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55708" w:rsidRPr="00167EFD" w:rsidRDefault="00C55708" w:rsidP="00C55708">
      <w:pPr>
        <w:jc w:val="center"/>
        <w:rPr>
          <w:sz w:val="28"/>
          <w:szCs w:val="28"/>
        </w:rPr>
      </w:pPr>
      <w:bookmarkStart w:id="0" w:name="_GoBack"/>
      <w:bookmarkEnd w:id="0"/>
      <w:r w:rsidRPr="00167EFD">
        <w:rPr>
          <w:sz w:val="28"/>
          <w:szCs w:val="28"/>
        </w:rPr>
        <w:t xml:space="preserve">МІНІСТЕРСТВО ОСВІТИ І НАУКИ </w:t>
      </w:r>
    </w:p>
    <w:p w:rsidR="00C55708" w:rsidRPr="00167EFD" w:rsidRDefault="00C55708" w:rsidP="00C55708">
      <w:pPr>
        <w:jc w:val="center"/>
        <w:rPr>
          <w:sz w:val="28"/>
          <w:szCs w:val="28"/>
        </w:rPr>
      </w:pPr>
      <w:r w:rsidRPr="00167EFD">
        <w:rPr>
          <w:sz w:val="28"/>
          <w:szCs w:val="28"/>
        </w:rPr>
        <w:sym w:font="Kino MT" w:char="00AB"/>
      </w:r>
      <w:r w:rsidRPr="00167EFD">
        <w:rPr>
          <w:sz w:val="28"/>
          <w:szCs w:val="28"/>
        </w:rPr>
        <w:t>КИЇВСЬКИЙ ПОЛІТЕХНІЧНИЙ ІНСТИТУТ</w:t>
      </w:r>
      <w:r w:rsidR="00937F53">
        <w:rPr>
          <w:sz w:val="28"/>
          <w:szCs w:val="28"/>
          <w:lang w:val="uk-UA"/>
        </w:rPr>
        <w:t xml:space="preserve"> ім. Сікорського</w:t>
      </w:r>
      <w:r w:rsidRPr="00167EFD">
        <w:rPr>
          <w:sz w:val="28"/>
          <w:szCs w:val="28"/>
        </w:rPr>
        <w:sym w:font="Kino MT" w:char="00BB"/>
      </w:r>
    </w:p>
    <w:p w:rsidR="002047C6" w:rsidRPr="00167EFD" w:rsidRDefault="00C55708">
      <w:pPr>
        <w:jc w:val="center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 xml:space="preserve">Кафедра </w:t>
      </w:r>
      <w:r w:rsidR="00920F0D" w:rsidRPr="00167EFD">
        <w:rPr>
          <w:sz w:val="28"/>
          <w:szCs w:val="28"/>
          <w:lang w:val="uk-UA"/>
        </w:rPr>
        <w:t xml:space="preserve">системного програмування та </w:t>
      </w:r>
      <w:r w:rsidRPr="00167EFD">
        <w:rPr>
          <w:sz w:val="28"/>
          <w:szCs w:val="28"/>
          <w:lang w:val="uk-UA"/>
        </w:rPr>
        <w:t>спеціалізованих ком</w:t>
      </w:r>
      <w:r w:rsidRPr="00167EFD">
        <w:rPr>
          <w:sz w:val="28"/>
          <w:szCs w:val="28"/>
        </w:rPr>
        <w:t>’</w:t>
      </w:r>
      <w:proofErr w:type="spellStart"/>
      <w:r w:rsidRPr="00167EFD">
        <w:rPr>
          <w:sz w:val="28"/>
          <w:szCs w:val="28"/>
          <w:lang w:val="uk-UA"/>
        </w:rPr>
        <w:t>ютерних</w:t>
      </w:r>
      <w:proofErr w:type="spellEnd"/>
      <w:r w:rsidRPr="00167EFD">
        <w:rPr>
          <w:sz w:val="28"/>
          <w:szCs w:val="28"/>
          <w:lang w:val="uk-UA"/>
        </w:rPr>
        <w:t xml:space="preserve"> систем</w:t>
      </w:r>
    </w:p>
    <w:p w:rsidR="002047C6" w:rsidRPr="00167EFD" w:rsidRDefault="002047C6">
      <w:pPr>
        <w:jc w:val="center"/>
        <w:rPr>
          <w:sz w:val="28"/>
          <w:szCs w:val="28"/>
        </w:rPr>
      </w:pPr>
    </w:p>
    <w:p w:rsidR="002047C6" w:rsidRPr="00167EFD" w:rsidRDefault="002047C6">
      <w:pPr>
        <w:jc w:val="center"/>
        <w:rPr>
          <w:sz w:val="28"/>
          <w:szCs w:val="28"/>
        </w:rPr>
      </w:pPr>
    </w:p>
    <w:p w:rsidR="002047C6" w:rsidRPr="00167EFD" w:rsidRDefault="002047C6">
      <w:pPr>
        <w:jc w:val="center"/>
        <w:rPr>
          <w:sz w:val="28"/>
          <w:szCs w:val="28"/>
        </w:rPr>
      </w:pPr>
    </w:p>
    <w:p w:rsidR="002047C6" w:rsidRPr="00167EFD" w:rsidRDefault="002047C6">
      <w:pPr>
        <w:jc w:val="center"/>
        <w:rPr>
          <w:sz w:val="28"/>
          <w:szCs w:val="28"/>
        </w:rPr>
      </w:pPr>
    </w:p>
    <w:p w:rsidR="002047C6" w:rsidRPr="00167EFD" w:rsidRDefault="002047C6">
      <w:pPr>
        <w:jc w:val="center"/>
        <w:rPr>
          <w:sz w:val="28"/>
          <w:szCs w:val="28"/>
        </w:rPr>
      </w:pPr>
    </w:p>
    <w:p w:rsidR="002047C6" w:rsidRDefault="002047C6">
      <w:pPr>
        <w:jc w:val="center"/>
        <w:rPr>
          <w:sz w:val="28"/>
          <w:szCs w:val="28"/>
          <w:lang w:val="uk-UA"/>
        </w:rPr>
      </w:pPr>
    </w:p>
    <w:p w:rsidR="00937F53" w:rsidRDefault="00937F53">
      <w:pPr>
        <w:jc w:val="center"/>
        <w:rPr>
          <w:sz w:val="28"/>
          <w:szCs w:val="28"/>
          <w:lang w:val="uk-UA"/>
        </w:rPr>
      </w:pPr>
    </w:p>
    <w:p w:rsidR="001F70B2" w:rsidRDefault="001F70B2">
      <w:pPr>
        <w:jc w:val="center"/>
        <w:rPr>
          <w:sz w:val="28"/>
          <w:szCs w:val="28"/>
          <w:lang w:val="uk-UA"/>
        </w:rPr>
      </w:pPr>
    </w:p>
    <w:p w:rsidR="001F70B2" w:rsidRDefault="001F70B2">
      <w:pPr>
        <w:jc w:val="center"/>
        <w:rPr>
          <w:sz w:val="28"/>
          <w:szCs w:val="28"/>
          <w:lang w:val="uk-UA"/>
        </w:rPr>
      </w:pPr>
    </w:p>
    <w:p w:rsidR="00937F53" w:rsidRDefault="00937F53">
      <w:pPr>
        <w:jc w:val="center"/>
        <w:rPr>
          <w:sz w:val="28"/>
          <w:szCs w:val="28"/>
          <w:lang w:val="uk-UA"/>
        </w:rPr>
      </w:pPr>
    </w:p>
    <w:p w:rsidR="00937F53" w:rsidRPr="00937F53" w:rsidRDefault="00937F53">
      <w:pPr>
        <w:jc w:val="center"/>
        <w:rPr>
          <w:sz w:val="28"/>
          <w:szCs w:val="28"/>
          <w:lang w:val="uk-UA"/>
        </w:rPr>
      </w:pPr>
    </w:p>
    <w:p w:rsidR="002047C6" w:rsidRPr="00167EFD" w:rsidRDefault="002047C6">
      <w:pPr>
        <w:jc w:val="center"/>
        <w:rPr>
          <w:sz w:val="28"/>
          <w:szCs w:val="28"/>
        </w:rPr>
      </w:pPr>
    </w:p>
    <w:p w:rsidR="002047C6" w:rsidRPr="00167EFD" w:rsidRDefault="002047C6">
      <w:pPr>
        <w:jc w:val="center"/>
        <w:rPr>
          <w:sz w:val="28"/>
          <w:szCs w:val="28"/>
        </w:rPr>
      </w:pPr>
    </w:p>
    <w:p w:rsidR="002047C6" w:rsidRPr="001F70B2" w:rsidRDefault="00937F53">
      <w:pPr>
        <w:pStyle w:val="14"/>
        <w:ind w:left="0" w:firstLine="284"/>
        <w:jc w:val="center"/>
        <w:rPr>
          <w:sz w:val="40"/>
          <w:szCs w:val="40"/>
          <w:lang w:val="ru-RU"/>
        </w:rPr>
      </w:pPr>
      <w:r w:rsidRPr="001F70B2">
        <w:rPr>
          <w:b/>
          <w:sz w:val="40"/>
          <w:szCs w:val="40"/>
          <w:lang w:val="uk-UA"/>
        </w:rPr>
        <w:t>Моделювання</w:t>
      </w: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>Методичні вказівки до виконання лабораторних робіт</w:t>
      </w: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937F53" w:rsidRDefault="00937F53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937F53" w:rsidRDefault="00937F53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937F53" w:rsidRDefault="00937F53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937F53" w:rsidRDefault="00937F53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937F53" w:rsidRDefault="00937F53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2047C6" w:rsidRPr="00761330" w:rsidRDefault="00C55708">
      <w:pPr>
        <w:pStyle w:val="14"/>
        <w:ind w:left="0" w:firstLine="284"/>
        <w:jc w:val="center"/>
        <w:rPr>
          <w:sz w:val="28"/>
          <w:szCs w:val="28"/>
        </w:rPr>
      </w:pPr>
      <w:r w:rsidRPr="00167EFD">
        <w:rPr>
          <w:sz w:val="28"/>
          <w:szCs w:val="28"/>
          <w:lang w:val="uk-UA"/>
        </w:rPr>
        <w:t>Київ-201</w:t>
      </w:r>
      <w:r w:rsidR="008A557B">
        <w:rPr>
          <w:sz w:val="28"/>
          <w:szCs w:val="28"/>
        </w:rPr>
        <w:t>8</w:t>
      </w:r>
    </w:p>
    <w:p w:rsidR="004E6805" w:rsidRPr="00167EFD" w:rsidRDefault="004E6805" w:rsidP="00937F53">
      <w:pPr>
        <w:pStyle w:val="af1"/>
        <w:pageBreakBefore/>
        <w:spacing w:line="360" w:lineRule="auto"/>
        <w:rPr>
          <w:b/>
          <w:bCs/>
          <w:caps/>
          <w:szCs w:val="28"/>
        </w:rPr>
      </w:pPr>
      <w:r w:rsidRPr="00167EFD">
        <w:rPr>
          <w:b/>
          <w:bCs/>
          <w:caps/>
          <w:szCs w:val="28"/>
        </w:rPr>
        <w:lastRenderedPageBreak/>
        <w:t>Міністерство освіти і науки</w:t>
      </w:r>
    </w:p>
    <w:p w:rsidR="004E6805" w:rsidRPr="00167EFD" w:rsidRDefault="001D0EF8" w:rsidP="004E6805">
      <w:pPr>
        <w:pStyle w:val="aff1"/>
        <w:spacing w:line="240" w:lineRule="auto"/>
        <w:rPr>
          <w:rFonts w:ascii="Times New Roman" w:hAnsi="Times New Roman"/>
          <w:b/>
          <w:szCs w:val="28"/>
        </w:rPr>
      </w:pPr>
      <w:r w:rsidRPr="00167EFD">
        <w:rPr>
          <w:rFonts w:ascii="Times New Roman" w:hAnsi="Times New Roman"/>
          <w:b/>
          <w:szCs w:val="28"/>
        </w:rPr>
        <w:t xml:space="preserve"> </w:t>
      </w:r>
      <w:r w:rsidR="004E6805" w:rsidRPr="00167EFD">
        <w:rPr>
          <w:rFonts w:ascii="Times New Roman" w:hAnsi="Times New Roman"/>
          <w:b/>
          <w:szCs w:val="28"/>
        </w:rPr>
        <w:t>«Київський політехнічний і</w:t>
      </w:r>
      <w:r w:rsidR="004E6805" w:rsidRPr="00167EFD">
        <w:rPr>
          <w:rFonts w:ascii="Times New Roman" w:hAnsi="Times New Roman"/>
          <w:b/>
          <w:szCs w:val="28"/>
        </w:rPr>
        <w:t>н</w:t>
      </w:r>
      <w:r w:rsidR="004E6805" w:rsidRPr="00167EFD">
        <w:rPr>
          <w:rFonts w:ascii="Times New Roman" w:hAnsi="Times New Roman"/>
          <w:b/>
          <w:szCs w:val="28"/>
        </w:rPr>
        <w:t>ститут</w:t>
      </w:r>
      <w:r w:rsidR="00937F53">
        <w:rPr>
          <w:rFonts w:ascii="Times New Roman" w:hAnsi="Times New Roman"/>
          <w:b/>
          <w:szCs w:val="28"/>
        </w:rPr>
        <w:t xml:space="preserve"> ім. І. Сікорського</w:t>
      </w:r>
      <w:r w:rsidR="004E6805" w:rsidRPr="00167EFD">
        <w:rPr>
          <w:rFonts w:ascii="Times New Roman" w:hAnsi="Times New Roman"/>
          <w:b/>
          <w:szCs w:val="28"/>
        </w:rPr>
        <w:t>»</w:t>
      </w:r>
    </w:p>
    <w:p w:rsidR="002047C6" w:rsidRPr="00167EFD" w:rsidRDefault="002047C6">
      <w:pPr>
        <w:jc w:val="center"/>
        <w:rPr>
          <w:sz w:val="28"/>
          <w:szCs w:val="28"/>
          <w:lang w:val="uk-UA"/>
        </w:rPr>
      </w:pPr>
    </w:p>
    <w:p w:rsidR="002047C6" w:rsidRPr="00937F53" w:rsidRDefault="002047C6">
      <w:pPr>
        <w:jc w:val="center"/>
        <w:rPr>
          <w:sz w:val="28"/>
          <w:szCs w:val="28"/>
          <w:lang w:val="uk-UA"/>
        </w:rPr>
      </w:pPr>
    </w:p>
    <w:p w:rsidR="002047C6" w:rsidRPr="00937F53" w:rsidRDefault="002047C6">
      <w:pPr>
        <w:jc w:val="center"/>
        <w:rPr>
          <w:sz w:val="28"/>
          <w:szCs w:val="28"/>
          <w:lang w:val="uk-UA"/>
        </w:rPr>
      </w:pPr>
    </w:p>
    <w:p w:rsidR="002047C6" w:rsidRPr="00937F53" w:rsidRDefault="002047C6">
      <w:pPr>
        <w:jc w:val="center"/>
        <w:rPr>
          <w:sz w:val="28"/>
          <w:szCs w:val="28"/>
          <w:lang w:val="uk-UA"/>
        </w:rPr>
      </w:pPr>
    </w:p>
    <w:p w:rsidR="002047C6" w:rsidRPr="00937F53" w:rsidRDefault="002047C6">
      <w:pPr>
        <w:jc w:val="center"/>
        <w:rPr>
          <w:sz w:val="28"/>
          <w:szCs w:val="28"/>
          <w:lang w:val="uk-UA"/>
        </w:rPr>
      </w:pPr>
    </w:p>
    <w:p w:rsidR="002047C6" w:rsidRPr="00937F53" w:rsidRDefault="002047C6">
      <w:pPr>
        <w:jc w:val="center"/>
        <w:rPr>
          <w:sz w:val="28"/>
          <w:szCs w:val="28"/>
          <w:lang w:val="uk-UA"/>
        </w:rPr>
      </w:pPr>
    </w:p>
    <w:p w:rsidR="002F1825" w:rsidRPr="001F70B2" w:rsidRDefault="00937F53" w:rsidP="002F1825">
      <w:pPr>
        <w:pStyle w:val="14"/>
        <w:ind w:left="0" w:firstLine="284"/>
        <w:jc w:val="center"/>
        <w:rPr>
          <w:sz w:val="40"/>
          <w:szCs w:val="40"/>
          <w:lang w:val="uk-UA"/>
        </w:rPr>
      </w:pPr>
      <w:r w:rsidRPr="001F70B2">
        <w:rPr>
          <w:b/>
          <w:sz w:val="40"/>
          <w:szCs w:val="40"/>
          <w:lang w:val="uk-UA"/>
        </w:rPr>
        <w:t>Моделювання</w:t>
      </w:r>
    </w:p>
    <w:p w:rsidR="002047C6" w:rsidRPr="00937F53" w:rsidRDefault="002047C6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2047C6" w:rsidRPr="00937F53" w:rsidRDefault="002047C6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2047C6" w:rsidRPr="00167EFD" w:rsidRDefault="004E6805">
      <w:pPr>
        <w:jc w:val="center"/>
        <w:rPr>
          <w:sz w:val="28"/>
          <w:szCs w:val="28"/>
          <w:lang w:val="uk-UA"/>
        </w:rPr>
      </w:pPr>
      <w:r w:rsidRPr="00167EFD">
        <w:rPr>
          <w:b/>
          <w:bCs/>
          <w:sz w:val="28"/>
          <w:szCs w:val="28"/>
          <w:lang w:val="uk-UA"/>
        </w:rPr>
        <w:t xml:space="preserve">МЕТОДИЧНІ ВКАЗІВКИ </w:t>
      </w:r>
      <w:r w:rsidRPr="00167EFD">
        <w:rPr>
          <w:b/>
          <w:bCs/>
          <w:sz w:val="28"/>
          <w:szCs w:val="28"/>
          <w:lang w:val="uk-UA"/>
        </w:rPr>
        <w:br/>
        <w:t xml:space="preserve">до виконання лабораторних робіт </w:t>
      </w:r>
      <w:r w:rsidRPr="00167EFD">
        <w:rPr>
          <w:b/>
          <w:bCs/>
          <w:sz w:val="28"/>
          <w:szCs w:val="28"/>
          <w:lang w:val="uk-UA"/>
        </w:rPr>
        <w:br/>
        <w:t>з дисципліни «</w:t>
      </w:r>
      <w:r w:rsidR="00937F53">
        <w:rPr>
          <w:b/>
          <w:bCs/>
          <w:sz w:val="28"/>
          <w:szCs w:val="28"/>
          <w:lang w:val="uk-UA"/>
        </w:rPr>
        <w:t>Моделювання</w:t>
      </w:r>
      <w:r w:rsidRPr="00167EFD">
        <w:rPr>
          <w:b/>
          <w:bCs/>
          <w:sz w:val="28"/>
          <w:szCs w:val="28"/>
          <w:lang w:val="uk-UA"/>
        </w:rPr>
        <w:t>»</w:t>
      </w:r>
      <w:r w:rsidRPr="00937F53">
        <w:rPr>
          <w:b/>
          <w:bCs/>
          <w:sz w:val="28"/>
          <w:szCs w:val="28"/>
          <w:lang w:val="uk-UA"/>
        </w:rPr>
        <w:t xml:space="preserve"> </w:t>
      </w:r>
      <w:r w:rsidRPr="00167EFD">
        <w:rPr>
          <w:b/>
          <w:bCs/>
          <w:sz w:val="28"/>
          <w:szCs w:val="28"/>
          <w:lang w:val="uk-UA"/>
        </w:rPr>
        <w:t>д</w:t>
      </w:r>
      <w:r w:rsidR="00937F53">
        <w:rPr>
          <w:b/>
          <w:bCs/>
          <w:sz w:val="28"/>
          <w:szCs w:val="28"/>
          <w:lang w:val="uk-UA"/>
        </w:rPr>
        <w:t xml:space="preserve">ля студентів </w:t>
      </w:r>
      <w:r w:rsidR="00937F53">
        <w:rPr>
          <w:b/>
          <w:bCs/>
          <w:sz w:val="28"/>
          <w:szCs w:val="28"/>
          <w:lang w:val="uk-UA"/>
        </w:rPr>
        <w:br/>
        <w:t>спеціальності</w:t>
      </w:r>
      <w:r w:rsidRPr="00167EFD">
        <w:rPr>
          <w:b/>
          <w:bCs/>
          <w:sz w:val="28"/>
          <w:szCs w:val="28"/>
          <w:lang w:val="uk-UA"/>
        </w:rPr>
        <w:t xml:space="preserve"> 6.050102 «Комп</w:t>
      </w:r>
      <w:r w:rsidRPr="00167EFD">
        <w:rPr>
          <w:sz w:val="28"/>
          <w:szCs w:val="28"/>
          <w:lang w:val="uk-UA"/>
        </w:rPr>
        <w:t>`</w:t>
      </w:r>
      <w:r w:rsidRPr="00167EFD">
        <w:rPr>
          <w:b/>
          <w:bCs/>
          <w:sz w:val="28"/>
          <w:szCs w:val="28"/>
          <w:lang w:val="uk-UA"/>
        </w:rPr>
        <w:t>ютерна інжен</w:t>
      </w:r>
      <w:r w:rsidRPr="00167EFD">
        <w:rPr>
          <w:b/>
          <w:bCs/>
          <w:sz w:val="28"/>
          <w:szCs w:val="28"/>
          <w:lang w:val="uk-UA"/>
        </w:rPr>
        <w:t>е</w:t>
      </w:r>
      <w:r w:rsidRPr="00167EFD">
        <w:rPr>
          <w:b/>
          <w:bCs/>
          <w:sz w:val="28"/>
          <w:szCs w:val="28"/>
          <w:lang w:val="uk-UA"/>
        </w:rPr>
        <w:t>рія»</w:t>
      </w: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2047C6" w:rsidRDefault="002047C6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937F53" w:rsidRDefault="00937F53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937F53" w:rsidRDefault="00937F53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937F53" w:rsidRDefault="00937F53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937F53" w:rsidRDefault="00937F53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937F53" w:rsidRDefault="00937F53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937F53" w:rsidRDefault="00937F53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937F53" w:rsidRPr="00167EFD" w:rsidRDefault="00937F53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4E6805" w:rsidRPr="00167EFD" w:rsidRDefault="007C07B6" w:rsidP="004E6805">
      <w:pPr>
        <w:ind w:left="3545"/>
        <w:jc w:val="center"/>
        <w:rPr>
          <w:i/>
          <w:sz w:val="28"/>
          <w:szCs w:val="28"/>
          <w:lang w:val="uk-UA"/>
        </w:rPr>
      </w:pPr>
      <w:r w:rsidRPr="00167EFD">
        <w:rPr>
          <w:i/>
          <w:sz w:val="28"/>
          <w:szCs w:val="28"/>
          <w:lang w:val="uk-UA"/>
        </w:rPr>
        <w:t>Рекомендова</w:t>
      </w:r>
      <w:r w:rsidR="004E6805" w:rsidRPr="00167EFD">
        <w:rPr>
          <w:i/>
          <w:sz w:val="28"/>
          <w:szCs w:val="28"/>
          <w:lang w:val="uk-UA"/>
        </w:rPr>
        <w:t xml:space="preserve">но </w:t>
      </w:r>
    </w:p>
    <w:p w:rsidR="004E6805" w:rsidRPr="00167EFD" w:rsidRDefault="004E6805" w:rsidP="004E6805">
      <w:pPr>
        <w:ind w:left="2977"/>
        <w:jc w:val="center"/>
        <w:rPr>
          <w:i/>
          <w:sz w:val="28"/>
          <w:szCs w:val="28"/>
          <w:lang w:val="uk-UA"/>
        </w:rPr>
      </w:pPr>
      <w:r w:rsidRPr="00167EFD">
        <w:rPr>
          <w:i/>
          <w:sz w:val="28"/>
          <w:szCs w:val="28"/>
          <w:lang w:val="uk-UA"/>
        </w:rPr>
        <w:t xml:space="preserve"> Вченою радою ФПМ НТУУ «КПІ»</w:t>
      </w:r>
    </w:p>
    <w:p w:rsidR="004E6805" w:rsidRPr="00167EFD" w:rsidRDefault="004E6805" w:rsidP="004E6805">
      <w:pPr>
        <w:ind w:left="3545" w:hanging="426"/>
        <w:jc w:val="center"/>
        <w:rPr>
          <w:i/>
          <w:sz w:val="28"/>
          <w:szCs w:val="28"/>
        </w:rPr>
      </w:pPr>
      <w:r w:rsidRPr="00167EFD">
        <w:rPr>
          <w:i/>
          <w:sz w:val="28"/>
          <w:szCs w:val="28"/>
          <w:highlight w:val="lightGray"/>
        </w:rPr>
        <w:t>(</w:t>
      </w:r>
      <w:r w:rsidR="007C07B6" w:rsidRPr="00167EFD">
        <w:rPr>
          <w:i/>
          <w:sz w:val="28"/>
          <w:szCs w:val="28"/>
          <w:highlight w:val="lightGray"/>
          <w:lang w:val="uk-UA"/>
        </w:rPr>
        <w:t>25</w:t>
      </w:r>
      <w:r w:rsidRPr="00167EFD">
        <w:rPr>
          <w:i/>
          <w:sz w:val="28"/>
          <w:szCs w:val="28"/>
          <w:highlight w:val="lightGray"/>
          <w:lang w:val="uk-UA"/>
        </w:rPr>
        <w:t>.</w:t>
      </w:r>
      <w:r w:rsidR="007C07B6" w:rsidRPr="00167EFD">
        <w:rPr>
          <w:i/>
          <w:sz w:val="28"/>
          <w:szCs w:val="28"/>
          <w:highlight w:val="lightGray"/>
          <w:lang w:val="uk-UA"/>
        </w:rPr>
        <w:t>02</w:t>
      </w:r>
      <w:r w:rsidRPr="00167EFD">
        <w:rPr>
          <w:i/>
          <w:sz w:val="28"/>
          <w:szCs w:val="28"/>
          <w:lang w:val="uk-UA"/>
        </w:rPr>
        <w:t>.201</w:t>
      </w:r>
      <w:r w:rsidR="00761330">
        <w:rPr>
          <w:i/>
          <w:sz w:val="28"/>
          <w:szCs w:val="28"/>
          <w:lang w:val="en-US"/>
        </w:rPr>
        <w:t>7</w:t>
      </w:r>
      <w:r w:rsidRPr="00167EFD">
        <w:rPr>
          <w:i/>
          <w:sz w:val="28"/>
          <w:szCs w:val="28"/>
          <w:lang w:val="uk-UA"/>
        </w:rPr>
        <w:t xml:space="preserve"> р., протокол № </w:t>
      </w:r>
      <w:r w:rsidR="007C07B6" w:rsidRPr="00167EFD">
        <w:rPr>
          <w:i/>
          <w:sz w:val="28"/>
          <w:szCs w:val="28"/>
          <w:lang w:val="uk-UA"/>
        </w:rPr>
        <w:t>7</w:t>
      </w:r>
      <w:r w:rsidRPr="00167EFD">
        <w:rPr>
          <w:i/>
          <w:sz w:val="28"/>
          <w:szCs w:val="28"/>
        </w:rPr>
        <w:t>)</w:t>
      </w:r>
    </w:p>
    <w:p w:rsidR="004E6805" w:rsidRPr="00167EFD" w:rsidRDefault="004E6805" w:rsidP="004E6805">
      <w:pPr>
        <w:rPr>
          <w:sz w:val="28"/>
          <w:szCs w:val="28"/>
          <w:lang w:val="uk-UA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>Київ</w:t>
      </w: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>НТУУ «КПІ»</w:t>
      </w:r>
    </w:p>
    <w:p w:rsidR="002047C6" w:rsidRPr="00761330" w:rsidRDefault="00D97A64">
      <w:pPr>
        <w:pStyle w:val="14"/>
        <w:ind w:left="0" w:firstLine="284"/>
        <w:jc w:val="center"/>
        <w:rPr>
          <w:sz w:val="28"/>
          <w:szCs w:val="28"/>
        </w:rPr>
      </w:pPr>
      <w:r w:rsidRPr="00167EFD">
        <w:rPr>
          <w:sz w:val="28"/>
          <w:szCs w:val="28"/>
          <w:lang w:val="uk-UA"/>
        </w:rPr>
        <w:t>201</w:t>
      </w:r>
      <w:r w:rsidR="00761330">
        <w:rPr>
          <w:sz w:val="28"/>
          <w:szCs w:val="28"/>
        </w:rPr>
        <w:t>7</w:t>
      </w:r>
    </w:p>
    <w:p w:rsidR="002047C6" w:rsidRPr="00167EFD" w:rsidRDefault="00937F53" w:rsidP="002F1825">
      <w:pPr>
        <w:pStyle w:val="14"/>
        <w:pageBreakBefore/>
        <w:ind w:left="0" w:firstLine="284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Моделювання</w:t>
      </w:r>
      <w:r w:rsidR="007D26A6" w:rsidRPr="00167EFD">
        <w:rPr>
          <w:sz w:val="28"/>
          <w:szCs w:val="28"/>
          <w:lang w:val="uk-UA"/>
        </w:rPr>
        <w:t>: Метод. в</w:t>
      </w:r>
      <w:r w:rsidR="002047C6" w:rsidRPr="00167EFD">
        <w:rPr>
          <w:sz w:val="28"/>
          <w:szCs w:val="28"/>
          <w:lang w:val="uk-UA"/>
        </w:rPr>
        <w:t xml:space="preserve">казівки до   </w:t>
      </w:r>
      <w:proofErr w:type="spellStart"/>
      <w:r w:rsidR="002047C6" w:rsidRPr="00167EFD">
        <w:rPr>
          <w:sz w:val="28"/>
          <w:szCs w:val="28"/>
          <w:lang w:val="uk-UA"/>
        </w:rPr>
        <w:t>викон</w:t>
      </w:r>
      <w:proofErr w:type="spellEnd"/>
      <w:r w:rsidR="002047C6" w:rsidRPr="00167EFD">
        <w:rPr>
          <w:sz w:val="28"/>
          <w:szCs w:val="28"/>
          <w:lang w:val="uk-UA"/>
        </w:rPr>
        <w:t xml:space="preserve">. </w:t>
      </w:r>
      <w:proofErr w:type="spellStart"/>
      <w:r w:rsidR="002047C6" w:rsidRPr="00167EFD">
        <w:rPr>
          <w:sz w:val="28"/>
          <w:szCs w:val="28"/>
          <w:lang w:val="uk-UA"/>
        </w:rPr>
        <w:t>Лаборатор</w:t>
      </w:r>
      <w:proofErr w:type="spellEnd"/>
      <w:r w:rsidR="002047C6" w:rsidRPr="00167EFD">
        <w:rPr>
          <w:sz w:val="28"/>
          <w:szCs w:val="28"/>
          <w:lang w:val="uk-UA"/>
        </w:rPr>
        <w:t>. Робіт / Укла</w:t>
      </w:r>
      <w:r w:rsidR="00AC6F8F" w:rsidRPr="00167EFD">
        <w:rPr>
          <w:sz w:val="28"/>
          <w:szCs w:val="28"/>
          <w:lang w:val="uk-UA"/>
        </w:rPr>
        <w:t>д.: - К.: НТУУ «КПІ», 201</w:t>
      </w:r>
      <w:r>
        <w:rPr>
          <w:sz w:val="28"/>
          <w:szCs w:val="28"/>
          <w:lang w:val="uk-UA"/>
        </w:rPr>
        <w:t>7</w:t>
      </w:r>
      <w:r w:rsidR="00C03D2E" w:rsidRPr="00167EFD">
        <w:rPr>
          <w:sz w:val="28"/>
          <w:szCs w:val="28"/>
          <w:lang w:val="uk-UA"/>
        </w:rPr>
        <w:t xml:space="preserve">. - </w:t>
      </w:r>
      <w:r w:rsidR="007C07B6" w:rsidRPr="00167EFD">
        <w:rPr>
          <w:sz w:val="28"/>
          <w:szCs w:val="28"/>
          <w:lang w:val="uk-UA"/>
        </w:rPr>
        <w:t>111</w:t>
      </w:r>
      <w:r w:rsidR="002047C6" w:rsidRPr="00167EFD">
        <w:rPr>
          <w:sz w:val="28"/>
          <w:szCs w:val="28"/>
          <w:lang w:val="uk-UA"/>
        </w:rPr>
        <w:t xml:space="preserve"> c.</w:t>
      </w:r>
    </w:p>
    <w:p w:rsidR="002047C6" w:rsidRPr="00167EFD" w:rsidRDefault="002047C6">
      <w:pPr>
        <w:pStyle w:val="14"/>
        <w:ind w:left="0" w:firstLine="284"/>
        <w:jc w:val="left"/>
        <w:rPr>
          <w:sz w:val="28"/>
          <w:szCs w:val="28"/>
          <w:lang w:val="uk-UA"/>
        </w:rPr>
      </w:pPr>
    </w:p>
    <w:p w:rsidR="002047C6" w:rsidRPr="00167EFD" w:rsidRDefault="002047C6">
      <w:pPr>
        <w:pStyle w:val="14"/>
        <w:ind w:left="0" w:firstLine="284"/>
        <w:jc w:val="right"/>
        <w:rPr>
          <w:i/>
          <w:iCs/>
          <w:sz w:val="28"/>
          <w:szCs w:val="28"/>
          <w:lang w:val="uk-UA"/>
        </w:rPr>
      </w:pPr>
      <w:r w:rsidRPr="00167EFD">
        <w:rPr>
          <w:i/>
          <w:iCs/>
          <w:sz w:val="28"/>
          <w:szCs w:val="28"/>
          <w:lang w:val="uk-UA"/>
        </w:rPr>
        <w:t>Гриф надано Методичною радою НТУУ «КПІ»</w:t>
      </w:r>
    </w:p>
    <w:p w:rsidR="002047C6" w:rsidRPr="00167EFD" w:rsidRDefault="002047C6">
      <w:pPr>
        <w:pStyle w:val="14"/>
        <w:ind w:left="0" w:firstLine="284"/>
        <w:jc w:val="right"/>
        <w:rPr>
          <w:i/>
          <w:iCs/>
          <w:sz w:val="28"/>
          <w:szCs w:val="28"/>
          <w:lang w:val="uk-UA"/>
        </w:rPr>
      </w:pPr>
      <w:r w:rsidRPr="00167EFD">
        <w:rPr>
          <w:i/>
          <w:iCs/>
          <w:sz w:val="28"/>
          <w:szCs w:val="28"/>
          <w:lang w:val="uk-UA"/>
        </w:rPr>
        <w:t>(Протокол №_ від __.__.20</w:t>
      </w:r>
      <w:r w:rsidR="00E21E8E" w:rsidRPr="00167EFD">
        <w:rPr>
          <w:i/>
          <w:iCs/>
          <w:sz w:val="28"/>
          <w:szCs w:val="28"/>
          <w:lang w:val="uk-UA"/>
        </w:rPr>
        <w:t>1</w:t>
      </w:r>
      <w:r w:rsidR="00937F53">
        <w:rPr>
          <w:i/>
          <w:iCs/>
          <w:sz w:val="28"/>
          <w:szCs w:val="28"/>
          <w:lang w:val="uk-UA"/>
        </w:rPr>
        <w:t>7</w:t>
      </w:r>
      <w:r w:rsidRPr="00167EFD">
        <w:rPr>
          <w:i/>
          <w:iCs/>
          <w:sz w:val="28"/>
          <w:szCs w:val="28"/>
          <w:lang w:val="uk-UA"/>
        </w:rPr>
        <w:t>р.</w:t>
      </w:r>
    </w:p>
    <w:p w:rsidR="002047C6" w:rsidRPr="00167EFD" w:rsidRDefault="002047C6">
      <w:pPr>
        <w:pStyle w:val="14"/>
        <w:ind w:left="0" w:firstLine="284"/>
        <w:jc w:val="left"/>
        <w:rPr>
          <w:sz w:val="28"/>
          <w:szCs w:val="28"/>
          <w:lang w:val="ru-RU"/>
        </w:rPr>
      </w:pPr>
    </w:p>
    <w:p w:rsidR="002047C6" w:rsidRPr="00167EFD" w:rsidRDefault="002047C6">
      <w:pPr>
        <w:pStyle w:val="14"/>
        <w:ind w:left="0" w:firstLine="284"/>
        <w:jc w:val="left"/>
        <w:rPr>
          <w:sz w:val="28"/>
          <w:szCs w:val="28"/>
          <w:lang w:val="ru-RU"/>
        </w:rPr>
      </w:pPr>
    </w:p>
    <w:p w:rsidR="004E6805" w:rsidRPr="00167EFD" w:rsidRDefault="004E6805" w:rsidP="004E6805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>Навчально-методичне видання</w:t>
      </w: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2047C6" w:rsidRPr="00167EFD" w:rsidRDefault="00937F53" w:rsidP="004E6805">
      <w:pPr>
        <w:pStyle w:val="33"/>
        <w:spacing w:after="0"/>
        <w:jc w:val="center"/>
        <w:rPr>
          <w:caps/>
          <w:sz w:val="28"/>
          <w:szCs w:val="28"/>
          <w:lang w:eastAsia="ru-RU"/>
        </w:rPr>
      </w:pPr>
      <w:r>
        <w:rPr>
          <w:caps/>
          <w:sz w:val="28"/>
          <w:szCs w:val="28"/>
          <w:lang w:eastAsia="ru-RU"/>
        </w:rPr>
        <w:t>Моделювання</w:t>
      </w:r>
    </w:p>
    <w:p w:rsidR="004E6805" w:rsidRPr="00167EFD" w:rsidRDefault="004E6805" w:rsidP="004E6805">
      <w:pPr>
        <w:pStyle w:val="33"/>
        <w:spacing w:after="0"/>
        <w:jc w:val="center"/>
        <w:rPr>
          <w:caps/>
          <w:sz w:val="28"/>
          <w:szCs w:val="28"/>
          <w:lang w:eastAsia="ru-RU"/>
        </w:rPr>
      </w:pPr>
      <w:r w:rsidRPr="00167EFD">
        <w:rPr>
          <w:caps/>
          <w:sz w:val="28"/>
          <w:szCs w:val="28"/>
          <w:lang w:eastAsia="ru-RU"/>
        </w:rPr>
        <w:t xml:space="preserve">Методичні вказівки </w:t>
      </w:r>
    </w:p>
    <w:p w:rsidR="004E6805" w:rsidRPr="00167EFD" w:rsidRDefault="004E6805" w:rsidP="004E6805">
      <w:pPr>
        <w:pStyle w:val="33"/>
        <w:spacing w:after="0"/>
        <w:jc w:val="center"/>
        <w:rPr>
          <w:caps/>
          <w:sz w:val="28"/>
          <w:szCs w:val="28"/>
          <w:lang w:eastAsia="ru-RU"/>
        </w:rPr>
      </w:pPr>
      <w:r w:rsidRPr="00167EFD">
        <w:rPr>
          <w:caps/>
          <w:sz w:val="28"/>
          <w:szCs w:val="28"/>
          <w:lang w:eastAsia="ru-RU"/>
        </w:rPr>
        <w:t>до виконання лабораторних робіт з дисципліни «</w:t>
      </w:r>
      <w:r w:rsidR="00937F53">
        <w:rPr>
          <w:caps/>
          <w:sz w:val="28"/>
          <w:szCs w:val="28"/>
          <w:lang w:eastAsia="ru-RU"/>
        </w:rPr>
        <w:t>Моделювання</w:t>
      </w:r>
      <w:r w:rsidRPr="00167EFD">
        <w:rPr>
          <w:caps/>
          <w:sz w:val="28"/>
          <w:szCs w:val="28"/>
          <w:lang w:eastAsia="ru-RU"/>
        </w:rPr>
        <w:t xml:space="preserve">» для студентів </w:t>
      </w:r>
      <w:r w:rsidR="00937F53">
        <w:rPr>
          <w:caps/>
          <w:sz w:val="28"/>
          <w:szCs w:val="28"/>
          <w:lang w:eastAsia="ru-RU"/>
        </w:rPr>
        <w:t>спеціальності</w:t>
      </w:r>
      <w:r w:rsidRPr="00167EFD">
        <w:rPr>
          <w:caps/>
          <w:sz w:val="28"/>
          <w:szCs w:val="28"/>
          <w:lang w:eastAsia="ru-RU"/>
        </w:rPr>
        <w:t xml:space="preserve"> 6.050102 «Комп’ютерна  інж</w:t>
      </w:r>
      <w:r w:rsidRPr="00167EFD">
        <w:rPr>
          <w:caps/>
          <w:sz w:val="28"/>
          <w:szCs w:val="28"/>
          <w:lang w:eastAsia="ru-RU"/>
        </w:rPr>
        <w:t>е</w:t>
      </w:r>
      <w:r w:rsidRPr="00167EFD">
        <w:rPr>
          <w:caps/>
          <w:sz w:val="28"/>
          <w:szCs w:val="28"/>
          <w:lang w:eastAsia="ru-RU"/>
        </w:rPr>
        <w:t>нерія»</w:t>
      </w: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uk-UA"/>
        </w:rPr>
      </w:pPr>
    </w:p>
    <w:p w:rsidR="002047C6" w:rsidRPr="00167EFD" w:rsidRDefault="004E6805" w:rsidP="004E6805">
      <w:pPr>
        <w:pStyle w:val="14"/>
        <w:spacing w:line="360" w:lineRule="auto"/>
        <w:ind w:left="0" w:firstLine="284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>Методичні вказівки розроблено для ознайомлення студентів з теоретичними від</w:t>
      </w:r>
      <w:r w:rsidRPr="00167EFD">
        <w:rPr>
          <w:sz w:val="28"/>
          <w:szCs w:val="28"/>
          <w:lang w:val="uk-UA"/>
        </w:rPr>
        <w:t>о</w:t>
      </w:r>
      <w:r w:rsidRPr="00167EFD">
        <w:rPr>
          <w:sz w:val="28"/>
          <w:szCs w:val="28"/>
          <w:lang w:val="uk-UA"/>
        </w:rPr>
        <w:t xml:space="preserve">мостями та практичними прийомами </w:t>
      </w:r>
      <w:r w:rsidR="001F70B2">
        <w:rPr>
          <w:sz w:val="28"/>
          <w:szCs w:val="28"/>
          <w:lang w:val="uk-UA"/>
        </w:rPr>
        <w:t xml:space="preserve">комп’ютерного </w:t>
      </w:r>
      <w:r w:rsidR="00A94603" w:rsidRPr="00167EFD">
        <w:rPr>
          <w:sz w:val="28"/>
          <w:szCs w:val="28"/>
          <w:lang w:val="uk-UA"/>
        </w:rPr>
        <w:t xml:space="preserve">моделювання </w:t>
      </w:r>
      <w:r w:rsidR="001F70B2">
        <w:rPr>
          <w:sz w:val="28"/>
          <w:szCs w:val="28"/>
          <w:lang w:val="uk-UA"/>
        </w:rPr>
        <w:t xml:space="preserve">різноманітних складних </w:t>
      </w:r>
      <w:r w:rsidRPr="00167EFD">
        <w:rPr>
          <w:sz w:val="28"/>
          <w:szCs w:val="28"/>
          <w:lang w:val="uk-UA"/>
        </w:rPr>
        <w:t>систем. Навчальне в</w:t>
      </w:r>
      <w:r w:rsidRPr="00167EFD">
        <w:rPr>
          <w:sz w:val="28"/>
          <w:szCs w:val="28"/>
          <w:lang w:val="uk-UA"/>
        </w:rPr>
        <w:t>и</w:t>
      </w:r>
      <w:r w:rsidRPr="00167EFD">
        <w:rPr>
          <w:sz w:val="28"/>
          <w:szCs w:val="28"/>
          <w:lang w:val="uk-UA"/>
        </w:rPr>
        <w:t xml:space="preserve">дання призначене для студентів, які навчаються за напрямом </w:t>
      </w:r>
      <w:r w:rsidR="00A94603" w:rsidRPr="00167EFD">
        <w:rPr>
          <w:sz w:val="28"/>
          <w:szCs w:val="28"/>
          <w:lang w:val="uk-UA"/>
        </w:rPr>
        <w:t>6.050102</w:t>
      </w:r>
      <w:r w:rsidRPr="00167EFD">
        <w:rPr>
          <w:sz w:val="28"/>
          <w:szCs w:val="28"/>
          <w:lang w:val="uk-UA"/>
        </w:rPr>
        <w:t xml:space="preserve"> </w:t>
      </w:r>
      <w:r w:rsidR="00A94603" w:rsidRPr="00167EFD">
        <w:rPr>
          <w:sz w:val="28"/>
          <w:szCs w:val="28"/>
          <w:lang w:val="uk-UA"/>
        </w:rPr>
        <w:t>«Комп’ютерна</w:t>
      </w:r>
      <w:r w:rsidRPr="00167EFD">
        <w:rPr>
          <w:sz w:val="28"/>
          <w:szCs w:val="28"/>
          <w:lang w:val="uk-UA"/>
        </w:rPr>
        <w:t xml:space="preserve"> інженерія» факультету прикладної математ</w:t>
      </w:r>
      <w:r w:rsidRPr="00167EFD">
        <w:rPr>
          <w:sz w:val="28"/>
          <w:szCs w:val="28"/>
          <w:lang w:val="uk-UA"/>
        </w:rPr>
        <w:t>и</w:t>
      </w:r>
      <w:r w:rsidRPr="00167EFD">
        <w:rPr>
          <w:sz w:val="28"/>
          <w:szCs w:val="28"/>
          <w:lang w:val="uk-UA"/>
        </w:rPr>
        <w:t>ки НТУУ «КПІ</w:t>
      </w:r>
      <w:r w:rsidR="001F70B2">
        <w:rPr>
          <w:sz w:val="28"/>
          <w:szCs w:val="28"/>
          <w:lang w:val="uk-UA"/>
        </w:rPr>
        <w:t xml:space="preserve"> ім. Сікорського</w:t>
      </w:r>
      <w:r w:rsidRPr="00167EFD">
        <w:rPr>
          <w:sz w:val="28"/>
          <w:szCs w:val="28"/>
          <w:lang w:val="uk-UA"/>
        </w:rPr>
        <w:t>».</w:t>
      </w:r>
    </w:p>
    <w:p w:rsidR="002047C6" w:rsidRPr="00167EFD" w:rsidRDefault="002047C6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4E6805" w:rsidRPr="00167EFD" w:rsidRDefault="004E6805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4E6805" w:rsidRPr="00167EFD" w:rsidRDefault="004E6805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4E6805" w:rsidRDefault="004E6805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1F70B2" w:rsidRDefault="001F70B2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1F70B2" w:rsidRDefault="001F70B2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1F70B2" w:rsidRDefault="001F70B2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1F70B2" w:rsidRDefault="001F70B2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1F70B2" w:rsidRDefault="001F70B2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1F70B2" w:rsidRDefault="001F70B2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1F70B2" w:rsidRDefault="001F70B2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1F70B2" w:rsidRPr="00167EFD" w:rsidRDefault="001F70B2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4E6805" w:rsidRPr="00167EFD" w:rsidRDefault="004E6805">
      <w:pPr>
        <w:pStyle w:val="14"/>
        <w:ind w:left="0" w:firstLine="284"/>
        <w:jc w:val="center"/>
        <w:rPr>
          <w:sz w:val="28"/>
          <w:szCs w:val="28"/>
          <w:lang w:val="ru-RU"/>
        </w:rPr>
      </w:pPr>
    </w:p>
    <w:p w:rsidR="002047C6" w:rsidRPr="00167EFD" w:rsidRDefault="002047C6" w:rsidP="00A94603">
      <w:pPr>
        <w:pStyle w:val="14"/>
        <w:ind w:left="0" w:firstLine="0"/>
        <w:jc w:val="left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>Укладачі:</w:t>
      </w:r>
      <w:r w:rsidR="00A94603" w:rsidRPr="00167EFD">
        <w:rPr>
          <w:sz w:val="28"/>
          <w:szCs w:val="28"/>
          <w:lang w:val="uk-UA"/>
        </w:rPr>
        <w:t xml:space="preserve"> </w:t>
      </w:r>
      <w:r w:rsidR="001F70B2">
        <w:rPr>
          <w:rFonts w:eastAsia="Times New Roman"/>
          <w:i/>
          <w:kern w:val="0"/>
          <w:sz w:val="28"/>
          <w:szCs w:val="28"/>
          <w:lang w:val="uk-UA" w:eastAsia="ru-RU"/>
        </w:rPr>
        <w:t xml:space="preserve">Яценко Віталій </w:t>
      </w:r>
      <w:proofErr w:type="spellStart"/>
      <w:r w:rsidR="001F70B2">
        <w:rPr>
          <w:rFonts w:eastAsia="Times New Roman"/>
          <w:i/>
          <w:kern w:val="0"/>
          <w:sz w:val="28"/>
          <w:szCs w:val="28"/>
          <w:lang w:val="uk-UA" w:eastAsia="ru-RU"/>
        </w:rPr>
        <w:t>олексійович</w:t>
      </w:r>
      <w:proofErr w:type="spellEnd"/>
      <w:r w:rsidR="00717051" w:rsidRPr="00167EFD">
        <w:rPr>
          <w:sz w:val="28"/>
          <w:szCs w:val="28"/>
          <w:lang w:val="uk-UA"/>
        </w:rPr>
        <w:t xml:space="preserve">, канд. техн. наук, </w:t>
      </w:r>
      <w:r w:rsidR="001F70B2">
        <w:rPr>
          <w:sz w:val="28"/>
          <w:szCs w:val="28"/>
          <w:lang w:val="uk-UA"/>
        </w:rPr>
        <w:t>проф.</w:t>
      </w:r>
      <w:r w:rsidR="00717051" w:rsidRPr="00167EFD">
        <w:rPr>
          <w:sz w:val="28"/>
          <w:szCs w:val="28"/>
          <w:lang w:val="uk-UA"/>
        </w:rPr>
        <w:t xml:space="preserve"> </w:t>
      </w:r>
    </w:p>
    <w:p w:rsidR="00717051" w:rsidRPr="00167EFD" w:rsidRDefault="00A94603" w:rsidP="00A94603">
      <w:pPr>
        <w:pStyle w:val="14"/>
        <w:ind w:left="0"/>
        <w:jc w:val="left"/>
        <w:rPr>
          <w:sz w:val="28"/>
          <w:szCs w:val="28"/>
          <w:lang w:val="uk-UA"/>
        </w:rPr>
      </w:pPr>
      <w:r w:rsidRPr="00167EFD">
        <w:rPr>
          <w:rFonts w:eastAsia="Times New Roman"/>
          <w:i/>
          <w:kern w:val="0"/>
          <w:sz w:val="28"/>
          <w:szCs w:val="28"/>
          <w:lang w:val="uk-UA" w:eastAsia="ru-RU"/>
        </w:rPr>
        <w:t xml:space="preserve">      </w:t>
      </w:r>
      <w:proofErr w:type="spellStart"/>
      <w:r w:rsidR="002E270D" w:rsidRPr="00167EFD">
        <w:rPr>
          <w:rFonts w:eastAsia="Times New Roman"/>
          <w:i/>
          <w:kern w:val="0"/>
          <w:sz w:val="28"/>
          <w:szCs w:val="28"/>
          <w:lang w:val="uk-UA" w:eastAsia="ru-RU"/>
        </w:rPr>
        <w:t>Наливайчук</w:t>
      </w:r>
      <w:proofErr w:type="spellEnd"/>
      <w:r w:rsidR="002E270D" w:rsidRPr="00167EFD">
        <w:rPr>
          <w:rFonts w:eastAsia="Times New Roman"/>
          <w:i/>
          <w:kern w:val="0"/>
          <w:sz w:val="28"/>
          <w:szCs w:val="28"/>
          <w:lang w:val="uk-UA" w:eastAsia="ru-RU"/>
        </w:rPr>
        <w:t xml:space="preserve"> Микола Васильович</w:t>
      </w:r>
      <w:r w:rsidR="002E270D" w:rsidRPr="00167EFD">
        <w:rPr>
          <w:sz w:val="28"/>
          <w:szCs w:val="28"/>
          <w:lang w:val="uk-UA"/>
        </w:rPr>
        <w:t xml:space="preserve">, </w:t>
      </w:r>
      <w:r w:rsidRPr="00167EFD">
        <w:rPr>
          <w:sz w:val="28"/>
          <w:szCs w:val="28"/>
          <w:lang w:val="uk-UA"/>
        </w:rPr>
        <w:t>старший викладач</w:t>
      </w:r>
      <w:r w:rsidR="002E270D" w:rsidRPr="00167EFD">
        <w:rPr>
          <w:sz w:val="28"/>
          <w:szCs w:val="28"/>
          <w:lang w:val="uk-UA"/>
        </w:rPr>
        <w:t>.</w:t>
      </w:r>
    </w:p>
    <w:p w:rsidR="002047C6" w:rsidRPr="00167EFD" w:rsidRDefault="002047C6">
      <w:pPr>
        <w:pStyle w:val="14"/>
        <w:ind w:left="0" w:firstLine="284"/>
        <w:jc w:val="left"/>
        <w:rPr>
          <w:sz w:val="28"/>
          <w:szCs w:val="28"/>
          <w:lang w:val="ru-RU"/>
        </w:rPr>
      </w:pPr>
    </w:p>
    <w:p w:rsidR="002047C6" w:rsidRPr="00167EFD" w:rsidRDefault="002047C6" w:rsidP="00A94603">
      <w:pPr>
        <w:pStyle w:val="14"/>
        <w:ind w:left="0" w:firstLine="0"/>
        <w:jc w:val="left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>Відповідальний</w:t>
      </w:r>
    </w:p>
    <w:p w:rsidR="002047C6" w:rsidRPr="00167EFD" w:rsidRDefault="00A94603" w:rsidP="00A94603">
      <w:pPr>
        <w:pStyle w:val="14"/>
        <w:ind w:left="0" w:firstLine="0"/>
        <w:jc w:val="left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 xml:space="preserve">За випуск    </w:t>
      </w:r>
      <w:r w:rsidRPr="00167EFD">
        <w:rPr>
          <w:rFonts w:eastAsia="Times New Roman"/>
          <w:i/>
          <w:kern w:val="0"/>
          <w:sz w:val="28"/>
          <w:szCs w:val="28"/>
          <w:lang w:val="uk-UA" w:eastAsia="ru-RU"/>
        </w:rPr>
        <w:t>Орлова  Марія Миколаївна</w:t>
      </w:r>
      <w:r w:rsidRPr="00167EFD">
        <w:rPr>
          <w:sz w:val="28"/>
          <w:szCs w:val="28"/>
          <w:lang w:val="uk-UA"/>
        </w:rPr>
        <w:t>, канд. техн. наук, доц.</w:t>
      </w:r>
      <w:r w:rsidRPr="00167EFD">
        <w:rPr>
          <w:sz w:val="28"/>
          <w:szCs w:val="28"/>
          <w:lang w:val="uk-UA"/>
        </w:rPr>
        <w:tab/>
      </w:r>
      <w:r w:rsidRPr="00167EFD">
        <w:rPr>
          <w:sz w:val="28"/>
          <w:szCs w:val="28"/>
          <w:lang w:val="uk-UA"/>
        </w:rPr>
        <w:tab/>
      </w:r>
      <w:r w:rsidRPr="00167EFD">
        <w:rPr>
          <w:sz w:val="28"/>
          <w:szCs w:val="28"/>
          <w:lang w:val="uk-UA"/>
        </w:rPr>
        <w:tab/>
      </w:r>
    </w:p>
    <w:p w:rsidR="002047C6" w:rsidRPr="00167EFD" w:rsidRDefault="002047C6">
      <w:pPr>
        <w:pStyle w:val="14"/>
        <w:ind w:left="0" w:firstLine="284"/>
        <w:jc w:val="left"/>
        <w:rPr>
          <w:sz w:val="28"/>
          <w:szCs w:val="28"/>
          <w:lang w:val="ru-RU"/>
        </w:rPr>
      </w:pPr>
    </w:p>
    <w:p w:rsidR="002047C6" w:rsidRPr="00167EFD" w:rsidRDefault="002047C6" w:rsidP="00A94603">
      <w:pPr>
        <w:pStyle w:val="14"/>
        <w:ind w:left="0" w:firstLine="0"/>
        <w:jc w:val="left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>Рецензент</w:t>
      </w:r>
      <w:r w:rsidR="00A94603" w:rsidRPr="00167EFD">
        <w:rPr>
          <w:sz w:val="28"/>
          <w:szCs w:val="28"/>
          <w:lang w:val="uk-UA"/>
        </w:rPr>
        <w:t xml:space="preserve">   </w:t>
      </w:r>
      <w:proofErr w:type="spellStart"/>
      <w:r w:rsidR="00A94603" w:rsidRPr="00167EFD">
        <w:rPr>
          <w:sz w:val="28"/>
          <w:szCs w:val="28"/>
          <w:lang w:val="uk-UA"/>
        </w:rPr>
        <w:t>Марковський</w:t>
      </w:r>
      <w:proofErr w:type="spellEnd"/>
      <w:r w:rsidR="00A94603" w:rsidRPr="00167EFD">
        <w:rPr>
          <w:sz w:val="28"/>
          <w:szCs w:val="28"/>
          <w:lang w:val="uk-UA"/>
        </w:rPr>
        <w:t xml:space="preserve"> Олександр Петрович, канд. техн. наук, доц.</w:t>
      </w:r>
    </w:p>
    <w:p w:rsidR="00A94603" w:rsidRPr="00167EFD" w:rsidRDefault="00A94603" w:rsidP="00A94603">
      <w:pPr>
        <w:pStyle w:val="14"/>
        <w:ind w:left="0" w:firstLine="0"/>
        <w:jc w:val="left"/>
        <w:rPr>
          <w:sz w:val="28"/>
          <w:szCs w:val="28"/>
          <w:lang w:val="uk-UA"/>
        </w:rPr>
      </w:pPr>
    </w:p>
    <w:p w:rsidR="00A94603" w:rsidRPr="00167EFD" w:rsidRDefault="00A94603" w:rsidP="00A94603">
      <w:pPr>
        <w:jc w:val="center"/>
        <w:rPr>
          <w:sz w:val="28"/>
          <w:szCs w:val="28"/>
          <w:lang w:val="uk-UA"/>
        </w:rPr>
      </w:pPr>
    </w:p>
    <w:p w:rsidR="00A94603" w:rsidRPr="00167EFD" w:rsidRDefault="00A94603" w:rsidP="00A94603">
      <w:pPr>
        <w:pBdr>
          <w:bottom w:val="single" w:sz="4" w:space="1" w:color="auto"/>
        </w:pBdr>
        <w:ind w:left="1077" w:right="1077"/>
        <w:rPr>
          <w:sz w:val="28"/>
          <w:szCs w:val="28"/>
          <w:lang w:val="uk-UA"/>
        </w:rPr>
      </w:pPr>
    </w:p>
    <w:p w:rsidR="00A94603" w:rsidRPr="00167EFD" w:rsidRDefault="00A94603" w:rsidP="00A94603">
      <w:pPr>
        <w:rPr>
          <w:sz w:val="28"/>
          <w:szCs w:val="28"/>
          <w:lang w:val="uk-UA"/>
        </w:rPr>
      </w:pPr>
    </w:p>
    <w:p w:rsidR="00A94603" w:rsidRPr="00167EFD" w:rsidRDefault="00A94603" w:rsidP="00A94603">
      <w:pPr>
        <w:rPr>
          <w:sz w:val="28"/>
          <w:szCs w:val="28"/>
          <w:lang w:val="uk-UA"/>
        </w:rPr>
      </w:pPr>
    </w:p>
    <w:p w:rsidR="00DA7600" w:rsidRPr="00167EFD" w:rsidRDefault="00DA7600" w:rsidP="00E968F8">
      <w:pPr>
        <w:spacing w:line="360" w:lineRule="auto"/>
        <w:jc w:val="center"/>
        <w:outlineLvl w:val="0"/>
        <w:rPr>
          <w:b/>
          <w:noProof/>
          <w:sz w:val="28"/>
          <w:szCs w:val="28"/>
          <w:lang w:eastAsia="ru-RU"/>
        </w:rPr>
      </w:pPr>
      <w:bookmarkStart w:id="1" w:name="_Toc348710547"/>
      <w:bookmarkStart w:id="2" w:name="_Toc348710601"/>
      <w:bookmarkStart w:id="3" w:name="_Toc348881368"/>
      <w:bookmarkStart w:id="4" w:name="_Toc506541403"/>
      <w:r w:rsidRPr="00167EFD">
        <w:rPr>
          <w:b/>
          <w:noProof/>
          <w:sz w:val="28"/>
          <w:szCs w:val="28"/>
          <w:lang w:eastAsia="ru-RU"/>
        </w:rPr>
        <w:t>ЗМІСТ</w:t>
      </w:r>
      <w:bookmarkEnd w:id="1"/>
      <w:bookmarkEnd w:id="2"/>
      <w:bookmarkEnd w:id="3"/>
      <w:bookmarkEnd w:id="4"/>
    </w:p>
    <w:p w:rsidR="007702D0" w:rsidRDefault="007702D0">
      <w:pPr>
        <w:pStyle w:val="15"/>
        <w:rPr>
          <w:rFonts w:eastAsia="Times New Roman"/>
          <w:noProof/>
          <w:kern w:val="0"/>
          <w:sz w:val="24"/>
          <w:lang w:val="uk-UA" w:eastAsia="uk-UA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hyperlink w:anchor="_Toc506541403" w:history="1">
        <w:r w:rsidRPr="002A6D08">
          <w:rPr>
            <w:rStyle w:val="a9"/>
            <w:b/>
            <w:noProof/>
            <w:lang w:eastAsia="ru-RU"/>
          </w:rPr>
          <w:t>ЗМІСТ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_Toc506541403 \h </w:instrText>
        </w:r>
        <w:r w:rsidR="00536CB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02D0" w:rsidRDefault="007702D0">
      <w:pPr>
        <w:pStyle w:val="15"/>
        <w:rPr>
          <w:rFonts w:eastAsia="Times New Roman"/>
          <w:noProof/>
          <w:kern w:val="0"/>
          <w:sz w:val="24"/>
          <w:lang w:val="uk-UA" w:eastAsia="uk-UA"/>
        </w:rPr>
      </w:pPr>
      <w:hyperlink w:anchor="_Toc506541404" w:history="1">
        <w:r w:rsidRPr="002A6D08">
          <w:rPr>
            <w:rStyle w:val="a9"/>
            <w:b/>
            <w:noProof/>
            <w:lang w:eastAsia="ru-RU"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_Toc506541404 \h </w:instrText>
        </w:r>
        <w:r w:rsidR="00536CB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02D0" w:rsidRDefault="007702D0">
      <w:pPr>
        <w:pStyle w:val="15"/>
        <w:rPr>
          <w:rFonts w:eastAsia="Times New Roman"/>
          <w:noProof/>
          <w:kern w:val="0"/>
          <w:sz w:val="24"/>
          <w:lang w:val="uk-UA" w:eastAsia="uk-UA"/>
        </w:rPr>
      </w:pPr>
      <w:hyperlink w:anchor="_Toc506541405" w:history="1">
        <w:r w:rsidRPr="002A6D08">
          <w:rPr>
            <w:rStyle w:val="a9"/>
            <w:b/>
            <w:noProof/>
            <w:lang w:eastAsia="ru-RU"/>
          </w:rPr>
          <w:t>Загальні вказівки до виконання лабораторних робіт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_Toc506541405 \h </w:instrText>
        </w:r>
        <w:r w:rsidR="00536CB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02D0" w:rsidRDefault="007702D0">
      <w:pPr>
        <w:pStyle w:val="15"/>
        <w:rPr>
          <w:rFonts w:eastAsia="Times New Roman"/>
          <w:noProof/>
          <w:kern w:val="0"/>
          <w:sz w:val="24"/>
          <w:lang w:val="uk-UA" w:eastAsia="uk-UA"/>
        </w:rPr>
      </w:pPr>
      <w:hyperlink w:anchor="_Toc506541406" w:history="1">
        <w:r w:rsidRPr="002A6D08">
          <w:rPr>
            <w:rStyle w:val="a9"/>
            <w:b/>
            <w:noProof/>
            <w:lang w:eastAsia="ru-RU"/>
          </w:rPr>
          <w:t>Вимоги до виконання лабораторних робіт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_Toc506541406 \h </w:instrText>
        </w:r>
        <w:r w:rsidR="00536CB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02D0" w:rsidRDefault="007702D0">
      <w:pPr>
        <w:pStyle w:val="15"/>
        <w:rPr>
          <w:rFonts w:eastAsia="Times New Roman"/>
          <w:noProof/>
          <w:kern w:val="0"/>
          <w:sz w:val="24"/>
          <w:lang w:val="uk-UA" w:eastAsia="uk-UA"/>
        </w:rPr>
      </w:pPr>
      <w:hyperlink w:anchor="_Toc506541407" w:history="1">
        <w:r w:rsidRPr="002A6D08">
          <w:rPr>
            <w:rStyle w:val="a9"/>
            <w:b/>
            <w:noProof/>
            <w:lang w:eastAsia="ru-RU"/>
          </w:rPr>
          <w:t>Перелік лабораторних робіт: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_Toc506541407 \h </w:instrText>
        </w:r>
        <w:r w:rsidR="00536CB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02D0" w:rsidRDefault="007702D0">
      <w:pPr>
        <w:pStyle w:val="15"/>
        <w:rPr>
          <w:rFonts w:eastAsia="Times New Roman"/>
          <w:noProof/>
          <w:kern w:val="0"/>
          <w:sz w:val="24"/>
          <w:lang w:val="uk-UA" w:eastAsia="uk-UA"/>
        </w:rPr>
      </w:pPr>
      <w:hyperlink w:anchor="_Toc506541408" w:history="1">
        <w:r w:rsidRPr="002A6D08">
          <w:rPr>
            <w:rStyle w:val="a9"/>
            <w:b/>
            <w:caps/>
            <w:noProof/>
            <w:lang w:val="uk-UA" w:eastAsia="ru-RU"/>
          </w:rPr>
          <w:t>Лабораторна робота №1.</w:t>
        </w:r>
        <w:r w:rsidRPr="002A6D08">
          <w:rPr>
            <w:rStyle w:val="a9"/>
            <w:b/>
            <w:caps/>
            <w:noProof/>
            <w:lang w:val="uk-UA"/>
          </w:rPr>
          <w:t>Ознайомлення з пакетом MATLAB. Базові конструкції мови програмування.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_Toc506541408 \h </w:instrText>
        </w:r>
        <w:r w:rsidR="00536CB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02D0" w:rsidRDefault="007702D0">
      <w:pPr>
        <w:pStyle w:val="15"/>
        <w:rPr>
          <w:rFonts w:eastAsia="Times New Roman"/>
          <w:noProof/>
          <w:kern w:val="0"/>
          <w:sz w:val="24"/>
          <w:lang w:val="uk-UA" w:eastAsia="uk-UA"/>
        </w:rPr>
      </w:pPr>
      <w:hyperlink w:anchor="_Toc506541409" w:history="1">
        <w:r w:rsidRPr="002A6D08">
          <w:rPr>
            <w:rStyle w:val="a9"/>
            <w:b/>
            <w:caps/>
            <w:noProof/>
            <w:lang w:val="uk-UA" w:eastAsia="ru-RU"/>
          </w:rPr>
          <w:t xml:space="preserve">Лабораторна робота №1. </w:t>
        </w:r>
        <w:r w:rsidRPr="002A6D08">
          <w:rPr>
            <w:rStyle w:val="a9"/>
            <w:b/>
            <w:bCs/>
            <w:caps/>
            <w:noProof/>
            <w:lang w:eastAsia="ru-RU"/>
          </w:rPr>
          <w:t>Simulink</w:t>
        </w:r>
        <w:r w:rsidRPr="002A6D08">
          <w:rPr>
            <w:rStyle w:val="a9"/>
            <w:b/>
            <w:bCs/>
            <w:caps/>
            <w:noProof/>
            <w:lang w:val="uk-UA" w:eastAsia="ru-RU"/>
          </w:rPr>
          <w:t xml:space="preserve">: моделювання динамічних систем в середовищі </w:t>
        </w:r>
        <w:r w:rsidRPr="002A6D08">
          <w:rPr>
            <w:rStyle w:val="a9"/>
            <w:b/>
            <w:bCs/>
            <w:caps/>
            <w:noProof/>
            <w:lang w:eastAsia="ru-RU"/>
          </w:rPr>
          <w:t>Simulink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_Toc506541409 \h </w:instrText>
        </w:r>
        <w:r w:rsidR="00536CB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02D0" w:rsidRDefault="007702D0">
      <w:pPr>
        <w:pStyle w:val="15"/>
        <w:rPr>
          <w:rFonts w:eastAsia="Times New Roman"/>
          <w:noProof/>
          <w:kern w:val="0"/>
          <w:sz w:val="24"/>
          <w:lang w:val="uk-UA" w:eastAsia="uk-UA"/>
        </w:rPr>
      </w:pPr>
      <w:hyperlink w:anchor="_Toc506541410" w:history="1">
        <w:r w:rsidRPr="002A6D08">
          <w:rPr>
            <w:rStyle w:val="a9"/>
            <w:b/>
            <w:caps/>
            <w:noProof/>
            <w:lang w:val="uk-UA" w:eastAsia="ru-RU"/>
          </w:rPr>
          <w:t>Лабораторна робота №3. "Моделирование  клеточных автоматов"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_Toc506541410 \h </w:instrText>
        </w:r>
        <w:r w:rsidR="00536CB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702D0" w:rsidRDefault="007702D0">
      <w:pPr>
        <w:pStyle w:val="15"/>
        <w:rPr>
          <w:rFonts w:eastAsia="Times New Roman"/>
          <w:noProof/>
          <w:kern w:val="0"/>
          <w:sz w:val="24"/>
          <w:lang w:val="uk-UA" w:eastAsia="uk-UA"/>
        </w:rPr>
      </w:pPr>
      <w:hyperlink w:anchor="_Toc506541411" w:history="1">
        <w:r w:rsidRPr="002A6D08">
          <w:rPr>
            <w:rStyle w:val="a9"/>
            <w:b/>
            <w:caps/>
            <w:noProof/>
            <w:lang w:val="uk-UA" w:eastAsia="ru-RU"/>
          </w:rPr>
          <w:t>Лабораторна робота №4. Різницеві моделі  цифрових пристроїв.   Моделювання динамічного нейрону. Графічне дослідження моделі.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_Toc506541411 \h </w:instrText>
        </w:r>
        <w:r w:rsidR="00536CB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702D0" w:rsidRDefault="007702D0">
      <w:pPr>
        <w:pStyle w:val="15"/>
        <w:rPr>
          <w:rFonts w:eastAsia="Times New Roman"/>
          <w:noProof/>
          <w:kern w:val="0"/>
          <w:sz w:val="24"/>
          <w:lang w:val="uk-UA" w:eastAsia="uk-UA"/>
        </w:rPr>
      </w:pPr>
      <w:hyperlink w:anchor="_Toc506541412" w:history="1">
        <w:r w:rsidRPr="002A6D08">
          <w:rPr>
            <w:rStyle w:val="a9"/>
            <w:b/>
            <w:caps/>
            <w:noProof/>
            <w:lang w:val="uk-UA" w:eastAsia="ru-RU"/>
          </w:rPr>
          <w:t>Лабораторна робота №5. Реконструкція математичної моделі по часовому ряді.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_Toc506541412 \h </w:instrText>
        </w:r>
        <w:r w:rsidR="00536CB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702D0" w:rsidRDefault="007702D0">
      <w:pPr>
        <w:pStyle w:val="15"/>
        <w:rPr>
          <w:rFonts w:eastAsia="Times New Roman"/>
          <w:noProof/>
          <w:kern w:val="0"/>
          <w:sz w:val="24"/>
          <w:lang w:val="uk-UA" w:eastAsia="uk-UA"/>
        </w:rPr>
      </w:pPr>
      <w:hyperlink w:anchor="_Toc506541413" w:history="1">
        <w:r w:rsidRPr="002A6D08">
          <w:rPr>
            <w:rStyle w:val="a9"/>
            <w:b/>
            <w:caps/>
            <w:noProof/>
            <w:lang w:val="uk-UA" w:eastAsia="ru-RU"/>
          </w:rPr>
          <w:t>Список рекомендованої літератури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_Toc506541413 \h </w:instrText>
        </w:r>
        <w:r w:rsidR="00536CB4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C1913" w:rsidRPr="00167EFD" w:rsidRDefault="007702D0" w:rsidP="00091BC5">
      <w:pPr>
        <w:tabs>
          <w:tab w:val="right" w:leader="dot" w:pos="992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A81F9A" w:rsidRPr="00167EFD" w:rsidRDefault="00A81F9A" w:rsidP="00A81F9A">
      <w:pPr>
        <w:pStyle w:val="a1"/>
        <w:rPr>
          <w:sz w:val="28"/>
          <w:szCs w:val="28"/>
          <w:lang w:val="en-US"/>
        </w:rPr>
      </w:pPr>
    </w:p>
    <w:p w:rsidR="00DA7600" w:rsidRPr="00167EFD" w:rsidRDefault="00DA7600" w:rsidP="00E968F8">
      <w:pPr>
        <w:pageBreakBefore/>
        <w:spacing w:line="360" w:lineRule="auto"/>
        <w:jc w:val="center"/>
        <w:outlineLvl w:val="0"/>
        <w:rPr>
          <w:b/>
          <w:noProof/>
          <w:sz w:val="28"/>
          <w:szCs w:val="28"/>
          <w:lang w:eastAsia="ru-RU"/>
        </w:rPr>
      </w:pPr>
      <w:bookmarkStart w:id="5" w:name="_Toc348710548"/>
      <w:bookmarkStart w:id="6" w:name="_Toc348710602"/>
      <w:bookmarkStart w:id="7" w:name="_Toc348881369"/>
      <w:bookmarkStart w:id="8" w:name="_Toc506541404"/>
      <w:r w:rsidRPr="00167EFD">
        <w:rPr>
          <w:b/>
          <w:noProof/>
          <w:sz w:val="28"/>
          <w:szCs w:val="28"/>
          <w:lang w:eastAsia="ru-RU"/>
        </w:rPr>
        <w:lastRenderedPageBreak/>
        <w:t>ВСТУП</w:t>
      </w:r>
      <w:bookmarkEnd w:id="5"/>
      <w:bookmarkEnd w:id="6"/>
      <w:bookmarkEnd w:id="7"/>
      <w:bookmarkEnd w:id="8"/>
    </w:p>
    <w:p w:rsidR="00104C01" w:rsidRPr="00167EFD" w:rsidRDefault="00104C01" w:rsidP="00104C01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bookmarkStart w:id="9" w:name="_Toc348710549"/>
      <w:bookmarkStart w:id="10" w:name="_Toc348710603"/>
      <w:bookmarkStart w:id="11" w:name="_Toc348881370"/>
      <w:r w:rsidRPr="00167EFD">
        <w:rPr>
          <w:sz w:val="28"/>
          <w:szCs w:val="28"/>
          <w:lang w:val="uk-UA"/>
        </w:rPr>
        <w:t>Теоретична частина дисципліни «</w:t>
      </w:r>
      <w:r w:rsidR="00BD7C6E">
        <w:rPr>
          <w:sz w:val="28"/>
          <w:szCs w:val="28"/>
          <w:lang w:val="uk-UA"/>
        </w:rPr>
        <w:t>Моделювання</w:t>
      </w:r>
      <w:r w:rsidRPr="00167EFD">
        <w:rPr>
          <w:sz w:val="28"/>
          <w:szCs w:val="28"/>
          <w:lang w:val="uk-UA"/>
        </w:rPr>
        <w:t>» включає в себе лекції з вивчення наступних тем:</w:t>
      </w:r>
    </w:p>
    <w:p w:rsidR="00104C01" w:rsidRPr="00167EFD" w:rsidRDefault="00104C01" w:rsidP="00104C01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>Вступ</w:t>
      </w:r>
    </w:p>
    <w:p w:rsidR="00B06B50" w:rsidRPr="00B06B50" w:rsidRDefault="00B06B50" w:rsidP="00B06B50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bookmarkStart w:id="12" w:name="OLE_LINK388"/>
      <w:r w:rsidRPr="00B06B50">
        <w:rPr>
          <w:sz w:val="28"/>
          <w:szCs w:val="28"/>
          <w:lang w:val="uk-UA"/>
        </w:rPr>
        <w:t>Принципи моделювання складних систем.</w:t>
      </w:r>
      <w:bookmarkEnd w:id="12"/>
      <w:r w:rsidRPr="00B06B50">
        <w:rPr>
          <w:sz w:val="28"/>
          <w:szCs w:val="28"/>
          <w:lang w:val="uk-UA"/>
        </w:rPr>
        <w:t xml:space="preserve"> </w:t>
      </w:r>
    </w:p>
    <w:p w:rsidR="00B06B50" w:rsidRPr="00B06B50" w:rsidRDefault="00B06B50" w:rsidP="00B06B50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B06B50">
        <w:rPr>
          <w:sz w:val="28"/>
          <w:szCs w:val="28"/>
          <w:lang w:val="uk-UA"/>
        </w:rPr>
        <w:t>Методи опису об’єктів моделювання</w:t>
      </w:r>
    </w:p>
    <w:p w:rsidR="00B06B50" w:rsidRPr="00B06B50" w:rsidRDefault="00B06B50" w:rsidP="00B06B50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bookmarkStart w:id="13" w:name="OLE_LINK397"/>
      <w:bookmarkStart w:id="14" w:name="OLE_LINK398"/>
      <w:r w:rsidRPr="00B06B50">
        <w:rPr>
          <w:sz w:val="28"/>
          <w:szCs w:val="28"/>
          <w:lang w:val="uk-UA"/>
        </w:rPr>
        <w:t>Методи побудови  моделей</w:t>
      </w:r>
      <w:bookmarkEnd w:id="13"/>
      <w:bookmarkEnd w:id="14"/>
    </w:p>
    <w:p w:rsidR="00B06B50" w:rsidRPr="00B06B50" w:rsidRDefault="00B06B50" w:rsidP="00B06B50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bookmarkStart w:id="15" w:name="OLE_LINK401"/>
      <w:bookmarkStart w:id="16" w:name="OLE_LINK402"/>
      <w:bookmarkStart w:id="17" w:name="OLE_LINK482"/>
      <w:bookmarkStart w:id="18" w:name="OLE_LINK483"/>
      <w:r w:rsidRPr="00B06B50">
        <w:rPr>
          <w:sz w:val="28"/>
          <w:szCs w:val="28"/>
          <w:lang w:val="uk-UA"/>
        </w:rPr>
        <w:t>Модел</w:t>
      </w:r>
      <w:bookmarkStart w:id="19" w:name="OLE_LINK399"/>
      <w:bookmarkStart w:id="20" w:name="OLE_LINK400"/>
      <w:bookmarkEnd w:id="15"/>
      <w:bookmarkEnd w:id="16"/>
      <w:r w:rsidRPr="00B06B50">
        <w:rPr>
          <w:sz w:val="28"/>
          <w:szCs w:val="28"/>
          <w:lang w:val="uk-UA"/>
        </w:rPr>
        <w:t>і елементів та вимірювально-обчислювальних систем</w:t>
      </w:r>
      <w:bookmarkEnd w:id="17"/>
      <w:bookmarkEnd w:id="18"/>
      <w:bookmarkEnd w:id="19"/>
      <w:bookmarkEnd w:id="20"/>
    </w:p>
    <w:p w:rsidR="00B06B50" w:rsidRPr="00B06B50" w:rsidRDefault="00B06B50" w:rsidP="00B06B50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bookmarkStart w:id="21" w:name="OLE_LINK403"/>
      <w:bookmarkStart w:id="22" w:name="OLE_LINK404"/>
      <w:bookmarkStart w:id="23" w:name="OLE_LINK484"/>
      <w:r w:rsidRPr="00B06B50">
        <w:rPr>
          <w:sz w:val="28"/>
          <w:szCs w:val="28"/>
          <w:lang w:val="uk-UA"/>
        </w:rPr>
        <w:t>Моделювання розподілених систем обробки формації</w:t>
      </w:r>
      <w:bookmarkEnd w:id="21"/>
      <w:bookmarkEnd w:id="22"/>
      <w:bookmarkEnd w:id="23"/>
    </w:p>
    <w:p w:rsidR="00B06B50" w:rsidRPr="00B06B50" w:rsidRDefault="00B06B50" w:rsidP="00B06B50">
      <w:pPr>
        <w:spacing w:line="360" w:lineRule="auto"/>
        <w:ind w:left="709"/>
        <w:jc w:val="both"/>
        <w:rPr>
          <w:sz w:val="28"/>
          <w:szCs w:val="28"/>
          <w:lang w:val="uk-UA"/>
        </w:rPr>
      </w:pPr>
      <w:bookmarkStart w:id="24" w:name="OLE_LINK405"/>
      <w:bookmarkStart w:id="25" w:name="OLE_LINK406"/>
      <w:bookmarkStart w:id="26" w:name="OLE_LINK468"/>
      <w:r w:rsidRPr="00B06B50">
        <w:rPr>
          <w:sz w:val="28"/>
          <w:szCs w:val="28"/>
          <w:lang w:val="uk-UA"/>
        </w:rPr>
        <w:t>Компілятивний метод моделювання, метод табличного керування, структура даних</w:t>
      </w:r>
      <w:bookmarkEnd w:id="24"/>
      <w:bookmarkEnd w:id="25"/>
      <w:bookmarkEnd w:id="26"/>
    </w:p>
    <w:p w:rsidR="00B06B50" w:rsidRPr="00B06B50" w:rsidRDefault="00B06B50" w:rsidP="00B06B50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bookmarkStart w:id="27" w:name="OLE_LINK407"/>
      <w:bookmarkStart w:id="28" w:name="OLE_LINK408"/>
      <w:bookmarkStart w:id="29" w:name="OLE_LINK462"/>
      <w:r w:rsidRPr="00B06B50">
        <w:rPr>
          <w:sz w:val="28"/>
          <w:szCs w:val="28"/>
          <w:lang w:val="uk-UA"/>
        </w:rPr>
        <w:t>Моделювання подій, урахування несправностей  у  моделі</w:t>
      </w:r>
      <w:bookmarkEnd w:id="27"/>
      <w:bookmarkEnd w:id="28"/>
      <w:bookmarkEnd w:id="29"/>
    </w:p>
    <w:p w:rsidR="00B06B50" w:rsidRDefault="00B06B50" w:rsidP="00BD7C6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2047C6" w:rsidRPr="00167EFD" w:rsidRDefault="002047C6" w:rsidP="00104C01">
      <w:pPr>
        <w:pageBreakBefore/>
        <w:spacing w:line="360" w:lineRule="auto"/>
        <w:jc w:val="center"/>
        <w:outlineLvl w:val="0"/>
        <w:rPr>
          <w:b/>
          <w:noProof/>
          <w:sz w:val="28"/>
          <w:szCs w:val="28"/>
          <w:lang w:eastAsia="ru-RU"/>
        </w:rPr>
      </w:pPr>
      <w:bookmarkStart w:id="30" w:name="_Toc506541405"/>
      <w:r w:rsidRPr="00167EFD">
        <w:rPr>
          <w:b/>
          <w:noProof/>
          <w:sz w:val="28"/>
          <w:szCs w:val="28"/>
          <w:lang w:eastAsia="ru-RU"/>
        </w:rPr>
        <w:lastRenderedPageBreak/>
        <w:t>Загальні вказівки до виконання лабораторних робіт</w:t>
      </w:r>
      <w:bookmarkEnd w:id="9"/>
      <w:bookmarkEnd w:id="10"/>
      <w:bookmarkEnd w:id="11"/>
      <w:bookmarkEnd w:id="30"/>
    </w:p>
    <w:p w:rsidR="002047C6" w:rsidRPr="00167EFD" w:rsidRDefault="002047C6">
      <w:pPr>
        <w:ind w:firstLine="284"/>
        <w:jc w:val="center"/>
        <w:rPr>
          <w:b/>
          <w:sz w:val="28"/>
          <w:szCs w:val="28"/>
        </w:rPr>
      </w:pPr>
    </w:p>
    <w:p w:rsidR="002047C6" w:rsidRPr="00167EFD" w:rsidRDefault="002047C6" w:rsidP="00BD7C6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>Виконання лаборатор</w:t>
      </w:r>
      <w:r w:rsidR="00D97A64" w:rsidRPr="00167EFD">
        <w:rPr>
          <w:sz w:val="28"/>
          <w:szCs w:val="28"/>
          <w:lang w:val="uk-UA"/>
        </w:rPr>
        <w:t>них робіт з дисципліни «</w:t>
      </w:r>
      <w:r w:rsidR="00BD7C6E">
        <w:rPr>
          <w:sz w:val="28"/>
          <w:szCs w:val="28"/>
          <w:lang w:val="uk-UA"/>
        </w:rPr>
        <w:t>Моделювання</w:t>
      </w:r>
      <w:r w:rsidRPr="00167EFD">
        <w:rPr>
          <w:sz w:val="28"/>
          <w:szCs w:val="28"/>
          <w:lang w:val="uk-UA"/>
        </w:rPr>
        <w:t xml:space="preserve">»  </w:t>
      </w:r>
      <w:r w:rsidR="00D97A64" w:rsidRPr="00167EFD">
        <w:rPr>
          <w:sz w:val="28"/>
          <w:szCs w:val="28"/>
          <w:lang w:val="uk-UA"/>
        </w:rPr>
        <w:t xml:space="preserve">виконуються студентами </w:t>
      </w:r>
      <w:proofErr w:type="spellStart"/>
      <w:r w:rsidR="00D97A64" w:rsidRPr="00167EFD">
        <w:rPr>
          <w:sz w:val="28"/>
          <w:szCs w:val="28"/>
          <w:lang w:val="uk-UA"/>
        </w:rPr>
        <w:t>спеціальносте</w:t>
      </w:r>
      <w:r w:rsidR="002F1825" w:rsidRPr="00167EFD">
        <w:rPr>
          <w:sz w:val="28"/>
          <w:szCs w:val="28"/>
          <w:lang w:val="uk-UA"/>
        </w:rPr>
        <w:t>і</w:t>
      </w:r>
      <w:proofErr w:type="spellEnd"/>
      <w:r w:rsidR="00D97A64" w:rsidRPr="00167EFD">
        <w:rPr>
          <w:sz w:val="28"/>
          <w:szCs w:val="28"/>
          <w:lang w:val="uk-UA"/>
        </w:rPr>
        <w:t xml:space="preserve"> </w:t>
      </w:r>
      <w:r w:rsidR="002F1825" w:rsidRPr="00167EFD">
        <w:rPr>
          <w:sz w:val="28"/>
          <w:szCs w:val="28"/>
          <w:lang w:val="uk-UA"/>
        </w:rPr>
        <w:t xml:space="preserve">6.050102 </w:t>
      </w:r>
      <w:r w:rsidR="00D97A64" w:rsidRPr="00167EFD">
        <w:rPr>
          <w:sz w:val="28"/>
          <w:szCs w:val="28"/>
          <w:lang w:val="uk-UA"/>
        </w:rPr>
        <w:t>“</w:t>
      </w:r>
      <w:r w:rsidR="002F1825" w:rsidRPr="00167EFD">
        <w:rPr>
          <w:sz w:val="28"/>
          <w:szCs w:val="28"/>
          <w:lang w:val="uk-UA"/>
        </w:rPr>
        <w:t>Комп`ютерні інженерія</w:t>
      </w:r>
      <w:r w:rsidR="00D97A64" w:rsidRPr="00167EFD">
        <w:rPr>
          <w:sz w:val="28"/>
          <w:szCs w:val="28"/>
          <w:lang w:val="uk-UA"/>
        </w:rPr>
        <w:t xml:space="preserve">” і </w:t>
      </w:r>
      <w:r w:rsidRPr="00167EFD">
        <w:rPr>
          <w:sz w:val="28"/>
          <w:szCs w:val="28"/>
          <w:lang w:val="uk-UA"/>
        </w:rPr>
        <w:t xml:space="preserve">дозволяє закріпити теоретичні знання, оволодіти методикою </w:t>
      </w:r>
      <w:r w:rsidR="002F1825" w:rsidRPr="00167EFD">
        <w:rPr>
          <w:sz w:val="28"/>
          <w:szCs w:val="28"/>
          <w:lang w:val="uk-UA"/>
        </w:rPr>
        <w:t xml:space="preserve">моделювання </w:t>
      </w:r>
      <w:r w:rsidR="00BD7C6E">
        <w:rPr>
          <w:sz w:val="28"/>
          <w:szCs w:val="28"/>
          <w:lang w:val="uk-UA"/>
        </w:rPr>
        <w:t>складних динамічних процесів</w:t>
      </w:r>
      <w:r w:rsidR="00360CDF" w:rsidRPr="00167EFD">
        <w:rPr>
          <w:sz w:val="28"/>
          <w:szCs w:val="28"/>
          <w:lang w:val="uk-UA"/>
        </w:rPr>
        <w:t>.</w:t>
      </w:r>
    </w:p>
    <w:p w:rsidR="002047C6" w:rsidRPr="00167EFD" w:rsidRDefault="002047C6" w:rsidP="00BD7C6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>Кожній лабораторній роботі має передувати самостійна підготовка студентів, під час якої вони вивчають теоретичні відомості, що стосуються виконуваної роботи, та відповідну літературу. Під час підготовки до роботи студент зобов’язан</w:t>
      </w:r>
      <w:r w:rsidR="00360CDF" w:rsidRPr="00167EFD">
        <w:rPr>
          <w:sz w:val="28"/>
          <w:szCs w:val="28"/>
          <w:lang w:val="uk-UA"/>
        </w:rPr>
        <w:t>ий скласти протокол лабораторної</w:t>
      </w:r>
      <w:r w:rsidRPr="00167EFD">
        <w:rPr>
          <w:sz w:val="28"/>
          <w:szCs w:val="28"/>
          <w:lang w:val="uk-UA"/>
        </w:rPr>
        <w:t xml:space="preserve"> роботи, в якому мають знайти відображення всі пункти завдання.</w:t>
      </w:r>
    </w:p>
    <w:p w:rsidR="002047C6" w:rsidRPr="00167EFD" w:rsidRDefault="002047C6" w:rsidP="00BD7C6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 xml:space="preserve">Студент, який не має протоколу, до виконання лабораторної роботи не допускається. Перед початком лабораторної роботи студент повинен сформулювати мету і порядок виконання роботи і </w:t>
      </w:r>
      <w:proofErr w:type="spellStart"/>
      <w:r w:rsidRPr="00167EFD">
        <w:rPr>
          <w:sz w:val="28"/>
          <w:szCs w:val="28"/>
          <w:lang w:val="uk-UA"/>
        </w:rPr>
        <w:t>віповісти</w:t>
      </w:r>
      <w:proofErr w:type="spellEnd"/>
      <w:r w:rsidRPr="00167EFD">
        <w:rPr>
          <w:sz w:val="28"/>
          <w:szCs w:val="28"/>
          <w:lang w:val="uk-UA"/>
        </w:rPr>
        <w:t xml:space="preserve"> на контрольні запитання викладача.</w:t>
      </w:r>
    </w:p>
    <w:p w:rsidR="002047C6" w:rsidRPr="00167EFD" w:rsidRDefault="00360CDF" w:rsidP="00BD7C6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>П</w:t>
      </w:r>
      <w:r w:rsidR="002047C6" w:rsidRPr="00167EFD">
        <w:rPr>
          <w:sz w:val="28"/>
          <w:szCs w:val="28"/>
          <w:lang w:val="uk-UA"/>
        </w:rPr>
        <w:t>ід час виконання роботи студент зобов'язаний неухильно дотримуватись правил техніки безпеки.</w:t>
      </w:r>
    </w:p>
    <w:p w:rsidR="002047C6" w:rsidRPr="00167EFD" w:rsidRDefault="002047C6" w:rsidP="00BD7C6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 xml:space="preserve">Перед початком наступного заняття в лабораторії студент зобов'язаний подати викладачеві повністю оформлений звіт з попередньої роботи. Звіт повинен містити всі необхідні </w:t>
      </w:r>
      <w:r w:rsidR="00BD7C6E">
        <w:rPr>
          <w:sz w:val="28"/>
          <w:szCs w:val="28"/>
          <w:lang w:val="uk-UA"/>
        </w:rPr>
        <w:t>викладки</w:t>
      </w:r>
      <w:r w:rsidRPr="00167EFD">
        <w:rPr>
          <w:sz w:val="28"/>
          <w:szCs w:val="28"/>
          <w:lang w:val="uk-UA"/>
        </w:rPr>
        <w:t xml:space="preserve">, формули, таблиці, розрахунки, </w:t>
      </w:r>
      <w:proofErr w:type="spellStart"/>
      <w:r w:rsidRPr="00167EFD">
        <w:rPr>
          <w:sz w:val="28"/>
          <w:szCs w:val="28"/>
          <w:lang w:val="uk-UA"/>
        </w:rPr>
        <w:t>відлагоджені</w:t>
      </w:r>
      <w:proofErr w:type="spellEnd"/>
      <w:r w:rsidRPr="00167EFD">
        <w:rPr>
          <w:sz w:val="28"/>
          <w:szCs w:val="28"/>
          <w:lang w:val="uk-UA"/>
        </w:rPr>
        <w:t xml:space="preserve"> тексти</w:t>
      </w:r>
      <w:r w:rsidR="00360CDF" w:rsidRPr="00167EFD">
        <w:rPr>
          <w:sz w:val="28"/>
          <w:szCs w:val="28"/>
          <w:lang w:val="uk-UA"/>
        </w:rPr>
        <w:t xml:space="preserve"> </w:t>
      </w:r>
      <w:proofErr w:type="spellStart"/>
      <w:r w:rsidR="00360CDF" w:rsidRPr="00167EFD">
        <w:rPr>
          <w:sz w:val="28"/>
          <w:szCs w:val="28"/>
          <w:lang w:val="uk-UA"/>
        </w:rPr>
        <w:t>программ</w:t>
      </w:r>
      <w:proofErr w:type="spellEnd"/>
      <w:r w:rsidR="00360CDF" w:rsidRPr="00167EFD">
        <w:rPr>
          <w:sz w:val="28"/>
          <w:szCs w:val="28"/>
          <w:lang w:val="uk-UA"/>
        </w:rPr>
        <w:t>, одержані у процесі ви</w:t>
      </w:r>
      <w:r w:rsidRPr="00167EFD">
        <w:rPr>
          <w:sz w:val="28"/>
          <w:szCs w:val="28"/>
          <w:lang w:val="uk-UA"/>
        </w:rPr>
        <w:t>конання лабораторної роботи, а також підсумкові висновки.</w:t>
      </w:r>
    </w:p>
    <w:p w:rsidR="002047C6" w:rsidRPr="00167EFD" w:rsidRDefault="002047C6" w:rsidP="00E21E8E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>Студент, який не подав звіту, до виконання наступної лабораторної роботи не допускається.</w:t>
      </w:r>
    </w:p>
    <w:p w:rsidR="00454022" w:rsidRPr="00167EFD" w:rsidRDefault="00454022" w:rsidP="009F43C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763B35" w:rsidRPr="00167EFD" w:rsidRDefault="00763B35" w:rsidP="00E968F8">
      <w:pPr>
        <w:pageBreakBefore/>
        <w:spacing w:line="360" w:lineRule="auto"/>
        <w:jc w:val="center"/>
        <w:outlineLvl w:val="0"/>
        <w:rPr>
          <w:b/>
          <w:noProof/>
          <w:sz w:val="28"/>
          <w:szCs w:val="28"/>
          <w:lang w:eastAsia="ru-RU"/>
        </w:rPr>
      </w:pPr>
      <w:bookmarkStart w:id="31" w:name="_Toc348710551"/>
      <w:bookmarkStart w:id="32" w:name="_Toc348710605"/>
      <w:bookmarkStart w:id="33" w:name="_Toc348881372"/>
      <w:bookmarkStart w:id="34" w:name="_Toc506541406"/>
      <w:r w:rsidRPr="00167EFD">
        <w:rPr>
          <w:b/>
          <w:noProof/>
          <w:sz w:val="28"/>
          <w:szCs w:val="28"/>
          <w:lang w:eastAsia="ru-RU"/>
        </w:rPr>
        <w:lastRenderedPageBreak/>
        <w:t>Вимоги до виконання лабораторних робіт</w:t>
      </w:r>
      <w:bookmarkEnd w:id="31"/>
      <w:bookmarkEnd w:id="32"/>
      <w:bookmarkEnd w:id="33"/>
      <w:bookmarkEnd w:id="34"/>
    </w:p>
    <w:p w:rsidR="00426878" w:rsidRPr="00167EFD" w:rsidRDefault="00426878" w:rsidP="00E968F8">
      <w:pPr>
        <w:spacing w:line="360" w:lineRule="auto"/>
        <w:jc w:val="center"/>
        <w:outlineLvl w:val="0"/>
        <w:rPr>
          <w:b/>
          <w:noProof/>
          <w:sz w:val="28"/>
          <w:szCs w:val="28"/>
          <w:lang w:eastAsia="ru-RU"/>
        </w:rPr>
      </w:pPr>
      <w:bookmarkStart w:id="35" w:name="_Toc348710554"/>
      <w:bookmarkStart w:id="36" w:name="_Toc348710608"/>
      <w:bookmarkStart w:id="37" w:name="_Toc348881374"/>
      <w:bookmarkStart w:id="38" w:name="_Toc506541407"/>
      <w:r w:rsidRPr="00167EFD">
        <w:rPr>
          <w:b/>
          <w:noProof/>
          <w:sz w:val="28"/>
          <w:szCs w:val="28"/>
          <w:lang w:eastAsia="ru-RU"/>
        </w:rPr>
        <w:t>Перелік лабораторних робіт:</w:t>
      </w:r>
      <w:bookmarkEnd w:id="35"/>
      <w:bookmarkEnd w:id="36"/>
      <w:bookmarkEnd w:id="37"/>
      <w:bookmarkEnd w:id="38"/>
    </w:p>
    <w:p w:rsidR="00B06B50" w:rsidRPr="00B06B50" w:rsidRDefault="00B06B50" w:rsidP="00B06B50">
      <w:pPr>
        <w:pStyle w:val="a1"/>
        <w:numPr>
          <w:ilvl w:val="1"/>
          <w:numId w:val="3"/>
        </w:numPr>
        <w:tabs>
          <w:tab w:val="clear" w:pos="1440"/>
          <w:tab w:val="num" w:pos="426"/>
        </w:tabs>
        <w:spacing w:line="360" w:lineRule="auto"/>
        <w:ind w:left="425" w:hanging="425"/>
        <w:rPr>
          <w:sz w:val="28"/>
          <w:szCs w:val="28"/>
          <w:lang w:val="uk-UA"/>
        </w:rPr>
      </w:pPr>
      <w:bookmarkStart w:id="39" w:name="OLE_LINK357"/>
      <w:bookmarkStart w:id="40" w:name="OLE_LINK358"/>
      <w:r w:rsidRPr="00B06B50">
        <w:rPr>
          <w:sz w:val="28"/>
          <w:szCs w:val="28"/>
          <w:lang w:val="uk-UA"/>
        </w:rPr>
        <w:t xml:space="preserve">Вступ у </w:t>
      </w:r>
      <w:proofErr w:type="spellStart"/>
      <w:r w:rsidRPr="00B06B50">
        <w:rPr>
          <w:sz w:val="28"/>
          <w:szCs w:val="28"/>
          <w:lang w:val="uk-UA"/>
        </w:rPr>
        <w:t>Matlab</w:t>
      </w:r>
      <w:proofErr w:type="spellEnd"/>
      <w:r w:rsidRPr="00B06B50">
        <w:rPr>
          <w:sz w:val="28"/>
          <w:szCs w:val="28"/>
          <w:lang w:val="uk-UA"/>
        </w:rPr>
        <w:t xml:space="preserve">. Ознайомлення з системою </w:t>
      </w:r>
      <w:proofErr w:type="spellStart"/>
      <w:r w:rsidRPr="00B06B50">
        <w:rPr>
          <w:sz w:val="28"/>
          <w:szCs w:val="28"/>
          <w:lang w:val="uk-UA"/>
        </w:rPr>
        <w:t>Matlab</w:t>
      </w:r>
      <w:proofErr w:type="spellEnd"/>
      <w:r w:rsidRPr="00B06B50">
        <w:rPr>
          <w:sz w:val="28"/>
          <w:szCs w:val="28"/>
          <w:lang w:val="uk-UA"/>
        </w:rPr>
        <w:t xml:space="preserve">. Базові </w:t>
      </w:r>
      <w:r>
        <w:rPr>
          <w:sz w:val="28"/>
          <w:szCs w:val="28"/>
          <w:lang w:val="uk-UA"/>
        </w:rPr>
        <w:t>конструкції мови програмування</w:t>
      </w:r>
      <w:r w:rsidRPr="00B06B50">
        <w:rPr>
          <w:sz w:val="28"/>
          <w:szCs w:val="28"/>
          <w:lang w:val="uk-UA"/>
        </w:rPr>
        <w:t xml:space="preserve">. </w:t>
      </w:r>
    </w:p>
    <w:p w:rsidR="00B06B50" w:rsidRPr="00B06B50" w:rsidRDefault="00B06B50" w:rsidP="00B06B50">
      <w:pPr>
        <w:pStyle w:val="a1"/>
        <w:numPr>
          <w:ilvl w:val="1"/>
          <w:numId w:val="3"/>
        </w:numPr>
        <w:tabs>
          <w:tab w:val="clear" w:pos="1440"/>
          <w:tab w:val="num" w:pos="426"/>
        </w:tabs>
        <w:spacing w:line="360" w:lineRule="auto"/>
        <w:ind w:left="425" w:hanging="425"/>
        <w:rPr>
          <w:sz w:val="28"/>
          <w:szCs w:val="28"/>
          <w:lang w:val="uk-UA"/>
        </w:rPr>
      </w:pPr>
      <w:proofErr w:type="spellStart"/>
      <w:r w:rsidRPr="00B06B50">
        <w:rPr>
          <w:sz w:val="28"/>
          <w:szCs w:val="28"/>
          <w:lang w:val="uk-UA"/>
        </w:rPr>
        <w:t>Simulink</w:t>
      </w:r>
      <w:proofErr w:type="spellEnd"/>
      <w:r w:rsidRPr="00B06B50">
        <w:rPr>
          <w:sz w:val="28"/>
          <w:szCs w:val="28"/>
          <w:lang w:val="uk-UA"/>
        </w:rPr>
        <w:t xml:space="preserve">: моделювання систем, описаних в просторі станів, в середовищі </w:t>
      </w:r>
      <w:proofErr w:type="spellStart"/>
      <w:r w:rsidRPr="00B06B50">
        <w:rPr>
          <w:sz w:val="28"/>
          <w:szCs w:val="28"/>
          <w:lang w:val="uk-UA"/>
        </w:rPr>
        <w:t>Simulink</w:t>
      </w:r>
      <w:proofErr w:type="spellEnd"/>
      <w:r w:rsidRPr="00B06B50">
        <w:rPr>
          <w:sz w:val="28"/>
          <w:szCs w:val="28"/>
          <w:lang w:val="uk-UA"/>
        </w:rPr>
        <w:t>.</w:t>
      </w:r>
    </w:p>
    <w:p w:rsidR="00B06B50" w:rsidRPr="00B06B50" w:rsidRDefault="00B06B50" w:rsidP="00B06B50">
      <w:pPr>
        <w:pStyle w:val="a1"/>
        <w:numPr>
          <w:ilvl w:val="1"/>
          <w:numId w:val="3"/>
        </w:numPr>
        <w:tabs>
          <w:tab w:val="clear" w:pos="1440"/>
          <w:tab w:val="num" w:pos="426"/>
        </w:tabs>
        <w:spacing w:line="360" w:lineRule="auto"/>
        <w:ind w:left="425" w:hanging="425"/>
        <w:rPr>
          <w:sz w:val="28"/>
          <w:szCs w:val="28"/>
          <w:lang w:val="uk-UA"/>
        </w:rPr>
      </w:pPr>
      <w:r w:rsidRPr="00B06B50">
        <w:rPr>
          <w:sz w:val="28"/>
          <w:szCs w:val="28"/>
          <w:lang w:val="uk-UA"/>
        </w:rPr>
        <w:t xml:space="preserve">Моделювання клітинних автоматів. </w:t>
      </w:r>
    </w:p>
    <w:p w:rsidR="00B06B50" w:rsidRDefault="00B06B50" w:rsidP="00B06B50">
      <w:pPr>
        <w:pStyle w:val="a1"/>
        <w:numPr>
          <w:ilvl w:val="1"/>
          <w:numId w:val="3"/>
        </w:numPr>
        <w:tabs>
          <w:tab w:val="clear" w:pos="1440"/>
          <w:tab w:val="num" w:pos="426"/>
        </w:tabs>
        <w:spacing w:line="360" w:lineRule="auto"/>
        <w:ind w:left="425" w:hanging="425"/>
        <w:rPr>
          <w:sz w:val="28"/>
          <w:szCs w:val="28"/>
          <w:lang w:val="uk-UA"/>
        </w:rPr>
      </w:pPr>
      <w:r w:rsidRPr="00B06B50">
        <w:rPr>
          <w:sz w:val="28"/>
          <w:szCs w:val="28"/>
          <w:lang w:val="uk-UA"/>
        </w:rPr>
        <w:t>Різницеві моделі  цифрових пристроїв.   Моделювання динамічного нейрону. Графічне дослідження моделі.</w:t>
      </w:r>
    </w:p>
    <w:p w:rsidR="00B06B50" w:rsidRPr="00B06B50" w:rsidRDefault="00B06B50" w:rsidP="00B06B50">
      <w:pPr>
        <w:pStyle w:val="a1"/>
        <w:numPr>
          <w:ilvl w:val="1"/>
          <w:numId w:val="3"/>
        </w:numPr>
        <w:tabs>
          <w:tab w:val="clear" w:pos="1440"/>
          <w:tab w:val="num" w:pos="426"/>
        </w:tabs>
        <w:spacing w:line="360" w:lineRule="auto"/>
        <w:ind w:left="425" w:hanging="425"/>
        <w:rPr>
          <w:sz w:val="28"/>
          <w:szCs w:val="28"/>
          <w:lang w:val="uk-UA"/>
        </w:rPr>
      </w:pPr>
      <w:r w:rsidRPr="00B06B50">
        <w:rPr>
          <w:sz w:val="28"/>
          <w:szCs w:val="28"/>
          <w:lang w:val="uk-UA"/>
        </w:rPr>
        <w:t>Реконструкція математичної моделі по часовому ряді.</w:t>
      </w:r>
    </w:p>
    <w:p w:rsidR="00B06B50" w:rsidRPr="00B06B50" w:rsidRDefault="00B06B50" w:rsidP="00B06B50">
      <w:pPr>
        <w:pStyle w:val="a1"/>
        <w:numPr>
          <w:ilvl w:val="1"/>
          <w:numId w:val="3"/>
        </w:numPr>
        <w:tabs>
          <w:tab w:val="clear" w:pos="1440"/>
          <w:tab w:val="num" w:pos="426"/>
        </w:tabs>
        <w:spacing w:line="360" w:lineRule="auto"/>
        <w:ind w:left="425" w:hanging="425"/>
        <w:rPr>
          <w:sz w:val="28"/>
          <w:szCs w:val="28"/>
          <w:lang w:val="uk-UA"/>
        </w:rPr>
      </w:pPr>
      <w:r w:rsidRPr="00B06B50">
        <w:rPr>
          <w:sz w:val="28"/>
          <w:szCs w:val="28"/>
          <w:lang w:val="uk-UA"/>
        </w:rPr>
        <w:t xml:space="preserve">Моделі цифрових фільтрів. Фільтри </w:t>
      </w:r>
      <w:proofErr w:type="spellStart"/>
      <w:r w:rsidRPr="00B06B50">
        <w:rPr>
          <w:sz w:val="28"/>
          <w:szCs w:val="28"/>
          <w:lang w:val="uk-UA"/>
        </w:rPr>
        <w:t>Баттерворта</w:t>
      </w:r>
      <w:proofErr w:type="spellEnd"/>
      <w:r w:rsidRPr="00B06B50">
        <w:rPr>
          <w:sz w:val="28"/>
          <w:szCs w:val="28"/>
          <w:lang w:val="uk-UA"/>
        </w:rPr>
        <w:t>. Перевірка функціонування фільтра на основі імітаційного моделювання.</w:t>
      </w:r>
    </w:p>
    <w:bookmarkEnd w:id="39"/>
    <w:bookmarkEnd w:id="40"/>
    <w:p w:rsidR="00B06B50" w:rsidRPr="00167EFD" w:rsidRDefault="00B06B50" w:rsidP="00B06B50">
      <w:pPr>
        <w:pStyle w:val="a1"/>
        <w:spacing w:line="360" w:lineRule="auto"/>
        <w:rPr>
          <w:sz w:val="28"/>
          <w:szCs w:val="28"/>
          <w:lang w:val="uk-UA"/>
        </w:rPr>
      </w:pPr>
    </w:p>
    <w:p w:rsidR="001F70B2" w:rsidRPr="00CD5425" w:rsidRDefault="001F70B2" w:rsidP="007702D0">
      <w:pPr>
        <w:pageBreakBefore/>
        <w:spacing w:line="360" w:lineRule="auto"/>
        <w:jc w:val="center"/>
        <w:outlineLvl w:val="0"/>
        <w:rPr>
          <w:b/>
          <w:caps/>
          <w:sz w:val="28"/>
          <w:szCs w:val="28"/>
          <w:lang w:val="uk-UA"/>
        </w:rPr>
      </w:pPr>
      <w:bookmarkStart w:id="41" w:name="_Toc348710576"/>
      <w:bookmarkStart w:id="42" w:name="_Toc348710630"/>
      <w:bookmarkStart w:id="43" w:name="_Toc348881382"/>
      <w:bookmarkStart w:id="44" w:name="_Toc506541408"/>
      <w:r w:rsidRPr="00CD5425">
        <w:rPr>
          <w:b/>
          <w:caps/>
          <w:noProof/>
          <w:sz w:val="28"/>
          <w:szCs w:val="28"/>
          <w:lang w:val="uk-UA" w:eastAsia="ru-RU"/>
        </w:rPr>
        <w:lastRenderedPageBreak/>
        <w:t>Лабораторна робота №1</w:t>
      </w:r>
      <w:r w:rsidR="00A420AC" w:rsidRPr="00CD5425">
        <w:rPr>
          <w:b/>
          <w:caps/>
          <w:noProof/>
          <w:sz w:val="28"/>
          <w:szCs w:val="28"/>
          <w:lang w:val="uk-UA" w:eastAsia="ru-RU"/>
        </w:rPr>
        <w:t>.</w:t>
      </w:r>
      <w:bookmarkEnd w:id="41"/>
      <w:bookmarkEnd w:id="42"/>
      <w:bookmarkEnd w:id="43"/>
      <w:r w:rsidRPr="00CD5425">
        <w:rPr>
          <w:b/>
          <w:caps/>
          <w:sz w:val="28"/>
          <w:szCs w:val="28"/>
          <w:lang w:val="uk-UA"/>
        </w:rPr>
        <w:t>Ознайомлення з пакетом MATLAB.</w:t>
      </w:r>
      <w:r w:rsidR="00CD5425">
        <w:rPr>
          <w:b/>
          <w:caps/>
          <w:sz w:val="28"/>
          <w:szCs w:val="28"/>
          <w:lang w:val="uk-UA"/>
        </w:rPr>
        <w:t xml:space="preserve"> </w:t>
      </w:r>
      <w:r w:rsidRPr="00CD5425">
        <w:rPr>
          <w:b/>
          <w:caps/>
          <w:sz w:val="28"/>
          <w:szCs w:val="28"/>
          <w:lang w:val="uk-UA"/>
        </w:rPr>
        <w:t>Базові конструкції мови програмування.</w:t>
      </w:r>
      <w:bookmarkEnd w:id="44"/>
    </w:p>
    <w:p w:rsidR="00CD5425" w:rsidRPr="001F70B2" w:rsidRDefault="00CD5425" w:rsidP="001F70B2">
      <w:pPr>
        <w:rPr>
          <w:sz w:val="28"/>
          <w:szCs w:val="28"/>
          <w:lang w:val="uk-UA"/>
        </w:rPr>
      </w:pPr>
    </w:p>
    <w:p w:rsidR="001F70B2" w:rsidRPr="00CD5425" w:rsidRDefault="001F70B2" w:rsidP="00CD5425">
      <w:pPr>
        <w:rPr>
          <w:b/>
          <w:sz w:val="28"/>
          <w:szCs w:val="28"/>
        </w:rPr>
      </w:pPr>
      <w:r w:rsidRPr="00CD5425">
        <w:rPr>
          <w:b/>
          <w:sz w:val="28"/>
          <w:szCs w:val="28"/>
        </w:rPr>
        <w:t xml:space="preserve">Мета роботи: </w:t>
      </w:r>
    </w:p>
    <w:p w:rsidR="001F70B2" w:rsidRPr="001F70B2" w:rsidRDefault="001F70B2" w:rsidP="001F70B2">
      <w:pPr>
        <w:ind w:firstLine="360"/>
        <w:rPr>
          <w:sz w:val="28"/>
          <w:szCs w:val="28"/>
          <w:lang w:val="uk-UA"/>
        </w:rPr>
      </w:pPr>
      <w:proofErr w:type="spellStart"/>
      <w:r w:rsidRPr="001F70B2">
        <w:rPr>
          <w:sz w:val="28"/>
          <w:szCs w:val="28"/>
          <w:lang w:val="uk-UA"/>
        </w:rPr>
        <w:t>Ознайомленя</w:t>
      </w:r>
      <w:proofErr w:type="spellEnd"/>
      <w:r w:rsidRPr="001F70B2">
        <w:rPr>
          <w:sz w:val="28"/>
          <w:szCs w:val="28"/>
          <w:lang w:val="uk-UA"/>
        </w:rPr>
        <w:t xml:space="preserve"> з операційним середовищем системи </w:t>
      </w:r>
      <w:r w:rsidRPr="001F70B2">
        <w:rPr>
          <w:b/>
          <w:sz w:val="28"/>
          <w:szCs w:val="28"/>
          <w:lang w:val="uk-UA"/>
        </w:rPr>
        <w:t>MATLAB</w:t>
      </w:r>
      <w:r w:rsidRPr="001F70B2">
        <w:rPr>
          <w:sz w:val="28"/>
          <w:szCs w:val="28"/>
          <w:lang w:val="uk-UA"/>
        </w:rPr>
        <w:t xml:space="preserve">. </w:t>
      </w:r>
    </w:p>
    <w:p w:rsidR="001F70B2" w:rsidRPr="001F70B2" w:rsidRDefault="001F70B2" w:rsidP="001F70B2">
      <w:pPr>
        <w:ind w:firstLine="360"/>
        <w:rPr>
          <w:sz w:val="28"/>
          <w:szCs w:val="28"/>
          <w:lang w:val="uk-UA"/>
        </w:rPr>
      </w:pPr>
      <w:r w:rsidRPr="001F70B2">
        <w:rPr>
          <w:sz w:val="28"/>
          <w:szCs w:val="28"/>
          <w:lang w:val="uk-UA"/>
        </w:rPr>
        <w:t xml:space="preserve">Командне вікно системи </w:t>
      </w:r>
      <w:r w:rsidRPr="001F70B2">
        <w:rPr>
          <w:b/>
          <w:sz w:val="28"/>
          <w:szCs w:val="28"/>
          <w:lang w:val="uk-UA"/>
        </w:rPr>
        <w:t>MATLAB</w:t>
      </w:r>
      <w:r w:rsidRPr="001F70B2">
        <w:rPr>
          <w:sz w:val="28"/>
          <w:szCs w:val="28"/>
          <w:lang w:val="uk-UA"/>
        </w:rPr>
        <w:t xml:space="preserve">. </w:t>
      </w:r>
    </w:p>
    <w:p w:rsidR="001F70B2" w:rsidRPr="001F70B2" w:rsidRDefault="001F70B2" w:rsidP="001F70B2">
      <w:pPr>
        <w:ind w:firstLine="360"/>
        <w:rPr>
          <w:sz w:val="28"/>
          <w:szCs w:val="28"/>
          <w:lang w:val="uk-UA"/>
        </w:rPr>
      </w:pPr>
      <w:r w:rsidRPr="001F70B2">
        <w:rPr>
          <w:sz w:val="28"/>
          <w:szCs w:val="28"/>
          <w:lang w:val="uk-UA"/>
        </w:rPr>
        <w:t xml:space="preserve">Редактор </w:t>
      </w:r>
      <w:r w:rsidRPr="001F70B2">
        <w:rPr>
          <w:b/>
          <w:sz w:val="28"/>
          <w:szCs w:val="28"/>
          <w:lang w:val="uk-UA"/>
        </w:rPr>
        <w:t>М</w:t>
      </w:r>
      <w:r w:rsidRPr="001F70B2">
        <w:rPr>
          <w:sz w:val="28"/>
          <w:szCs w:val="28"/>
          <w:lang w:val="uk-UA"/>
        </w:rPr>
        <w:t xml:space="preserve">-файлів. </w:t>
      </w:r>
    </w:p>
    <w:p w:rsidR="001F70B2" w:rsidRPr="001F70B2" w:rsidRDefault="001F70B2" w:rsidP="001F70B2">
      <w:pPr>
        <w:ind w:firstLine="360"/>
        <w:rPr>
          <w:sz w:val="28"/>
          <w:szCs w:val="28"/>
          <w:lang w:val="uk-UA"/>
        </w:rPr>
      </w:pPr>
      <w:r w:rsidRPr="001F70B2">
        <w:rPr>
          <w:sz w:val="28"/>
          <w:szCs w:val="28"/>
          <w:lang w:val="uk-UA"/>
        </w:rPr>
        <w:t xml:space="preserve">Робоча область. </w:t>
      </w:r>
    </w:p>
    <w:p w:rsidR="001F70B2" w:rsidRPr="001F70B2" w:rsidRDefault="001F70B2" w:rsidP="001F70B2">
      <w:pPr>
        <w:ind w:firstLine="360"/>
        <w:rPr>
          <w:sz w:val="28"/>
          <w:szCs w:val="28"/>
          <w:lang w:val="uk-UA"/>
        </w:rPr>
      </w:pPr>
      <w:r w:rsidRPr="001F70B2">
        <w:rPr>
          <w:sz w:val="28"/>
          <w:szCs w:val="28"/>
          <w:lang w:val="uk-UA"/>
        </w:rPr>
        <w:t>Основні команди.</w:t>
      </w:r>
    </w:p>
    <w:p w:rsidR="001F70B2" w:rsidRPr="001F70B2" w:rsidRDefault="001F70B2" w:rsidP="001F70B2">
      <w:pPr>
        <w:ind w:firstLine="360"/>
        <w:rPr>
          <w:sz w:val="28"/>
          <w:szCs w:val="28"/>
          <w:lang w:val="uk-UA"/>
        </w:rPr>
      </w:pPr>
      <w:r w:rsidRPr="001F70B2">
        <w:rPr>
          <w:sz w:val="28"/>
          <w:szCs w:val="28"/>
          <w:lang w:val="uk-UA"/>
        </w:rPr>
        <w:t xml:space="preserve">Програмування в системі </w:t>
      </w:r>
      <w:r w:rsidRPr="001F70B2">
        <w:rPr>
          <w:b/>
          <w:sz w:val="28"/>
          <w:szCs w:val="28"/>
          <w:lang w:val="uk-UA"/>
        </w:rPr>
        <w:t>MATLAB</w:t>
      </w:r>
      <w:r w:rsidRPr="001F70B2">
        <w:rPr>
          <w:sz w:val="28"/>
          <w:szCs w:val="28"/>
          <w:lang w:val="uk-UA"/>
        </w:rPr>
        <w:t>.</w:t>
      </w:r>
    </w:p>
    <w:p w:rsidR="001F70B2" w:rsidRPr="001F70B2" w:rsidRDefault="001F70B2" w:rsidP="001F70B2">
      <w:pPr>
        <w:rPr>
          <w:sz w:val="28"/>
          <w:szCs w:val="28"/>
          <w:lang w:val="uk-UA"/>
        </w:rPr>
      </w:pPr>
    </w:p>
    <w:p w:rsidR="001F70B2" w:rsidRPr="00CD5425" w:rsidRDefault="001F70B2" w:rsidP="00CD5425">
      <w:pPr>
        <w:rPr>
          <w:b/>
          <w:sz w:val="28"/>
          <w:szCs w:val="28"/>
        </w:rPr>
      </w:pPr>
      <w:r w:rsidRPr="00CD5425">
        <w:rPr>
          <w:b/>
          <w:sz w:val="28"/>
          <w:szCs w:val="28"/>
        </w:rPr>
        <w:t>Завдання.</w:t>
      </w:r>
    </w:p>
    <w:p w:rsidR="001F70B2" w:rsidRPr="001F70B2" w:rsidRDefault="001F70B2" w:rsidP="001F70B2">
      <w:pPr>
        <w:rPr>
          <w:sz w:val="28"/>
          <w:szCs w:val="28"/>
          <w:lang w:val="en-US"/>
        </w:rPr>
      </w:pPr>
    </w:p>
    <w:p w:rsidR="001F70B2" w:rsidRPr="00CD5425" w:rsidRDefault="001F70B2" w:rsidP="00CD5425">
      <w:pPr>
        <w:numPr>
          <w:ilvl w:val="0"/>
          <w:numId w:val="34"/>
        </w:numPr>
        <w:rPr>
          <w:sz w:val="28"/>
          <w:szCs w:val="28"/>
        </w:rPr>
      </w:pPr>
      <w:r w:rsidRPr="00CD5425">
        <w:rPr>
          <w:sz w:val="28"/>
          <w:szCs w:val="28"/>
        </w:rPr>
        <w:t xml:space="preserve">Нехай задано 2 </w:t>
      </w:r>
      <w:proofErr w:type="spellStart"/>
      <w:r w:rsidRPr="00CD5425">
        <w:rPr>
          <w:sz w:val="28"/>
          <w:szCs w:val="28"/>
        </w:rPr>
        <w:t>вектори</w:t>
      </w:r>
      <w:proofErr w:type="spellEnd"/>
      <w:r w:rsidRPr="00CD5425">
        <w:rPr>
          <w:sz w:val="28"/>
          <w:szCs w:val="28"/>
        </w:rPr>
        <w:t>.</w:t>
      </w:r>
    </w:p>
    <w:p w:rsidR="001F70B2" w:rsidRPr="00CD5425" w:rsidRDefault="001F70B2" w:rsidP="00CD5425">
      <w:pPr>
        <w:rPr>
          <w:sz w:val="28"/>
          <w:szCs w:val="28"/>
        </w:rPr>
      </w:pPr>
    </w:p>
    <w:p w:rsidR="001F70B2" w:rsidRPr="00C0251A" w:rsidRDefault="001F70B2" w:rsidP="00CD5425">
      <w:pPr>
        <w:rPr>
          <w:b/>
          <w:i/>
          <w:sz w:val="28"/>
          <w:szCs w:val="28"/>
        </w:rPr>
      </w:pPr>
      <w:r w:rsidRPr="00C0251A">
        <w:rPr>
          <w:b/>
          <w:i/>
          <w:sz w:val="28"/>
          <w:szCs w:val="28"/>
        </w:rPr>
        <w:t>A = [3 9 5];</w:t>
      </w:r>
    </w:p>
    <w:p w:rsidR="001F70B2" w:rsidRPr="00C0251A" w:rsidRDefault="001F70B2" w:rsidP="00CD5425">
      <w:pPr>
        <w:rPr>
          <w:b/>
          <w:i/>
          <w:sz w:val="28"/>
          <w:szCs w:val="28"/>
        </w:rPr>
      </w:pPr>
    </w:p>
    <w:p w:rsidR="001F70B2" w:rsidRPr="00C0251A" w:rsidRDefault="001F70B2" w:rsidP="00CD5425">
      <w:pPr>
        <w:rPr>
          <w:b/>
          <w:i/>
          <w:sz w:val="28"/>
          <w:szCs w:val="28"/>
        </w:rPr>
      </w:pPr>
      <w:r w:rsidRPr="00C0251A">
        <w:rPr>
          <w:b/>
          <w:i/>
          <w:sz w:val="28"/>
          <w:szCs w:val="28"/>
        </w:rPr>
        <w:t>B = [2 1 5];</w:t>
      </w:r>
    </w:p>
    <w:p w:rsidR="001F70B2" w:rsidRPr="00CD5425" w:rsidRDefault="001F70B2" w:rsidP="00CD5425">
      <w:pPr>
        <w:rPr>
          <w:sz w:val="28"/>
          <w:szCs w:val="28"/>
        </w:rPr>
      </w:pPr>
    </w:p>
    <w:p w:rsidR="001F70B2" w:rsidRPr="00CD5425" w:rsidRDefault="001F70B2" w:rsidP="00CD5425">
      <w:pPr>
        <w:numPr>
          <w:ilvl w:val="0"/>
          <w:numId w:val="34"/>
        </w:numPr>
        <w:rPr>
          <w:sz w:val="28"/>
          <w:szCs w:val="28"/>
        </w:rPr>
      </w:pPr>
      <w:proofErr w:type="spellStart"/>
      <w:r w:rsidRPr="00CD5425">
        <w:rPr>
          <w:sz w:val="28"/>
          <w:szCs w:val="28"/>
        </w:rPr>
        <w:t>Обчислити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оператори</w:t>
      </w:r>
      <w:proofErr w:type="spellEnd"/>
    </w:p>
    <w:p w:rsidR="001F70B2" w:rsidRPr="00CD5425" w:rsidRDefault="001F70B2" w:rsidP="00CD5425">
      <w:pPr>
        <w:rPr>
          <w:sz w:val="28"/>
          <w:szCs w:val="28"/>
        </w:rPr>
      </w:pPr>
    </w:p>
    <w:p w:rsidR="001F70B2" w:rsidRPr="00C0251A" w:rsidRDefault="001F70B2" w:rsidP="00CD5425">
      <w:pPr>
        <w:rPr>
          <w:i/>
          <w:sz w:val="28"/>
          <w:szCs w:val="28"/>
        </w:rPr>
      </w:pPr>
      <w:r w:rsidRPr="00C0251A">
        <w:rPr>
          <w:i/>
          <w:sz w:val="28"/>
          <w:szCs w:val="28"/>
        </w:rPr>
        <w:t>C = A./B.^2</w:t>
      </w:r>
    </w:p>
    <w:p w:rsidR="001F70B2" w:rsidRPr="00C0251A" w:rsidRDefault="001F70B2" w:rsidP="00CD5425">
      <w:pPr>
        <w:rPr>
          <w:i/>
          <w:sz w:val="28"/>
          <w:szCs w:val="28"/>
        </w:rPr>
      </w:pPr>
    </w:p>
    <w:p w:rsidR="001F70B2" w:rsidRPr="00C0251A" w:rsidRDefault="001F70B2" w:rsidP="00CD5425">
      <w:pPr>
        <w:rPr>
          <w:i/>
          <w:sz w:val="28"/>
          <w:szCs w:val="28"/>
        </w:rPr>
      </w:pPr>
      <w:r w:rsidRPr="00C0251A">
        <w:rPr>
          <w:i/>
          <w:sz w:val="28"/>
          <w:szCs w:val="28"/>
        </w:rPr>
        <w:t>C = (A./B</w:t>
      </w:r>
      <w:proofErr w:type="gramStart"/>
      <w:r w:rsidRPr="00C0251A">
        <w:rPr>
          <w:i/>
          <w:sz w:val="28"/>
          <w:szCs w:val="28"/>
        </w:rPr>
        <w:t>).^</w:t>
      </w:r>
      <w:proofErr w:type="gramEnd"/>
      <w:r w:rsidRPr="00C0251A">
        <w:rPr>
          <w:i/>
          <w:sz w:val="28"/>
          <w:szCs w:val="28"/>
        </w:rPr>
        <w:t>2</w:t>
      </w:r>
    </w:p>
    <w:p w:rsidR="001F70B2" w:rsidRPr="00C0251A" w:rsidRDefault="001F70B2" w:rsidP="00CD5425">
      <w:pPr>
        <w:rPr>
          <w:i/>
          <w:sz w:val="28"/>
          <w:szCs w:val="28"/>
        </w:rPr>
      </w:pPr>
    </w:p>
    <w:p w:rsidR="001F70B2" w:rsidRPr="00C0251A" w:rsidRDefault="001F70B2" w:rsidP="00CD5425">
      <w:pPr>
        <w:rPr>
          <w:i/>
          <w:sz w:val="28"/>
          <w:szCs w:val="28"/>
        </w:rPr>
      </w:pPr>
      <w:r w:rsidRPr="00C0251A">
        <w:rPr>
          <w:i/>
          <w:sz w:val="28"/>
          <w:szCs w:val="28"/>
        </w:rPr>
        <w:t>B=</w:t>
      </w:r>
      <w:proofErr w:type="spellStart"/>
      <w:r w:rsidRPr="00C0251A">
        <w:rPr>
          <w:i/>
          <w:sz w:val="28"/>
          <w:szCs w:val="28"/>
        </w:rPr>
        <w:t>sqrt</w:t>
      </w:r>
      <w:proofErr w:type="spellEnd"/>
      <w:r w:rsidRPr="00C0251A">
        <w:rPr>
          <w:i/>
          <w:sz w:val="28"/>
          <w:szCs w:val="28"/>
        </w:rPr>
        <w:t xml:space="preserve"> (</w:t>
      </w:r>
      <w:proofErr w:type="gramStart"/>
      <w:r w:rsidRPr="00C0251A">
        <w:rPr>
          <w:i/>
          <w:sz w:val="28"/>
          <w:szCs w:val="28"/>
        </w:rPr>
        <w:t>A(</w:t>
      </w:r>
      <w:proofErr w:type="gramEnd"/>
      <w:r w:rsidRPr="00C0251A">
        <w:rPr>
          <w:i/>
          <w:sz w:val="28"/>
          <w:szCs w:val="28"/>
        </w:rPr>
        <w:t>2)) + 2*B(1)</w:t>
      </w:r>
    </w:p>
    <w:p w:rsidR="001F70B2" w:rsidRPr="00CD5425" w:rsidRDefault="001F70B2" w:rsidP="00CD5425">
      <w:pPr>
        <w:rPr>
          <w:sz w:val="28"/>
          <w:szCs w:val="28"/>
        </w:rPr>
      </w:pPr>
    </w:p>
    <w:p w:rsidR="001F70B2" w:rsidRPr="00CD5425" w:rsidRDefault="001F70B2" w:rsidP="00CD5425">
      <w:pPr>
        <w:numPr>
          <w:ilvl w:val="0"/>
          <w:numId w:val="34"/>
        </w:numPr>
        <w:rPr>
          <w:sz w:val="28"/>
          <w:szCs w:val="28"/>
        </w:rPr>
      </w:pPr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Порівняти</w:t>
      </w:r>
      <w:proofErr w:type="spellEnd"/>
      <w:r w:rsidRPr="00CD5425">
        <w:rPr>
          <w:sz w:val="28"/>
          <w:szCs w:val="28"/>
        </w:rPr>
        <w:t xml:space="preserve"> два </w:t>
      </w:r>
      <w:proofErr w:type="spellStart"/>
      <w:r w:rsidRPr="00CD5425">
        <w:rPr>
          <w:sz w:val="28"/>
          <w:szCs w:val="28"/>
        </w:rPr>
        <w:t>масиви</w:t>
      </w:r>
      <w:proofErr w:type="spellEnd"/>
      <w:r w:rsidRPr="00CD5425">
        <w:rPr>
          <w:sz w:val="28"/>
          <w:szCs w:val="28"/>
        </w:rPr>
        <w:t xml:space="preserve">, </w:t>
      </w:r>
      <w:proofErr w:type="spellStart"/>
      <w:r w:rsidRPr="00CD5425">
        <w:rPr>
          <w:sz w:val="28"/>
          <w:szCs w:val="28"/>
        </w:rPr>
        <w:t>використовуючи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умову</w:t>
      </w:r>
      <w:proofErr w:type="spellEnd"/>
      <w:r w:rsidRPr="00CD5425">
        <w:rPr>
          <w:sz w:val="28"/>
          <w:szCs w:val="28"/>
        </w:rPr>
        <w:t xml:space="preserve"> A </w:t>
      </w:r>
      <w:proofErr w:type="gramStart"/>
      <w:r w:rsidRPr="00CD5425">
        <w:rPr>
          <w:sz w:val="28"/>
          <w:szCs w:val="28"/>
        </w:rPr>
        <w:t>&lt; B</w:t>
      </w:r>
      <w:proofErr w:type="gramEnd"/>
    </w:p>
    <w:p w:rsidR="001F70B2" w:rsidRPr="00CD5425" w:rsidRDefault="001F70B2" w:rsidP="00CD5425">
      <w:pPr>
        <w:rPr>
          <w:sz w:val="28"/>
          <w:szCs w:val="28"/>
        </w:rPr>
      </w:pPr>
    </w:p>
    <w:p w:rsidR="001F70B2" w:rsidRPr="00C0251A" w:rsidRDefault="001F70B2" w:rsidP="00CD5425">
      <w:pPr>
        <w:rPr>
          <w:i/>
          <w:sz w:val="28"/>
          <w:szCs w:val="28"/>
        </w:rPr>
      </w:pPr>
      <w:r w:rsidRPr="00C0251A">
        <w:rPr>
          <w:i/>
          <w:sz w:val="28"/>
          <w:szCs w:val="28"/>
        </w:rPr>
        <w:t xml:space="preserve">A= [2 7 </w:t>
      </w:r>
      <w:proofErr w:type="gramStart"/>
      <w:r w:rsidRPr="00C0251A">
        <w:rPr>
          <w:i/>
          <w:sz w:val="28"/>
          <w:szCs w:val="28"/>
        </w:rPr>
        <w:t>6 ;</w:t>
      </w:r>
      <w:proofErr w:type="gramEnd"/>
      <w:r w:rsidRPr="00C0251A">
        <w:rPr>
          <w:i/>
          <w:sz w:val="28"/>
          <w:szCs w:val="28"/>
        </w:rPr>
        <w:t xml:space="preserve"> 9 0 -1 ; 3 0.5 6] ;</w:t>
      </w:r>
    </w:p>
    <w:p w:rsidR="001F70B2" w:rsidRPr="00C0251A" w:rsidRDefault="001F70B2" w:rsidP="00CD5425">
      <w:pPr>
        <w:rPr>
          <w:i/>
          <w:sz w:val="28"/>
          <w:szCs w:val="28"/>
        </w:rPr>
      </w:pPr>
      <w:r w:rsidRPr="00C0251A">
        <w:rPr>
          <w:i/>
          <w:sz w:val="28"/>
          <w:szCs w:val="28"/>
        </w:rPr>
        <w:t>B= [8 0.2 0; -3 2 5; 4 -1 7</w:t>
      </w:r>
      <w:proofErr w:type="gramStart"/>
      <w:r w:rsidRPr="00C0251A">
        <w:rPr>
          <w:i/>
          <w:sz w:val="28"/>
          <w:szCs w:val="28"/>
        </w:rPr>
        <w:t>] ;</w:t>
      </w:r>
      <w:proofErr w:type="gramEnd"/>
    </w:p>
    <w:p w:rsidR="001F70B2" w:rsidRPr="00CD5425" w:rsidRDefault="001F70B2" w:rsidP="00CD5425">
      <w:pPr>
        <w:rPr>
          <w:sz w:val="28"/>
          <w:szCs w:val="28"/>
        </w:rPr>
      </w:pPr>
    </w:p>
    <w:p w:rsidR="001F70B2" w:rsidRPr="00CD5425" w:rsidRDefault="001F70B2" w:rsidP="00CD5425">
      <w:pPr>
        <w:numPr>
          <w:ilvl w:val="0"/>
          <w:numId w:val="34"/>
        </w:numPr>
        <w:rPr>
          <w:sz w:val="28"/>
          <w:szCs w:val="28"/>
        </w:rPr>
      </w:pPr>
      <w:proofErr w:type="spellStart"/>
      <w:r w:rsidRPr="00CD5425">
        <w:rPr>
          <w:sz w:val="28"/>
          <w:szCs w:val="28"/>
        </w:rPr>
        <w:t>Обчислитии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підпрограму</w:t>
      </w:r>
      <w:proofErr w:type="spellEnd"/>
    </w:p>
    <w:p w:rsidR="001F70B2" w:rsidRPr="00CD5425" w:rsidRDefault="001F70B2" w:rsidP="00CD5425">
      <w:pPr>
        <w:rPr>
          <w:sz w:val="28"/>
          <w:szCs w:val="28"/>
        </w:rPr>
      </w:pPr>
    </w:p>
    <w:p w:rsidR="001F70B2" w:rsidRPr="00C0251A" w:rsidRDefault="001F70B2" w:rsidP="00CD5425">
      <w:pPr>
        <w:rPr>
          <w:i/>
          <w:sz w:val="28"/>
          <w:szCs w:val="28"/>
        </w:rPr>
      </w:pPr>
      <w:proofErr w:type="gramStart"/>
      <w:r w:rsidRPr="00C0251A">
        <w:rPr>
          <w:i/>
          <w:sz w:val="28"/>
          <w:szCs w:val="28"/>
        </w:rPr>
        <w:t>x(</w:t>
      </w:r>
      <w:proofErr w:type="gramEnd"/>
      <w:r w:rsidRPr="00C0251A">
        <w:rPr>
          <w:i/>
          <w:sz w:val="28"/>
          <w:szCs w:val="28"/>
        </w:rPr>
        <w:t>1) = 2;</w:t>
      </w:r>
    </w:p>
    <w:p w:rsidR="001F70B2" w:rsidRPr="00C0251A" w:rsidRDefault="001F70B2" w:rsidP="00CD5425">
      <w:pPr>
        <w:rPr>
          <w:i/>
          <w:sz w:val="28"/>
          <w:szCs w:val="28"/>
        </w:rPr>
      </w:pPr>
    </w:p>
    <w:p w:rsidR="001F70B2" w:rsidRPr="00C0251A" w:rsidRDefault="001F70B2" w:rsidP="00CD5425">
      <w:pPr>
        <w:rPr>
          <w:i/>
          <w:sz w:val="28"/>
          <w:szCs w:val="28"/>
        </w:rPr>
      </w:pPr>
      <w:proofErr w:type="spellStart"/>
      <w:r w:rsidRPr="00C0251A">
        <w:rPr>
          <w:i/>
          <w:sz w:val="28"/>
          <w:szCs w:val="28"/>
        </w:rPr>
        <w:t>for</w:t>
      </w:r>
      <w:proofErr w:type="spellEnd"/>
      <w:r w:rsidRPr="00C0251A">
        <w:rPr>
          <w:i/>
          <w:sz w:val="28"/>
          <w:szCs w:val="28"/>
        </w:rPr>
        <w:t xml:space="preserve"> i = 2:6</w:t>
      </w:r>
    </w:p>
    <w:p w:rsidR="001F70B2" w:rsidRPr="00C0251A" w:rsidRDefault="001F70B2" w:rsidP="00CD5425">
      <w:pPr>
        <w:rPr>
          <w:i/>
          <w:sz w:val="28"/>
          <w:szCs w:val="28"/>
        </w:rPr>
      </w:pPr>
    </w:p>
    <w:p w:rsidR="001F70B2" w:rsidRPr="00C0251A" w:rsidRDefault="001F70B2" w:rsidP="00CD5425">
      <w:pPr>
        <w:rPr>
          <w:i/>
          <w:sz w:val="28"/>
          <w:szCs w:val="28"/>
        </w:rPr>
      </w:pPr>
      <w:r w:rsidRPr="00C0251A">
        <w:rPr>
          <w:i/>
          <w:sz w:val="28"/>
          <w:szCs w:val="28"/>
        </w:rPr>
        <w:t xml:space="preserve">   x(i) = 2*x(i-1);</w:t>
      </w:r>
    </w:p>
    <w:p w:rsidR="001F70B2" w:rsidRPr="00C0251A" w:rsidRDefault="001F70B2" w:rsidP="00CD5425">
      <w:pPr>
        <w:rPr>
          <w:i/>
          <w:sz w:val="28"/>
          <w:szCs w:val="28"/>
        </w:rPr>
      </w:pPr>
    </w:p>
    <w:p w:rsidR="001F70B2" w:rsidRPr="00C0251A" w:rsidRDefault="001F70B2" w:rsidP="00CD5425">
      <w:pPr>
        <w:rPr>
          <w:i/>
          <w:sz w:val="28"/>
          <w:szCs w:val="28"/>
        </w:rPr>
      </w:pPr>
      <w:proofErr w:type="spellStart"/>
      <w:r w:rsidRPr="00C0251A">
        <w:rPr>
          <w:i/>
          <w:sz w:val="28"/>
          <w:szCs w:val="28"/>
        </w:rPr>
        <w:t>end</w:t>
      </w:r>
      <w:proofErr w:type="spellEnd"/>
    </w:p>
    <w:p w:rsidR="001F70B2" w:rsidRPr="00CD5425" w:rsidRDefault="001F70B2" w:rsidP="00CD5425">
      <w:pPr>
        <w:rPr>
          <w:sz w:val="28"/>
          <w:szCs w:val="28"/>
        </w:rPr>
      </w:pPr>
    </w:p>
    <w:p w:rsidR="001F70B2" w:rsidRPr="00CD5425" w:rsidRDefault="001F70B2" w:rsidP="00CD5425">
      <w:pPr>
        <w:numPr>
          <w:ilvl w:val="0"/>
          <w:numId w:val="34"/>
        </w:numPr>
        <w:rPr>
          <w:sz w:val="28"/>
          <w:szCs w:val="28"/>
        </w:rPr>
      </w:pPr>
      <w:proofErr w:type="spellStart"/>
      <w:r w:rsidRPr="00CD5425">
        <w:rPr>
          <w:sz w:val="28"/>
          <w:szCs w:val="28"/>
        </w:rPr>
        <w:t>Обчислити</w:t>
      </w:r>
      <w:proofErr w:type="spellEnd"/>
      <w:r w:rsidRPr="00CD5425">
        <w:rPr>
          <w:sz w:val="28"/>
          <w:szCs w:val="28"/>
        </w:rPr>
        <w:t xml:space="preserve"> оператор</w:t>
      </w:r>
    </w:p>
    <w:p w:rsidR="001F70B2" w:rsidRPr="00CD5425" w:rsidRDefault="001F70B2" w:rsidP="00CD5425">
      <w:pPr>
        <w:rPr>
          <w:sz w:val="28"/>
          <w:szCs w:val="28"/>
        </w:rPr>
      </w:pPr>
    </w:p>
    <w:p w:rsidR="001F70B2" w:rsidRPr="00C0251A" w:rsidRDefault="001F70B2" w:rsidP="00CD5425">
      <w:pPr>
        <w:rPr>
          <w:i/>
          <w:sz w:val="28"/>
          <w:szCs w:val="28"/>
        </w:rPr>
      </w:pPr>
      <w:r w:rsidRPr="00C0251A">
        <w:rPr>
          <w:i/>
          <w:sz w:val="28"/>
          <w:szCs w:val="28"/>
        </w:rPr>
        <w:t xml:space="preserve">A = </w:t>
      </w:r>
      <w:proofErr w:type="spellStart"/>
      <w:r w:rsidRPr="00C0251A">
        <w:rPr>
          <w:i/>
          <w:sz w:val="28"/>
          <w:szCs w:val="28"/>
        </w:rPr>
        <w:t>magic</w:t>
      </w:r>
      <w:proofErr w:type="spellEnd"/>
      <w:r w:rsidRPr="00C0251A">
        <w:rPr>
          <w:i/>
          <w:sz w:val="28"/>
          <w:szCs w:val="28"/>
        </w:rPr>
        <w:t xml:space="preserve"> (4)</w:t>
      </w:r>
    </w:p>
    <w:p w:rsidR="001F70B2" w:rsidRPr="00CD5425" w:rsidRDefault="001F70B2" w:rsidP="00CD5425">
      <w:pPr>
        <w:rPr>
          <w:sz w:val="28"/>
          <w:szCs w:val="28"/>
        </w:rPr>
      </w:pPr>
    </w:p>
    <w:p w:rsidR="001F70B2" w:rsidRPr="00CD5425" w:rsidRDefault="001F70B2" w:rsidP="00CD5425">
      <w:pPr>
        <w:numPr>
          <w:ilvl w:val="0"/>
          <w:numId w:val="34"/>
        </w:numPr>
        <w:rPr>
          <w:sz w:val="28"/>
          <w:szCs w:val="28"/>
        </w:rPr>
      </w:pPr>
      <w:proofErr w:type="spellStart"/>
      <w:r w:rsidRPr="00CD5425">
        <w:rPr>
          <w:sz w:val="28"/>
          <w:szCs w:val="28"/>
        </w:rPr>
        <w:t>Створити</w:t>
      </w:r>
      <w:proofErr w:type="spellEnd"/>
      <w:r w:rsidRPr="00CD5425">
        <w:rPr>
          <w:sz w:val="28"/>
          <w:szCs w:val="28"/>
        </w:rPr>
        <w:t xml:space="preserve"> М – файл, </w:t>
      </w:r>
      <w:proofErr w:type="spellStart"/>
      <w:r w:rsidRPr="00CD5425">
        <w:rPr>
          <w:sz w:val="28"/>
          <w:szCs w:val="28"/>
        </w:rPr>
        <w:t>використовуючи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текстовий</w:t>
      </w:r>
      <w:proofErr w:type="spellEnd"/>
      <w:r w:rsidRPr="00CD5425">
        <w:rPr>
          <w:sz w:val="28"/>
          <w:szCs w:val="28"/>
        </w:rPr>
        <w:t xml:space="preserve"> редактор.</w:t>
      </w:r>
    </w:p>
    <w:p w:rsidR="001F70B2" w:rsidRPr="00CD5425" w:rsidRDefault="001F70B2" w:rsidP="00CD5425">
      <w:pPr>
        <w:rPr>
          <w:sz w:val="28"/>
          <w:szCs w:val="28"/>
        </w:rPr>
      </w:pPr>
    </w:p>
    <w:p w:rsidR="001F70B2" w:rsidRPr="00C0251A" w:rsidRDefault="001F70B2" w:rsidP="00CD5425">
      <w:pPr>
        <w:rPr>
          <w:i/>
          <w:sz w:val="28"/>
          <w:szCs w:val="28"/>
        </w:rPr>
      </w:pPr>
      <w:proofErr w:type="spellStart"/>
      <w:r w:rsidRPr="00C0251A">
        <w:rPr>
          <w:i/>
          <w:sz w:val="28"/>
          <w:szCs w:val="28"/>
        </w:rPr>
        <w:t>function</w:t>
      </w:r>
      <w:proofErr w:type="spellEnd"/>
      <w:r w:rsidRPr="00C0251A">
        <w:rPr>
          <w:i/>
          <w:sz w:val="28"/>
          <w:szCs w:val="28"/>
        </w:rPr>
        <w:t xml:space="preserve"> C = </w:t>
      </w:r>
      <w:proofErr w:type="spellStart"/>
      <w:r w:rsidRPr="00C0251A">
        <w:rPr>
          <w:i/>
          <w:sz w:val="28"/>
          <w:szCs w:val="28"/>
        </w:rPr>
        <w:t>myfile</w:t>
      </w:r>
      <w:proofErr w:type="spellEnd"/>
      <w:r w:rsidRPr="00C0251A">
        <w:rPr>
          <w:i/>
          <w:sz w:val="28"/>
          <w:szCs w:val="28"/>
        </w:rPr>
        <w:t xml:space="preserve"> (</w:t>
      </w:r>
      <w:proofErr w:type="spellStart"/>
      <w:proofErr w:type="gramStart"/>
      <w:r w:rsidRPr="00C0251A">
        <w:rPr>
          <w:i/>
          <w:sz w:val="28"/>
          <w:szCs w:val="28"/>
        </w:rPr>
        <w:t>a,b</w:t>
      </w:r>
      <w:proofErr w:type="spellEnd"/>
      <w:proofErr w:type="gramEnd"/>
      <w:r w:rsidRPr="00C0251A">
        <w:rPr>
          <w:i/>
          <w:sz w:val="28"/>
          <w:szCs w:val="28"/>
        </w:rPr>
        <w:t>)</w:t>
      </w:r>
    </w:p>
    <w:p w:rsidR="001F70B2" w:rsidRPr="00CD5425" w:rsidRDefault="001F70B2" w:rsidP="00CD5425">
      <w:pPr>
        <w:rPr>
          <w:sz w:val="28"/>
          <w:szCs w:val="28"/>
        </w:rPr>
      </w:pPr>
    </w:p>
    <w:p w:rsidR="001F70B2" w:rsidRPr="00C0251A" w:rsidRDefault="001F70B2" w:rsidP="00CD5425">
      <w:pPr>
        <w:rPr>
          <w:i/>
          <w:sz w:val="28"/>
          <w:szCs w:val="28"/>
        </w:rPr>
      </w:pPr>
      <w:r w:rsidRPr="00C0251A">
        <w:rPr>
          <w:i/>
          <w:sz w:val="28"/>
          <w:szCs w:val="28"/>
        </w:rPr>
        <w:t xml:space="preserve">C = </w:t>
      </w:r>
      <w:proofErr w:type="spellStart"/>
      <w:r w:rsidRPr="00C0251A">
        <w:rPr>
          <w:i/>
          <w:sz w:val="28"/>
          <w:szCs w:val="28"/>
        </w:rPr>
        <w:t>sqrt</w:t>
      </w:r>
      <w:proofErr w:type="spellEnd"/>
      <w:r w:rsidRPr="00C0251A">
        <w:rPr>
          <w:i/>
          <w:sz w:val="28"/>
          <w:szCs w:val="28"/>
        </w:rPr>
        <w:t xml:space="preserve"> ((a.^2) + (b.^2))</w:t>
      </w:r>
    </w:p>
    <w:p w:rsidR="001F70B2" w:rsidRPr="00CD5425" w:rsidRDefault="001F70B2" w:rsidP="00CD5425">
      <w:pPr>
        <w:rPr>
          <w:sz w:val="28"/>
          <w:szCs w:val="28"/>
        </w:rPr>
      </w:pPr>
    </w:p>
    <w:p w:rsidR="001F70B2" w:rsidRPr="00CD5425" w:rsidRDefault="001F70B2" w:rsidP="00CD5425">
      <w:pPr>
        <w:ind w:left="360"/>
        <w:rPr>
          <w:sz w:val="28"/>
          <w:szCs w:val="28"/>
        </w:rPr>
      </w:pPr>
      <w:proofErr w:type="spellStart"/>
      <w:r w:rsidRPr="00CD5425">
        <w:rPr>
          <w:sz w:val="28"/>
          <w:szCs w:val="28"/>
        </w:rPr>
        <w:t>Визвати</w:t>
      </w:r>
      <w:proofErr w:type="spellEnd"/>
      <w:r w:rsidRPr="00CD5425">
        <w:rPr>
          <w:sz w:val="28"/>
          <w:szCs w:val="28"/>
        </w:rPr>
        <w:t xml:space="preserve"> M – файл </w:t>
      </w:r>
      <w:proofErr w:type="spellStart"/>
      <w:r w:rsidRPr="00CD5425">
        <w:rPr>
          <w:sz w:val="28"/>
          <w:szCs w:val="28"/>
        </w:rPr>
        <w:t>із</w:t>
      </w:r>
      <w:proofErr w:type="spellEnd"/>
      <w:r w:rsidRPr="00CD5425">
        <w:rPr>
          <w:sz w:val="28"/>
          <w:szCs w:val="28"/>
        </w:rPr>
        <w:t xml:space="preserve"> командного рядка </w:t>
      </w:r>
      <w:proofErr w:type="spellStart"/>
      <w:r w:rsidRPr="00CD5425">
        <w:rPr>
          <w:sz w:val="28"/>
          <w:szCs w:val="28"/>
        </w:rPr>
        <w:t>або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із</w:t>
      </w:r>
      <w:proofErr w:type="spellEnd"/>
      <w:r w:rsidRPr="00CD5425">
        <w:rPr>
          <w:sz w:val="28"/>
          <w:szCs w:val="28"/>
        </w:rPr>
        <w:t xml:space="preserve"> другого M – файла</w:t>
      </w:r>
    </w:p>
    <w:p w:rsidR="001F70B2" w:rsidRPr="00CD5425" w:rsidRDefault="001F70B2" w:rsidP="00CD5425">
      <w:pPr>
        <w:rPr>
          <w:sz w:val="28"/>
          <w:szCs w:val="28"/>
        </w:rPr>
      </w:pPr>
      <w:r w:rsidRPr="00CD5425">
        <w:rPr>
          <w:sz w:val="28"/>
          <w:szCs w:val="28"/>
        </w:rPr>
        <w:tab/>
      </w:r>
    </w:p>
    <w:p w:rsidR="001F70B2" w:rsidRPr="00C0251A" w:rsidRDefault="001F70B2" w:rsidP="00CD5425">
      <w:pPr>
        <w:rPr>
          <w:i/>
          <w:sz w:val="28"/>
          <w:szCs w:val="28"/>
        </w:rPr>
      </w:pPr>
      <w:r w:rsidRPr="00C0251A">
        <w:rPr>
          <w:i/>
          <w:sz w:val="28"/>
          <w:szCs w:val="28"/>
        </w:rPr>
        <w:t>a = 7.5</w:t>
      </w:r>
    </w:p>
    <w:p w:rsidR="001F70B2" w:rsidRPr="00C0251A" w:rsidRDefault="001F70B2" w:rsidP="00CD5425">
      <w:pPr>
        <w:rPr>
          <w:i/>
          <w:sz w:val="28"/>
          <w:szCs w:val="28"/>
        </w:rPr>
      </w:pPr>
      <w:r w:rsidRPr="00C0251A">
        <w:rPr>
          <w:i/>
          <w:sz w:val="28"/>
          <w:szCs w:val="28"/>
        </w:rPr>
        <w:t>b = 3.342</w:t>
      </w:r>
    </w:p>
    <w:p w:rsidR="001F70B2" w:rsidRPr="00C0251A" w:rsidRDefault="001F70B2" w:rsidP="00CD5425">
      <w:pPr>
        <w:rPr>
          <w:i/>
          <w:sz w:val="28"/>
          <w:szCs w:val="28"/>
        </w:rPr>
      </w:pPr>
      <w:r w:rsidRPr="00C0251A">
        <w:rPr>
          <w:i/>
          <w:sz w:val="28"/>
          <w:szCs w:val="28"/>
        </w:rPr>
        <w:t xml:space="preserve">c = </w:t>
      </w:r>
      <w:proofErr w:type="spellStart"/>
      <w:r w:rsidRPr="00C0251A">
        <w:rPr>
          <w:i/>
          <w:sz w:val="28"/>
          <w:szCs w:val="28"/>
        </w:rPr>
        <w:t>myfile</w:t>
      </w:r>
      <w:proofErr w:type="spellEnd"/>
      <w:r w:rsidRPr="00C0251A">
        <w:rPr>
          <w:i/>
          <w:sz w:val="28"/>
          <w:szCs w:val="28"/>
        </w:rPr>
        <w:t xml:space="preserve"> (a, b)</w:t>
      </w:r>
    </w:p>
    <w:p w:rsidR="001F70B2" w:rsidRPr="00CD5425" w:rsidRDefault="001F70B2" w:rsidP="00CD5425">
      <w:pPr>
        <w:rPr>
          <w:sz w:val="28"/>
          <w:szCs w:val="28"/>
        </w:rPr>
      </w:pPr>
    </w:p>
    <w:p w:rsidR="001F70B2" w:rsidRPr="00CD5425" w:rsidRDefault="001F70B2" w:rsidP="00CD5425">
      <w:pPr>
        <w:numPr>
          <w:ilvl w:val="0"/>
          <w:numId w:val="34"/>
        </w:numPr>
        <w:rPr>
          <w:sz w:val="28"/>
          <w:szCs w:val="28"/>
        </w:rPr>
      </w:pPr>
      <w:proofErr w:type="spellStart"/>
      <w:r w:rsidRPr="00CD5425">
        <w:rPr>
          <w:sz w:val="28"/>
          <w:szCs w:val="28"/>
        </w:rPr>
        <w:t>Сформувати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тривимірний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масив</w:t>
      </w:r>
      <w:proofErr w:type="spellEnd"/>
      <w:r w:rsidRPr="00CD5425">
        <w:rPr>
          <w:sz w:val="28"/>
          <w:szCs w:val="28"/>
        </w:rPr>
        <w:t xml:space="preserve"> нормально </w:t>
      </w:r>
      <w:proofErr w:type="spellStart"/>
      <w:r w:rsidRPr="00CD5425">
        <w:rPr>
          <w:sz w:val="28"/>
          <w:szCs w:val="28"/>
        </w:rPr>
        <w:t>розподілених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випадкових</w:t>
      </w:r>
      <w:proofErr w:type="spellEnd"/>
      <w:r w:rsidRPr="00CD5425">
        <w:rPr>
          <w:sz w:val="28"/>
          <w:szCs w:val="28"/>
        </w:rPr>
        <w:t xml:space="preserve"> чисел </w:t>
      </w:r>
      <w:proofErr w:type="spellStart"/>
      <w:r w:rsidRPr="00CD5425">
        <w:rPr>
          <w:sz w:val="28"/>
          <w:szCs w:val="28"/>
        </w:rPr>
        <w:t>розміром</w:t>
      </w:r>
      <w:proofErr w:type="spellEnd"/>
      <w:r w:rsidRPr="00CD5425">
        <w:rPr>
          <w:sz w:val="28"/>
          <w:szCs w:val="28"/>
        </w:rPr>
        <w:t xml:space="preserve"> 4 х 3 х 2.</w:t>
      </w:r>
    </w:p>
    <w:p w:rsidR="001F70B2" w:rsidRPr="00CD5425" w:rsidRDefault="001F70B2" w:rsidP="00CD5425">
      <w:pPr>
        <w:rPr>
          <w:sz w:val="28"/>
          <w:szCs w:val="28"/>
        </w:rPr>
      </w:pPr>
    </w:p>
    <w:p w:rsidR="001F70B2" w:rsidRPr="00C0251A" w:rsidRDefault="001F70B2" w:rsidP="00CD5425">
      <w:pPr>
        <w:rPr>
          <w:i/>
          <w:sz w:val="28"/>
          <w:szCs w:val="28"/>
        </w:rPr>
      </w:pPr>
      <w:r w:rsidRPr="00C0251A">
        <w:rPr>
          <w:i/>
          <w:sz w:val="28"/>
          <w:szCs w:val="28"/>
        </w:rPr>
        <w:t xml:space="preserve">B ≈ </w:t>
      </w:r>
      <w:proofErr w:type="spellStart"/>
      <w:r w:rsidRPr="00C0251A">
        <w:rPr>
          <w:i/>
          <w:sz w:val="28"/>
          <w:szCs w:val="28"/>
        </w:rPr>
        <w:t>rand</w:t>
      </w:r>
      <w:proofErr w:type="spellEnd"/>
      <w:r w:rsidRPr="00C0251A">
        <w:rPr>
          <w:i/>
          <w:sz w:val="28"/>
          <w:szCs w:val="28"/>
        </w:rPr>
        <w:t xml:space="preserve"> (4, 3, 2)</w:t>
      </w:r>
    </w:p>
    <w:p w:rsidR="001F70B2" w:rsidRPr="00CD5425" w:rsidRDefault="001F70B2" w:rsidP="00CD5425">
      <w:pPr>
        <w:rPr>
          <w:sz w:val="28"/>
          <w:szCs w:val="28"/>
        </w:rPr>
      </w:pPr>
    </w:p>
    <w:p w:rsidR="001F70B2" w:rsidRPr="00CD5425" w:rsidRDefault="001F70B2" w:rsidP="00CD5425">
      <w:pPr>
        <w:numPr>
          <w:ilvl w:val="0"/>
          <w:numId w:val="34"/>
        </w:numPr>
        <w:rPr>
          <w:sz w:val="28"/>
          <w:szCs w:val="28"/>
        </w:rPr>
      </w:pPr>
      <w:proofErr w:type="spellStart"/>
      <w:r w:rsidRPr="00CD5425">
        <w:rPr>
          <w:sz w:val="28"/>
          <w:szCs w:val="28"/>
        </w:rPr>
        <w:t>Необхідно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задати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синусоїду</w:t>
      </w:r>
      <w:proofErr w:type="spellEnd"/>
      <w:r w:rsidRPr="00CD5425">
        <w:rPr>
          <w:sz w:val="28"/>
          <w:szCs w:val="28"/>
        </w:rPr>
        <w:t xml:space="preserve"> 10 точками і </w:t>
      </w:r>
      <w:proofErr w:type="spellStart"/>
      <w:r w:rsidRPr="00CD5425">
        <w:rPr>
          <w:sz w:val="28"/>
          <w:szCs w:val="28"/>
        </w:rPr>
        <w:t>виконати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інтерполяцію</w:t>
      </w:r>
      <w:proofErr w:type="spellEnd"/>
      <w:r w:rsidRPr="00CD5425">
        <w:rPr>
          <w:sz w:val="28"/>
          <w:szCs w:val="28"/>
        </w:rPr>
        <w:t xml:space="preserve">, </w:t>
      </w:r>
      <w:proofErr w:type="spellStart"/>
      <w:r w:rsidRPr="00CD5425">
        <w:rPr>
          <w:sz w:val="28"/>
          <w:szCs w:val="28"/>
        </w:rPr>
        <w:t>використовуючи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рідку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сітку</w:t>
      </w:r>
      <w:proofErr w:type="spellEnd"/>
      <w:r w:rsidRPr="00CD5425">
        <w:rPr>
          <w:sz w:val="28"/>
          <w:szCs w:val="28"/>
        </w:rPr>
        <w:t>.</w:t>
      </w:r>
    </w:p>
    <w:p w:rsidR="001F70B2" w:rsidRPr="00CD5425" w:rsidRDefault="001F70B2" w:rsidP="00CD5425">
      <w:pPr>
        <w:rPr>
          <w:sz w:val="28"/>
          <w:szCs w:val="28"/>
        </w:rPr>
      </w:pPr>
    </w:p>
    <w:p w:rsidR="001F70B2" w:rsidRPr="00C0251A" w:rsidRDefault="001F70B2" w:rsidP="00C0251A">
      <w:pPr>
        <w:rPr>
          <w:i/>
          <w:sz w:val="28"/>
          <w:szCs w:val="28"/>
        </w:rPr>
      </w:pPr>
      <w:r w:rsidRPr="00C0251A">
        <w:rPr>
          <w:i/>
          <w:sz w:val="28"/>
          <w:szCs w:val="28"/>
        </w:rPr>
        <w:t>x = 0:10;</w:t>
      </w:r>
    </w:p>
    <w:p w:rsidR="001F70B2" w:rsidRPr="00C0251A" w:rsidRDefault="001F70B2" w:rsidP="00C0251A">
      <w:pPr>
        <w:rPr>
          <w:i/>
          <w:sz w:val="28"/>
          <w:szCs w:val="28"/>
        </w:rPr>
      </w:pPr>
    </w:p>
    <w:p w:rsidR="001F70B2" w:rsidRPr="00C0251A" w:rsidRDefault="001F70B2" w:rsidP="00C0251A">
      <w:pPr>
        <w:rPr>
          <w:i/>
          <w:sz w:val="28"/>
          <w:szCs w:val="28"/>
        </w:rPr>
      </w:pPr>
      <w:r w:rsidRPr="00C0251A">
        <w:rPr>
          <w:i/>
          <w:sz w:val="28"/>
          <w:szCs w:val="28"/>
        </w:rPr>
        <w:t xml:space="preserve">y = </w:t>
      </w:r>
      <w:proofErr w:type="spellStart"/>
      <w:r w:rsidRPr="00C0251A">
        <w:rPr>
          <w:i/>
          <w:sz w:val="28"/>
          <w:szCs w:val="28"/>
        </w:rPr>
        <w:t>sin</w:t>
      </w:r>
      <w:proofErr w:type="spellEnd"/>
      <w:r w:rsidRPr="00C0251A">
        <w:rPr>
          <w:i/>
          <w:sz w:val="28"/>
          <w:szCs w:val="28"/>
        </w:rPr>
        <w:t>(x);</w:t>
      </w:r>
    </w:p>
    <w:p w:rsidR="001F70B2" w:rsidRPr="00C0251A" w:rsidRDefault="001F70B2" w:rsidP="00C0251A">
      <w:pPr>
        <w:rPr>
          <w:i/>
          <w:sz w:val="28"/>
          <w:szCs w:val="28"/>
        </w:rPr>
      </w:pPr>
    </w:p>
    <w:p w:rsidR="001F70B2" w:rsidRPr="00C0251A" w:rsidRDefault="001F70B2" w:rsidP="00C0251A">
      <w:pPr>
        <w:rPr>
          <w:i/>
          <w:sz w:val="28"/>
          <w:szCs w:val="28"/>
        </w:rPr>
      </w:pPr>
      <w:proofErr w:type="spellStart"/>
      <w:r w:rsidRPr="00C0251A">
        <w:rPr>
          <w:i/>
          <w:sz w:val="28"/>
          <w:szCs w:val="28"/>
        </w:rPr>
        <w:t>xi</w:t>
      </w:r>
      <w:proofErr w:type="spellEnd"/>
      <w:r w:rsidRPr="00C0251A">
        <w:rPr>
          <w:i/>
          <w:sz w:val="28"/>
          <w:szCs w:val="28"/>
        </w:rPr>
        <w:t xml:space="preserve"> = 0:0.25:10;</w:t>
      </w:r>
    </w:p>
    <w:p w:rsidR="001F70B2" w:rsidRPr="00C0251A" w:rsidRDefault="001F70B2" w:rsidP="00C0251A">
      <w:pPr>
        <w:rPr>
          <w:i/>
          <w:sz w:val="28"/>
          <w:szCs w:val="28"/>
        </w:rPr>
      </w:pPr>
    </w:p>
    <w:p w:rsidR="001F70B2" w:rsidRPr="00C0251A" w:rsidRDefault="001F70B2" w:rsidP="00C0251A">
      <w:pPr>
        <w:rPr>
          <w:i/>
          <w:sz w:val="28"/>
          <w:szCs w:val="28"/>
        </w:rPr>
      </w:pPr>
      <w:proofErr w:type="spellStart"/>
      <w:r w:rsidRPr="00C0251A">
        <w:rPr>
          <w:i/>
          <w:sz w:val="28"/>
          <w:szCs w:val="28"/>
        </w:rPr>
        <w:t>yi</w:t>
      </w:r>
      <w:proofErr w:type="spellEnd"/>
      <w:r w:rsidRPr="00C0251A">
        <w:rPr>
          <w:i/>
          <w:sz w:val="28"/>
          <w:szCs w:val="28"/>
        </w:rPr>
        <w:t xml:space="preserve"> = </w:t>
      </w:r>
      <w:proofErr w:type="spellStart"/>
      <w:r w:rsidRPr="00C0251A">
        <w:rPr>
          <w:i/>
          <w:sz w:val="28"/>
          <w:szCs w:val="28"/>
        </w:rPr>
        <w:t>spline</w:t>
      </w:r>
      <w:proofErr w:type="spellEnd"/>
      <w:r w:rsidRPr="00C0251A">
        <w:rPr>
          <w:i/>
          <w:sz w:val="28"/>
          <w:szCs w:val="28"/>
        </w:rPr>
        <w:t xml:space="preserve"> (</w:t>
      </w:r>
      <w:proofErr w:type="spellStart"/>
      <w:proofErr w:type="gramStart"/>
      <w:r w:rsidRPr="00C0251A">
        <w:rPr>
          <w:i/>
          <w:sz w:val="28"/>
          <w:szCs w:val="28"/>
        </w:rPr>
        <w:t>x,y</w:t>
      </w:r>
      <w:proofErr w:type="gramEnd"/>
      <w:r w:rsidRPr="00C0251A">
        <w:rPr>
          <w:i/>
          <w:sz w:val="28"/>
          <w:szCs w:val="28"/>
        </w:rPr>
        <w:t>,xi</w:t>
      </w:r>
      <w:proofErr w:type="spellEnd"/>
      <w:r w:rsidRPr="00C0251A">
        <w:rPr>
          <w:i/>
          <w:sz w:val="28"/>
          <w:szCs w:val="28"/>
        </w:rPr>
        <w:t>);</w:t>
      </w:r>
    </w:p>
    <w:p w:rsidR="001F70B2" w:rsidRPr="00C0251A" w:rsidRDefault="001F70B2" w:rsidP="00C0251A">
      <w:pPr>
        <w:rPr>
          <w:i/>
          <w:sz w:val="28"/>
          <w:szCs w:val="28"/>
        </w:rPr>
      </w:pPr>
    </w:p>
    <w:p w:rsidR="001F70B2" w:rsidRPr="00C0251A" w:rsidRDefault="001F70B2" w:rsidP="00C0251A">
      <w:pPr>
        <w:rPr>
          <w:i/>
          <w:sz w:val="28"/>
          <w:szCs w:val="28"/>
        </w:rPr>
      </w:pPr>
      <w:proofErr w:type="spellStart"/>
      <w:r w:rsidRPr="00C0251A">
        <w:rPr>
          <w:i/>
          <w:sz w:val="28"/>
          <w:szCs w:val="28"/>
        </w:rPr>
        <w:t>plot</w:t>
      </w:r>
      <w:proofErr w:type="spellEnd"/>
      <w:r w:rsidRPr="00C0251A">
        <w:rPr>
          <w:i/>
          <w:sz w:val="28"/>
          <w:szCs w:val="28"/>
        </w:rPr>
        <w:t xml:space="preserve"> (</w:t>
      </w:r>
      <w:proofErr w:type="gramStart"/>
      <w:r w:rsidRPr="00C0251A">
        <w:rPr>
          <w:i/>
          <w:sz w:val="28"/>
          <w:szCs w:val="28"/>
        </w:rPr>
        <w:t>x,y</w:t>
      </w:r>
      <w:proofErr w:type="gramEnd"/>
      <w:r w:rsidRPr="00C0251A">
        <w:rPr>
          <w:i/>
          <w:sz w:val="28"/>
          <w:szCs w:val="28"/>
        </w:rPr>
        <w:t>,’o’,xi,</w:t>
      </w:r>
      <w:proofErr w:type="spellStart"/>
      <w:r w:rsidRPr="00C0251A">
        <w:rPr>
          <w:i/>
          <w:sz w:val="28"/>
          <w:szCs w:val="28"/>
        </w:rPr>
        <w:t>yi</w:t>
      </w:r>
      <w:proofErr w:type="spellEnd"/>
      <w:r w:rsidRPr="00C0251A">
        <w:rPr>
          <w:i/>
          <w:sz w:val="28"/>
          <w:szCs w:val="28"/>
        </w:rPr>
        <w:t xml:space="preserve">,’b’), </w:t>
      </w:r>
      <w:proofErr w:type="spellStart"/>
      <w:r w:rsidRPr="00C0251A">
        <w:rPr>
          <w:i/>
          <w:sz w:val="28"/>
          <w:szCs w:val="28"/>
        </w:rPr>
        <w:t>grid</w:t>
      </w:r>
      <w:proofErr w:type="spellEnd"/>
    </w:p>
    <w:p w:rsidR="001F70B2" w:rsidRPr="001F70B2" w:rsidRDefault="001F70B2" w:rsidP="001F70B2">
      <w:pPr>
        <w:ind w:left="708"/>
        <w:rPr>
          <w:sz w:val="28"/>
          <w:szCs w:val="28"/>
          <w:lang w:val="en-US"/>
        </w:rPr>
      </w:pPr>
    </w:p>
    <w:p w:rsidR="00213162" w:rsidRDefault="001F70B2" w:rsidP="007702D0">
      <w:pPr>
        <w:pageBreakBefore/>
        <w:spacing w:line="360" w:lineRule="auto"/>
        <w:jc w:val="center"/>
        <w:outlineLvl w:val="0"/>
        <w:rPr>
          <w:b/>
          <w:bCs/>
          <w:lang w:val="uk-UA"/>
        </w:rPr>
      </w:pPr>
      <w:bookmarkStart w:id="45" w:name="_Toc506541409"/>
      <w:r w:rsidRPr="00C0251A">
        <w:rPr>
          <w:b/>
          <w:caps/>
          <w:noProof/>
          <w:sz w:val="28"/>
          <w:szCs w:val="28"/>
          <w:lang w:val="uk-UA" w:eastAsia="ru-RU"/>
        </w:rPr>
        <w:lastRenderedPageBreak/>
        <w:t xml:space="preserve">Лабораторна робота №1. </w:t>
      </w:r>
      <w:r w:rsidR="00213162" w:rsidRPr="00C0251A">
        <w:rPr>
          <w:b/>
          <w:bCs/>
          <w:caps/>
          <w:noProof/>
          <w:sz w:val="28"/>
          <w:szCs w:val="28"/>
          <w:lang w:eastAsia="ru-RU"/>
        </w:rPr>
        <w:t>Simulink</w:t>
      </w:r>
      <w:r w:rsidR="00213162" w:rsidRPr="00C0251A">
        <w:rPr>
          <w:b/>
          <w:bCs/>
          <w:caps/>
          <w:noProof/>
          <w:sz w:val="28"/>
          <w:szCs w:val="28"/>
          <w:lang w:val="uk-UA" w:eastAsia="ru-RU"/>
        </w:rPr>
        <w:t xml:space="preserve">: моделювання динамічних систем в середовищі </w:t>
      </w:r>
      <w:r w:rsidR="00213162" w:rsidRPr="00C0251A">
        <w:rPr>
          <w:b/>
          <w:bCs/>
          <w:caps/>
          <w:noProof/>
          <w:sz w:val="28"/>
          <w:szCs w:val="28"/>
          <w:lang w:eastAsia="ru-RU"/>
        </w:rPr>
        <w:t>Simulink</w:t>
      </w:r>
      <w:bookmarkEnd w:id="45"/>
      <w:r w:rsidR="00213162" w:rsidRPr="00213162">
        <w:rPr>
          <w:bCs/>
          <w:noProof/>
          <w:sz w:val="28"/>
          <w:szCs w:val="28"/>
          <w:lang w:val="uk-UA" w:eastAsia="ru-RU"/>
        </w:rPr>
        <w:t xml:space="preserve"> </w:t>
      </w:r>
      <w:r w:rsidR="00213162">
        <w:rPr>
          <w:rStyle w:val="aff0"/>
          <w:lang w:val="uk-UA"/>
        </w:rPr>
        <w:t xml:space="preserve"> </w:t>
      </w:r>
      <w:r w:rsidR="00213162">
        <w:rPr>
          <w:b/>
          <w:bCs/>
          <w:lang w:val="uk-UA"/>
        </w:rPr>
        <w:br/>
      </w:r>
    </w:p>
    <w:p w:rsidR="00C0251A" w:rsidRDefault="00213162" w:rsidP="00213162">
      <w:pPr>
        <w:rPr>
          <w:rFonts w:eastAsia="Times New Roman"/>
          <w:b/>
          <w:bCs/>
          <w:sz w:val="28"/>
          <w:szCs w:val="28"/>
          <w:lang w:val="uk-UA"/>
        </w:rPr>
      </w:pPr>
      <w:r w:rsidRPr="005F1F80">
        <w:rPr>
          <w:rFonts w:eastAsia="Times New Roman"/>
          <w:b/>
          <w:bCs/>
          <w:sz w:val="28"/>
          <w:szCs w:val="28"/>
          <w:lang w:val="uk-UA"/>
        </w:rPr>
        <w:t xml:space="preserve">Мета роботи: </w:t>
      </w:r>
    </w:p>
    <w:p w:rsidR="00C0251A" w:rsidRDefault="00213162" w:rsidP="00213162">
      <w:pPr>
        <w:rPr>
          <w:rFonts w:eastAsia="Times New Roman"/>
          <w:sz w:val="28"/>
          <w:szCs w:val="28"/>
          <w:lang w:val="uk-UA"/>
        </w:rPr>
      </w:pPr>
      <w:r w:rsidRPr="005F1F80">
        <w:rPr>
          <w:rFonts w:eastAsia="Times New Roman"/>
          <w:bCs/>
          <w:sz w:val="28"/>
          <w:szCs w:val="28"/>
          <w:lang w:val="uk-UA"/>
        </w:rPr>
        <w:t>(а)</w:t>
      </w:r>
      <w:r w:rsidRPr="005F1F80">
        <w:rPr>
          <w:rFonts w:eastAsia="Times New Roman"/>
          <w:b/>
          <w:bCs/>
          <w:sz w:val="28"/>
          <w:szCs w:val="28"/>
          <w:lang w:val="uk-UA"/>
        </w:rPr>
        <w:t xml:space="preserve"> </w:t>
      </w:r>
      <w:r w:rsidRPr="005F1F80">
        <w:rPr>
          <w:rFonts w:eastAsia="Times New Roman"/>
          <w:sz w:val="28"/>
          <w:szCs w:val="28"/>
          <w:lang w:val="uk-UA"/>
        </w:rPr>
        <w:t>Вивчити графічний інтерфейс</w:t>
      </w:r>
      <w:r w:rsidRPr="005F1F80">
        <w:rPr>
          <w:rFonts w:eastAsia="Times New Roman"/>
          <w:bCs/>
          <w:sz w:val="28"/>
          <w:szCs w:val="28"/>
          <w:lang w:val="uk-UA"/>
        </w:rPr>
        <w:t xml:space="preserve"> </w:t>
      </w:r>
      <w:r w:rsidRPr="005F1F80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5F1F80">
        <w:rPr>
          <w:rStyle w:val="aff0"/>
          <w:b w:val="0"/>
          <w:sz w:val="28"/>
          <w:szCs w:val="28"/>
          <w:lang w:val="uk-UA"/>
        </w:rPr>
        <w:t>Simulink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; </w:t>
      </w:r>
    </w:p>
    <w:p w:rsidR="00213162" w:rsidRPr="005F1F80" w:rsidRDefault="00213162" w:rsidP="00213162">
      <w:pPr>
        <w:rPr>
          <w:rFonts w:eastAsia="Times New Roman"/>
          <w:sz w:val="28"/>
          <w:szCs w:val="28"/>
          <w:lang w:val="uk-UA"/>
        </w:rPr>
      </w:pPr>
      <w:r w:rsidRPr="005F1F80">
        <w:rPr>
          <w:rFonts w:eastAsia="Times New Roman"/>
          <w:sz w:val="28"/>
          <w:szCs w:val="28"/>
          <w:lang w:val="uk-UA"/>
        </w:rPr>
        <w:t xml:space="preserve">(б)  навчиться моделювати скінченні динамічні систем в середовищі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Simulink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 пакета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MatLab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>.</w:t>
      </w:r>
    </w:p>
    <w:p w:rsidR="00213162" w:rsidRPr="005F1F80" w:rsidRDefault="00213162" w:rsidP="00091BC5">
      <w:pPr>
        <w:rPr>
          <w:rFonts w:eastAsia="Times New Roman"/>
          <w:b/>
          <w:bCs/>
          <w:sz w:val="28"/>
          <w:szCs w:val="28"/>
          <w:lang w:val="uk-UA"/>
        </w:rPr>
      </w:pPr>
      <w:r w:rsidRPr="005F1F80">
        <w:rPr>
          <w:rFonts w:eastAsia="Times New Roman"/>
          <w:b/>
          <w:bCs/>
          <w:sz w:val="28"/>
          <w:szCs w:val="28"/>
          <w:lang w:val="uk-UA"/>
        </w:rPr>
        <w:t>1. Рішення ЗДР першого порядку.</w:t>
      </w:r>
    </w:p>
    <w:p w:rsidR="00213162" w:rsidRPr="005F1F80" w:rsidRDefault="00213162" w:rsidP="00213162">
      <w:pPr>
        <w:spacing w:before="280" w:after="280"/>
        <w:rPr>
          <w:rFonts w:eastAsia="Times New Roman"/>
          <w:sz w:val="28"/>
          <w:szCs w:val="28"/>
          <w:lang w:val="uk-UA"/>
        </w:rPr>
      </w:pPr>
      <w:r w:rsidRPr="005F1F80">
        <w:rPr>
          <w:rFonts w:eastAsia="Times New Roman"/>
          <w:sz w:val="28"/>
          <w:szCs w:val="28"/>
          <w:lang w:val="uk-UA"/>
        </w:rPr>
        <w:t>Основою для рішення звичайних диференційних рівнянь першого порядку є задача Коші:</w:t>
      </w:r>
    </w:p>
    <w:p w:rsidR="00213162" w:rsidRPr="005F1F80" w:rsidRDefault="004E065D" w:rsidP="00213162">
      <w:pPr>
        <w:spacing w:before="280" w:after="280"/>
        <w:jc w:val="center"/>
        <w:rPr>
          <w:rFonts w:eastAsia="Times New Roman"/>
          <w:sz w:val="28"/>
          <w:szCs w:val="28"/>
          <w:lang w:val="uk-UA"/>
        </w:rPr>
      </w:pPr>
      <w:r w:rsidRPr="005F1F80">
        <w:rPr>
          <w:rFonts w:eastAsia="Times New Roman"/>
          <w:noProof/>
          <w:sz w:val="28"/>
          <w:szCs w:val="28"/>
          <w:lang w:val="uk-UA"/>
        </w:rPr>
        <w:drawing>
          <wp:inline distT="0" distB="0" distL="0" distR="0">
            <wp:extent cx="78105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42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162" w:rsidRPr="005F1F80" w:rsidRDefault="00213162" w:rsidP="00213162">
      <w:pPr>
        <w:spacing w:before="280" w:after="280"/>
        <w:rPr>
          <w:rFonts w:eastAsia="Times New Roman"/>
          <w:sz w:val="28"/>
          <w:szCs w:val="28"/>
          <w:lang w:val="uk-UA"/>
        </w:rPr>
      </w:pPr>
      <w:r w:rsidRPr="005F1F80">
        <w:rPr>
          <w:rFonts w:eastAsia="Times New Roman"/>
          <w:sz w:val="28"/>
          <w:szCs w:val="28"/>
          <w:lang w:val="uk-UA"/>
        </w:rPr>
        <w:t>з однією залежною змінною y(x).</w:t>
      </w:r>
    </w:p>
    <w:p w:rsidR="00213162" w:rsidRPr="005F1F80" w:rsidRDefault="00213162" w:rsidP="00091BC5">
      <w:pPr>
        <w:rPr>
          <w:rFonts w:eastAsia="Times New Roman"/>
          <w:b/>
          <w:bCs/>
          <w:sz w:val="28"/>
          <w:szCs w:val="28"/>
          <w:lang w:val="uk-UA"/>
        </w:rPr>
      </w:pPr>
      <w:r w:rsidRPr="005F1F80">
        <w:rPr>
          <w:rFonts w:eastAsia="Times New Roman"/>
          <w:b/>
          <w:bCs/>
          <w:sz w:val="28"/>
          <w:szCs w:val="28"/>
          <w:lang w:val="uk-UA"/>
        </w:rPr>
        <w:t>Наприклад.</w:t>
      </w:r>
    </w:p>
    <w:p w:rsidR="00213162" w:rsidRPr="005F1F80" w:rsidRDefault="00213162" w:rsidP="00091BC5">
      <w:pPr>
        <w:rPr>
          <w:rFonts w:eastAsia="Times New Roman"/>
          <w:sz w:val="28"/>
          <w:szCs w:val="28"/>
          <w:lang w:val="uk-UA"/>
        </w:rPr>
      </w:pPr>
      <w:r w:rsidRPr="00091BC5">
        <w:rPr>
          <w:rFonts w:eastAsia="Times New Roman"/>
          <w:b/>
          <w:bCs/>
          <w:sz w:val="28"/>
          <w:szCs w:val="28"/>
          <w:lang w:val="uk-UA"/>
        </w:rPr>
        <w:t>Дано</w:t>
      </w:r>
      <w:r w:rsidRPr="005F1F80">
        <w:rPr>
          <w:rFonts w:eastAsia="Times New Roman"/>
          <w:sz w:val="28"/>
          <w:szCs w:val="28"/>
          <w:lang w:val="uk-UA"/>
        </w:rPr>
        <w:t xml:space="preserve"> диференційне рівняння</w:t>
      </w:r>
    </w:p>
    <w:p w:rsidR="00213162" w:rsidRPr="00C0251A" w:rsidRDefault="00213162" w:rsidP="00C0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i/>
          <w:sz w:val="28"/>
          <w:szCs w:val="28"/>
          <w:lang w:val="uk-UA"/>
        </w:rPr>
      </w:pPr>
      <w:r w:rsidRPr="00C0251A">
        <w:rPr>
          <w:rFonts w:ascii="Courier New" w:eastAsia="Times New Roman" w:hAnsi="Courier New" w:cs="Courier New"/>
          <w:i/>
          <w:sz w:val="28"/>
          <w:szCs w:val="28"/>
          <w:lang w:val="uk-UA"/>
        </w:rPr>
        <w:t xml:space="preserve">x'(t) + 2x(t) = </w:t>
      </w:r>
      <w:proofErr w:type="spellStart"/>
      <w:r w:rsidRPr="00C0251A">
        <w:rPr>
          <w:rFonts w:ascii="Courier New" w:eastAsia="Times New Roman" w:hAnsi="Courier New" w:cs="Courier New"/>
          <w:i/>
          <w:sz w:val="28"/>
          <w:szCs w:val="28"/>
          <w:lang w:val="uk-UA"/>
        </w:rPr>
        <w:t>sin</w:t>
      </w:r>
      <w:proofErr w:type="spellEnd"/>
      <w:r w:rsidRPr="00C0251A">
        <w:rPr>
          <w:rFonts w:ascii="Courier New" w:eastAsia="Times New Roman" w:hAnsi="Courier New" w:cs="Courier New"/>
          <w:i/>
          <w:sz w:val="28"/>
          <w:szCs w:val="28"/>
          <w:lang w:val="uk-UA"/>
        </w:rPr>
        <w:t>(t),</w:t>
      </w:r>
    </w:p>
    <w:p w:rsidR="00213162" w:rsidRPr="00C0251A" w:rsidRDefault="00213162" w:rsidP="00C0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i/>
          <w:sz w:val="28"/>
          <w:szCs w:val="28"/>
          <w:lang w:val="uk-UA"/>
        </w:rPr>
      </w:pPr>
    </w:p>
    <w:p w:rsidR="00213162" w:rsidRDefault="00213162" w:rsidP="00C0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i/>
          <w:sz w:val="28"/>
          <w:szCs w:val="28"/>
          <w:lang w:val="uk-UA"/>
        </w:rPr>
      </w:pPr>
      <w:r w:rsidRPr="00C0251A">
        <w:rPr>
          <w:rFonts w:ascii="Courier New" w:eastAsia="Times New Roman" w:hAnsi="Courier New" w:cs="Courier New"/>
          <w:i/>
          <w:sz w:val="28"/>
          <w:szCs w:val="28"/>
          <w:lang w:val="uk-UA"/>
        </w:rPr>
        <w:t>x(0) = 0.</w:t>
      </w:r>
    </w:p>
    <w:p w:rsidR="00C0251A" w:rsidRPr="00C0251A" w:rsidRDefault="00C0251A" w:rsidP="00C0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i/>
          <w:sz w:val="28"/>
          <w:szCs w:val="28"/>
          <w:lang w:val="uk-UA"/>
        </w:rPr>
      </w:pPr>
    </w:p>
    <w:p w:rsidR="00C0251A" w:rsidRDefault="00213162" w:rsidP="00B06B50">
      <w:pPr>
        <w:pStyle w:val="a1"/>
        <w:spacing w:line="360" w:lineRule="auto"/>
        <w:ind w:firstLine="567"/>
        <w:rPr>
          <w:rFonts w:eastAsia="Times New Roman"/>
          <w:sz w:val="28"/>
          <w:szCs w:val="28"/>
          <w:lang w:val="uk-UA"/>
        </w:rPr>
      </w:pPr>
      <w:r w:rsidRPr="005F1F80">
        <w:rPr>
          <w:rFonts w:eastAsia="Times New Roman"/>
          <w:sz w:val="28"/>
          <w:szCs w:val="28"/>
          <w:lang w:val="uk-UA"/>
        </w:rPr>
        <w:t xml:space="preserve">Після запуску системи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MatLab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 натисніть кнопку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Simulink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, а потім в відчиненому вікні кнопку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Create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 та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new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Model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>. В відкритому файлі створіть схему рішення рівняння,</w:t>
      </w:r>
      <w:r w:rsidRPr="00C0251A">
        <w:rPr>
          <w:sz w:val="28"/>
          <w:szCs w:val="28"/>
          <w:lang w:val="uk-UA"/>
        </w:rPr>
        <w:t>перетягуючи</w:t>
      </w:r>
      <w:r w:rsidRPr="005F1F80">
        <w:rPr>
          <w:rFonts w:eastAsia="Times New Roman"/>
          <w:sz w:val="28"/>
          <w:szCs w:val="28"/>
          <w:lang w:val="uk-UA"/>
        </w:rPr>
        <w:t xml:space="preserve"> при натиснутій лівій кнопці миші необхідні блоки з вікна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Simulink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Library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Brouser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>.</w:t>
      </w:r>
    </w:p>
    <w:p w:rsidR="00213162" w:rsidRPr="005F1F80" w:rsidRDefault="00213162" w:rsidP="00B06B50">
      <w:pPr>
        <w:pStyle w:val="a1"/>
        <w:spacing w:line="360" w:lineRule="auto"/>
        <w:ind w:firstLine="567"/>
        <w:rPr>
          <w:rFonts w:eastAsia="Times New Roman"/>
          <w:sz w:val="28"/>
          <w:szCs w:val="28"/>
          <w:lang w:val="uk-UA"/>
        </w:rPr>
      </w:pPr>
      <w:r w:rsidRPr="005F1F80">
        <w:rPr>
          <w:rFonts w:eastAsia="Times New Roman"/>
          <w:sz w:val="28"/>
          <w:szCs w:val="28"/>
          <w:lang w:val="uk-UA"/>
        </w:rPr>
        <w:t xml:space="preserve">Для </w:t>
      </w:r>
      <w:r w:rsidRPr="00C0251A">
        <w:rPr>
          <w:sz w:val="28"/>
          <w:szCs w:val="28"/>
          <w:lang w:val="uk-UA"/>
        </w:rPr>
        <w:t>перегляду</w:t>
      </w:r>
      <w:r w:rsidRPr="005F1F80">
        <w:rPr>
          <w:rFonts w:eastAsia="Times New Roman"/>
          <w:sz w:val="28"/>
          <w:szCs w:val="28"/>
          <w:lang w:val="uk-UA"/>
        </w:rPr>
        <w:t xml:space="preserve"> схеми рішення рівнянь в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Simulink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 використовують блок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Integrator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 (клас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Continuos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). На його вхід подається первісна, а на виході отримуємо величину x. Блоки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Sum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 (Суматор) і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Gain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 (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Усилитель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) (клас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Math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) необхідні для формування значення x' в відносно до ЗДР. Для отримання сигналу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Sin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(t) використовується блок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Sine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Wave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 (клас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Sources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), в якому необхідно провести налаштування, відповідно задачі, відкрив блок подвійним натисканням миші або вибравши опцію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Block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Parameters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 при натиснутій правій кнопці миші. Отримане значення x(t) подаєтеся на вхід блока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Scope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. При відкритті даного блока з’являється графік рішення. Установить масштаби осі, відповідні до  отриманого рішення можна, натиснувши кнопку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Autoscale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>.</w:t>
      </w:r>
    </w:p>
    <w:p w:rsidR="00213162" w:rsidRPr="005F1F80" w:rsidRDefault="00213162" w:rsidP="00213162">
      <w:pPr>
        <w:rPr>
          <w:sz w:val="28"/>
          <w:szCs w:val="28"/>
          <w:lang w:val="uk-UA"/>
        </w:rPr>
      </w:pPr>
    </w:p>
    <w:p w:rsidR="00213162" w:rsidRPr="005F1F80" w:rsidRDefault="00213162" w:rsidP="00213162">
      <w:pPr>
        <w:rPr>
          <w:sz w:val="28"/>
          <w:szCs w:val="28"/>
          <w:lang w:val="uk-UA"/>
        </w:rPr>
      </w:pPr>
    </w:p>
    <w:p w:rsidR="00213162" w:rsidRPr="005F1F80" w:rsidRDefault="004E065D" w:rsidP="00C0251A">
      <w:pPr>
        <w:jc w:val="center"/>
        <w:rPr>
          <w:sz w:val="28"/>
          <w:szCs w:val="28"/>
          <w:lang w:val="uk-UA"/>
        </w:rPr>
      </w:pPr>
      <w:r w:rsidRPr="005F1F80">
        <w:rPr>
          <w:noProof/>
          <w:sz w:val="28"/>
          <w:szCs w:val="28"/>
          <w:lang w:val="uk-UA"/>
        </w:rPr>
        <w:drawing>
          <wp:inline distT="0" distB="0" distL="0" distR="0">
            <wp:extent cx="4867275" cy="3800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162" w:rsidRPr="005F1F80" w:rsidRDefault="00213162" w:rsidP="00213162">
      <w:pPr>
        <w:rPr>
          <w:sz w:val="28"/>
          <w:szCs w:val="28"/>
          <w:lang w:val="uk-UA"/>
        </w:rPr>
      </w:pPr>
    </w:p>
    <w:p w:rsidR="00213162" w:rsidRPr="005F1F80" w:rsidRDefault="004E065D" w:rsidP="00C0251A">
      <w:pPr>
        <w:jc w:val="center"/>
        <w:rPr>
          <w:sz w:val="28"/>
          <w:szCs w:val="28"/>
          <w:lang w:val="uk-UA"/>
        </w:rPr>
      </w:pPr>
      <w:r w:rsidRPr="005F1F80">
        <w:rPr>
          <w:noProof/>
          <w:sz w:val="28"/>
          <w:szCs w:val="28"/>
          <w:lang w:val="uk-UA"/>
        </w:rPr>
        <w:drawing>
          <wp:inline distT="0" distB="0" distL="0" distR="0">
            <wp:extent cx="3162300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95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162" w:rsidRPr="005F1F80" w:rsidRDefault="00213162" w:rsidP="00213162">
      <w:pPr>
        <w:rPr>
          <w:sz w:val="28"/>
          <w:szCs w:val="28"/>
          <w:lang w:val="uk-UA"/>
        </w:rPr>
      </w:pPr>
    </w:p>
    <w:p w:rsidR="00213162" w:rsidRPr="005F1F80" w:rsidRDefault="00213162" w:rsidP="00B06B50">
      <w:pPr>
        <w:pStyle w:val="a1"/>
        <w:spacing w:line="360" w:lineRule="auto"/>
        <w:ind w:firstLine="567"/>
        <w:rPr>
          <w:sz w:val="28"/>
          <w:szCs w:val="28"/>
          <w:lang w:val="uk-UA"/>
        </w:rPr>
      </w:pPr>
      <w:r w:rsidRPr="005F1F80">
        <w:rPr>
          <w:sz w:val="28"/>
          <w:szCs w:val="28"/>
          <w:lang w:val="uk-UA"/>
        </w:rPr>
        <w:t xml:space="preserve">Для </w:t>
      </w:r>
      <w:r w:rsidRPr="00B06B50">
        <w:rPr>
          <w:rFonts w:eastAsia="Times New Roman"/>
          <w:sz w:val="28"/>
          <w:szCs w:val="28"/>
          <w:lang w:val="uk-UA"/>
        </w:rPr>
        <w:t>перевірки</w:t>
      </w:r>
      <w:r w:rsidRPr="005F1F80">
        <w:rPr>
          <w:sz w:val="28"/>
          <w:szCs w:val="28"/>
          <w:lang w:val="uk-UA"/>
        </w:rPr>
        <w:t xml:space="preserve"> знайденого рішення в вікні </w:t>
      </w:r>
      <w:proofErr w:type="spellStart"/>
      <w:r w:rsidRPr="005F1F80">
        <w:rPr>
          <w:sz w:val="28"/>
          <w:szCs w:val="28"/>
          <w:lang w:val="uk-UA"/>
        </w:rPr>
        <w:t>Command</w:t>
      </w:r>
      <w:proofErr w:type="spellEnd"/>
      <w:r w:rsidRPr="005F1F80">
        <w:rPr>
          <w:sz w:val="28"/>
          <w:szCs w:val="28"/>
          <w:lang w:val="uk-UA"/>
        </w:rPr>
        <w:t xml:space="preserve"> </w:t>
      </w:r>
      <w:proofErr w:type="spellStart"/>
      <w:r w:rsidRPr="005F1F80">
        <w:rPr>
          <w:sz w:val="28"/>
          <w:szCs w:val="28"/>
          <w:lang w:val="uk-UA"/>
        </w:rPr>
        <w:t>Window</w:t>
      </w:r>
      <w:proofErr w:type="spellEnd"/>
      <w:r w:rsidRPr="005F1F80">
        <w:rPr>
          <w:sz w:val="28"/>
          <w:szCs w:val="28"/>
          <w:lang w:val="uk-UA"/>
        </w:rPr>
        <w:t xml:space="preserve"> створимо М - файл для рішення задачі </w:t>
      </w:r>
      <w:r w:rsidRPr="00B06B50">
        <w:rPr>
          <w:b/>
          <w:sz w:val="28"/>
          <w:szCs w:val="28"/>
          <w:lang w:val="uk-UA"/>
        </w:rPr>
        <w:t>(</w:t>
      </w:r>
      <w:proofErr w:type="spellStart"/>
      <w:r w:rsidRPr="00B06B50">
        <w:rPr>
          <w:b/>
          <w:sz w:val="28"/>
          <w:szCs w:val="28"/>
          <w:lang w:val="uk-UA"/>
        </w:rPr>
        <w:t>File</w:t>
      </w:r>
      <w:proofErr w:type="spellEnd"/>
      <w:r w:rsidRPr="00B06B50">
        <w:rPr>
          <w:b/>
          <w:sz w:val="28"/>
          <w:szCs w:val="28"/>
          <w:lang w:val="uk-UA"/>
        </w:rPr>
        <w:t xml:space="preserve"> ==&gt; </w:t>
      </w:r>
      <w:proofErr w:type="spellStart"/>
      <w:r w:rsidRPr="00B06B50">
        <w:rPr>
          <w:b/>
          <w:sz w:val="28"/>
          <w:szCs w:val="28"/>
          <w:lang w:val="uk-UA"/>
        </w:rPr>
        <w:t>New</w:t>
      </w:r>
      <w:proofErr w:type="spellEnd"/>
      <w:r w:rsidRPr="00B06B50">
        <w:rPr>
          <w:b/>
          <w:sz w:val="28"/>
          <w:szCs w:val="28"/>
          <w:lang w:val="uk-UA"/>
        </w:rPr>
        <w:t xml:space="preserve"> ==&gt; M-</w:t>
      </w:r>
      <w:proofErr w:type="spellStart"/>
      <w:r w:rsidRPr="00B06B50">
        <w:rPr>
          <w:b/>
          <w:sz w:val="28"/>
          <w:szCs w:val="28"/>
          <w:lang w:val="uk-UA"/>
        </w:rPr>
        <w:t>file</w:t>
      </w:r>
      <w:proofErr w:type="spellEnd"/>
      <w:r w:rsidRPr="00B06B50">
        <w:rPr>
          <w:b/>
          <w:sz w:val="28"/>
          <w:szCs w:val="28"/>
          <w:lang w:val="uk-UA"/>
        </w:rPr>
        <w:t>).</w:t>
      </w:r>
      <w:r w:rsidRPr="005F1F80">
        <w:rPr>
          <w:sz w:val="28"/>
          <w:szCs w:val="28"/>
          <w:lang w:val="uk-UA"/>
        </w:rPr>
        <w:t xml:space="preserve"> В отриманому вікні створити функцію рішення задачі, котру збережемо в поточній директорії під ім'ям </w:t>
      </w:r>
      <w:proofErr w:type="spellStart"/>
      <w:r w:rsidRPr="005F1F80">
        <w:rPr>
          <w:sz w:val="28"/>
          <w:szCs w:val="28"/>
          <w:lang w:val="uk-UA"/>
        </w:rPr>
        <w:t>f.m</w:t>
      </w:r>
      <w:proofErr w:type="spellEnd"/>
      <w:r w:rsidRPr="005F1F80">
        <w:rPr>
          <w:sz w:val="28"/>
          <w:szCs w:val="28"/>
          <w:lang w:val="uk-UA"/>
        </w:rPr>
        <w:t xml:space="preserve"> (вказане ім’я система пропонує по замовченню).</w:t>
      </w:r>
    </w:p>
    <w:p w:rsidR="00213162" w:rsidRDefault="004E065D" w:rsidP="00C0251A">
      <w:pPr>
        <w:jc w:val="center"/>
        <w:rPr>
          <w:sz w:val="28"/>
          <w:szCs w:val="28"/>
          <w:lang w:val="uk-UA"/>
        </w:rPr>
      </w:pPr>
      <w:r w:rsidRPr="005F1F80">
        <w:rPr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5791200" cy="4143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143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6AE" w:rsidRPr="005F1F80" w:rsidRDefault="00FD56AE" w:rsidP="00C0251A">
      <w:pPr>
        <w:jc w:val="center"/>
        <w:rPr>
          <w:sz w:val="28"/>
          <w:szCs w:val="28"/>
          <w:lang w:val="uk-UA"/>
        </w:rPr>
      </w:pPr>
    </w:p>
    <w:p w:rsidR="00213162" w:rsidRPr="005F1F80" w:rsidRDefault="00213162" w:rsidP="00C0251A">
      <w:pPr>
        <w:pStyle w:val="a1"/>
        <w:spacing w:line="360" w:lineRule="auto"/>
        <w:rPr>
          <w:sz w:val="28"/>
          <w:szCs w:val="28"/>
        </w:rPr>
      </w:pPr>
      <w:proofErr w:type="spellStart"/>
      <w:r w:rsidRPr="005F1F80">
        <w:rPr>
          <w:sz w:val="28"/>
          <w:szCs w:val="28"/>
        </w:rPr>
        <w:t>Після</w:t>
      </w:r>
      <w:proofErr w:type="spellEnd"/>
      <w:r w:rsidRPr="005F1F80">
        <w:rPr>
          <w:sz w:val="28"/>
          <w:szCs w:val="28"/>
        </w:rPr>
        <w:t xml:space="preserve"> </w:t>
      </w:r>
      <w:proofErr w:type="spellStart"/>
      <w:r w:rsidRPr="005F1F80">
        <w:rPr>
          <w:sz w:val="28"/>
          <w:szCs w:val="28"/>
        </w:rPr>
        <w:t>цього</w:t>
      </w:r>
      <w:proofErr w:type="spellEnd"/>
      <w:r w:rsidRPr="005F1F80">
        <w:rPr>
          <w:sz w:val="28"/>
          <w:szCs w:val="28"/>
        </w:rPr>
        <w:t xml:space="preserve"> в командному вікні наберемо текст:</w:t>
      </w:r>
    </w:p>
    <w:p w:rsidR="00213162" w:rsidRPr="00C0251A" w:rsidRDefault="00213162" w:rsidP="00213162">
      <w:pPr>
        <w:pStyle w:val="HTML"/>
        <w:rPr>
          <w:i/>
          <w:sz w:val="28"/>
          <w:szCs w:val="28"/>
          <w:lang w:val="uk-UA"/>
        </w:rPr>
      </w:pPr>
      <w:r w:rsidRPr="00C0251A">
        <w:rPr>
          <w:i/>
          <w:sz w:val="28"/>
          <w:szCs w:val="28"/>
          <w:lang w:val="uk-UA"/>
        </w:rPr>
        <w:t xml:space="preserve">&gt;&gt; </w:t>
      </w:r>
      <w:bookmarkStart w:id="46" w:name="OLE_LINK1"/>
      <w:bookmarkStart w:id="47" w:name="OLE_LINK2"/>
      <w:r w:rsidRPr="00C0251A">
        <w:rPr>
          <w:i/>
          <w:sz w:val="28"/>
          <w:szCs w:val="28"/>
          <w:lang w:val="uk-UA"/>
        </w:rPr>
        <w:t>t=(0:0.1:2);</w:t>
      </w:r>
      <w:bookmarkEnd w:id="46"/>
      <w:bookmarkEnd w:id="47"/>
    </w:p>
    <w:p w:rsidR="00213162" w:rsidRPr="00C0251A" w:rsidRDefault="00213162" w:rsidP="00213162">
      <w:pPr>
        <w:pStyle w:val="HTML"/>
        <w:rPr>
          <w:i/>
          <w:sz w:val="28"/>
          <w:szCs w:val="28"/>
          <w:lang w:val="uk-UA"/>
        </w:rPr>
      </w:pPr>
      <w:r w:rsidRPr="00C0251A">
        <w:rPr>
          <w:i/>
          <w:sz w:val="28"/>
          <w:szCs w:val="28"/>
          <w:lang w:val="uk-UA"/>
        </w:rPr>
        <w:t xml:space="preserve">&gt;&gt; </w:t>
      </w:r>
      <w:bookmarkStart w:id="48" w:name="OLE_LINK3"/>
      <w:bookmarkStart w:id="49" w:name="OLE_LINK4"/>
      <w:bookmarkStart w:id="50" w:name="OLE_LINK5"/>
      <w:r w:rsidRPr="00C0251A">
        <w:rPr>
          <w:i/>
          <w:sz w:val="28"/>
          <w:szCs w:val="28"/>
          <w:lang w:val="uk-UA"/>
        </w:rPr>
        <w:t>y=f(t);</w:t>
      </w:r>
      <w:bookmarkEnd w:id="48"/>
      <w:bookmarkEnd w:id="49"/>
      <w:bookmarkEnd w:id="50"/>
    </w:p>
    <w:p w:rsidR="00213162" w:rsidRPr="00C0251A" w:rsidRDefault="00213162" w:rsidP="00213162">
      <w:pPr>
        <w:pStyle w:val="HTML"/>
        <w:rPr>
          <w:i/>
          <w:sz w:val="28"/>
          <w:szCs w:val="28"/>
          <w:lang w:val="uk-UA"/>
        </w:rPr>
      </w:pPr>
      <w:r w:rsidRPr="00C0251A">
        <w:rPr>
          <w:i/>
          <w:sz w:val="28"/>
          <w:szCs w:val="28"/>
          <w:lang w:val="uk-UA"/>
        </w:rPr>
        <w:t xml:space="preserve">&gt;&gt; </w:t>
      </w:r>
      <w:bookmarkStart w:id="51" w:name="OLE_LINK6"/>
      <w:bookmarkStart w:id="52" w:name="OLE_LINK7"/>
      <w:proofErr w:type="spellStart"/>
      <w:r w:rsidRPr="00C0251A">
        <w:rPr>
          <w:i/>
          <w:sz w:val="28"/>
          <w:szCs w:val="28"/>
          <w:lang w:val="uk-UA"/>
        </w:rPr>
        <w:t>plot</w:t>
      </w:r>
      <w:proofErr w:type="spellEnd"/>
      <w:r w:rsidRPr="00C0251A">
        <w:rPr>
          <w:i/>
          <w:sz w:val="28"/>
          <w:szCs w:val="28"/>
          <w:lang w:val="uk-UA"/>
        </w:rPr>
        <w:t>(t,y)</w:t>
      </w:r>
      <w:bookmarkEnd w:id="51"/>
      <w:bookmarkEnd w:id="52"/>
    </w:p>
    <w:p w:rsidR="00213162" w:rsidRPr="00C0251A" w:rsidRDefault="00213162" w:rsidP="00213162">
      <w:pPr>
        <w:pStyle w:val="HTML"/>
        <w:rPr>
          <w:i/>
          <w:sz w:val="28"/>
          <w:szCs w:val="28"/>
          <w:lang w:val="en-US"/>
        </w:rPr>
      </w:pPr>
      <w:r w:rsidRPr="00C0251A">
        <w:rPr>
          <w:i/>
          <w:sz w:val="28"/>
          <w:szCs w:val="28"/>
          <w:lang w:val="uk-UA"/>
        </w:rPr>
        <w:t xml:space="preserve">&gt;&gt; </w:t>
      </w:r>
      <w:proofErr w:type="spellStart"/>
      <w:r w:rsidRPr="00C0251A">
        <w:rPr>
          <w:i/>
          <w:sz w:val="28"/>
          <w:szCs w:val="28"/>
          <w:lang w:val="uk-UA"/>
        </w:rPr>
        <w:t>grid</w:t>
      </w:r>
      <w:proofErr w:type="spellEnd"/>
      <w:r w:rsidRPr="00C0251A">
        <w:rPr>
          <w:i/>
          <w:sz w:val="28"/>
          <w:szCs w:val="28"/>
          <w:lang w:val="uk-UA"/>
        </w:rPr>
        <w:t xml:space="preserve"> </w:t>
      </w:r>
      <w:proofErr w:type="spellStart"/>
      <w:r w:rsidRPr="00C0251A">
        <w:rPr>
          <w:i/>
          <w:sz w:val="28"/>
          <w:szCs w:val="28"/>
          <w:lang w:val="uk-UA"/>
        </w:rPr>
        <w:t>on</w:t>
      </w:r>
      <w:proofErr w:type="spellEnd"/>
    </w:p>
    <w:p w:rsidR="00213162" w:rsidRDefault="004E065D" w:rsidP="00C0251A">
      <w:pPr>
        <w:pStyle w:val="HTML"/>
        <w:jc w:val="center"/>
        <w:rPr>
          <w:sz w:val="28"/>
          <w:szCs w:val="28"/>
          <w:lang w:val="uk-UA"/>
        </w:rPr>
      </w:pPr>
      <w:r w:rsidRPr="005F1F80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410200" cy="478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51A" w:rsidRPr="00C0251A" w:rsidRDefault="00C0251A" w:rsidP="00C0251A">
      <w:pPr>
        <w:pStyle w:val="HTML"/>
        <w:jc w:val="center"/>
        <w:rPr>
          <w:sz w:val="28"/>
          <w:szCs w:val="28"/>
          <w:lang w:val="uk-UA"/>
        </w:rPr>
      </w:pPr>
    </w:p>
    <w:p w:rsidR="00213162" w:rsidRDefault="004E065D" w:rsidP="00C0251A">
      <w:pPr>
        <w:pStyle w:val="HTML"/>
        <w:jc w:val="center"/>
        <w:rPr>
          <w:sz w:val="28"/>
          <w:szCs w:val="28"/>
          <w:lang w:val="uk-UA"/>
        </w:rPr>
      </w:pPr>
      <w:r w:rsidRPr="005F1F80">
        <w:rPr>
          <w:noProof/>
          <w:sz w:val="28"/>
          <w:szCs w:val="28"/>
          <w:lang w:val="en-US"/>
        </w:rPr>
        <w:drawing>
          <wp:inline distT="0" distB="0" distL="0" distR="0">
            <wp:extent cx="3162300" cy="285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51A" w:rsidRPr="00C0251A" w:rsidRDefault="00C0251A" w:rsidP="00C0251A">
      <w:pPr>
        <w:pStyle w:val="HTML"/>
        <w:jc w:val="center"/>
        <w:rPr>
          <w:sz w:val="28"/>
          <w:szCs w:val="28"/>
          <w:lang w:val="uk-UA"/>
        </w:rPr>
      </w:pPr>
    </w:p>
    <w:p w:rsidR="00213162" w:rsidRPr="005F1F80" w:rsidRDefault="00213162" w:rsidP="00B06B50">
      <w:pPr>
        <w:pStyle w:val="a1"/>
        <w:spacing w:line="360" w:lineRule="auto"/>
        <w:ind w:firstLine="567"/>
        <w:rPr>
          <w:sz w:val="28"/>
          <w:szCs w:val="28"/>
        </w:rPr>
      </w:pPr>
      <w:proofErr w:type="spellStart"/>
      <w:r w:rsidRPr="005F1F80">
        <w:rPr>
          <w:sz w:val="28"/>
          <w:szCs w:val="28"/>
        </w:rPr>
        <w:t>Після</w:t>
      </w:r>
      <w:proofErr w:type="spellEnd"/>
      <w:r w:rsidRPr="005F1F80">
        <w:rPr>
          <w:sz w:val="28"/>
          <w:szCs w:val="28"/>
        </w:rPr>
        <w:t xml:space="preserve"> </w:t>
      </w:r>
      <w:r w:rsidRPr="00B06B50">
        <w:rPr>
          <w:sz w:val="28"/>
          <w:szCs w:val="28"/>
          <w:lang w:val="uk-UA"/>
        </w:rPr>
        <w:t>виконання</w:t>
      </w:r>
      <w:r w:rsidRPr="005F1F80">
        <w:rPr>
          <w:sz w:val="28"/>
          <w:szCs w:val="28"/>
        </w:rPr>
        <w:t xml:space="preserve"> команд відчиниться вікно з графіком функції. Очевидно, що два отриманих графіка ідентичні.</w:t>
      </w:r>
    </w:p>
    <w:p w:rsidR="00213162" w:rsidRPr="005F1F80" w:rsidRDefault="00213162" w:rsidP="00091BC5">
      <w:pPr>
        <w:rPr>
          <w:rFonts w:eastAsia="Times New Roman"/>
          <w:b/>
          <w:bCs/>
          <w:sz w:val="28"/>
          <w:szCs w:val="28"/>
          <w:lang w:val="uk-UA"/>
        </w:rPr>
      </w:pPr>
      <w:r w:rsidRPr="005F1F80">
        <w:rPr>
          <w:rFonts w:eastAsia="Times New Roman"/>
          <w:b/>
          <w:bCs/>
          <w:sz w:val="28"/>
          <w:szCs w:val="28"/>
          <w:lang w:val="uk-UA"/>
        </w:rPr>
        <w:t>Завдання.</w:t>
      </w:r>
    </w:p>
    <w:p w:rsidR="00213162" w:rsidRPr="005F1F80" w:rsidRDefault="00213162" w:rsidP="00FD56AE">
      <w:pPr>
        <w:widowControl/>
        <w:numPr>
          <w:ilvl w:val="0"/>
          <w:numId w:val="1"/>
        </w:numPr>
        <w:tabs>
          <w:tab w:val="clear" w:pos="360"/>
          <w:tab w:val="num" w:pos="720"/>
        </w:tabs>
        <w:spacing w:before="280" w:line="360" w:lineRule="auto"/>
        <w:ind w:left="720"/>
        <w:rPr>
          <w:rFonts w:eastAsia="Times New Roman"/>
          <w:sz w:val="28"/>
          <w:szCs w:val="28"/>
          <w:lang w:val="uk-UA"/>
        </w:rPr>
      </w:pPr>
      <w:r w:rsidRPr="005F1F80">
        <w:rPr>
          <w:rFonts w:eastAsia="Times New Roman"/>
          <w:sz w:val="28"/>
          <w:szCs w:val="28"/>
          <w:lang w:val="uk-UA"/>
        </w:rPr>
        <w:lastRenderedPageBreak/>
        <w:t xml:space="preserve">Побудувати схеми рішення розглянутих задач в системі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Simulink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, отримати графік рішення. Порівняти з рішенням задач в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MatLab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 за допомогою функції ode45. </w:t>
      </w:r>
    </w:p>
    <w:p w:rsidR="00213162" w:rsidRPr="005F1F80" w:rsidRDefault="00213162" w:rsidP="00FD56AE">
      <w:pPr>
        <w:widowControl/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ind w:left="720"/>
        <w:rPr>
          <w:rFonts w:eastAsia="Times New Roman"/>
          <w:sz w:val="28"/>
          <w:szCs w:val="28"/>
          <w:lang w:val="uk-UA"/>
        </w:rPr>
      </w:pPr>
      <w:r w:rsidRPr="005F1F80">
        <w:rPr>
          <w:rFonts w:eastAsia="Times New Roman"/>
          <w:sz w:val="28"/>
          <w:szCs w:val="28"/>
          <w:lang w:val="uk-UA"/>
        </w:rPr>
        <w:t xml:space="preserve">Розв’язати ці задачі в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MatLab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, побудувати графік рішень. </w:t>
      </w:r>
    </w:p>
    <w:p w:rsidR="00213162" w:rsidRPr="005F1F80" w:rsidRDefault="00213162" w:rsidP="00FD56AE">
      <w:pPr>
        <w:widowControl/>
        <w:numPr>
          <w:ilvl w:val="0"/>
          <w:numId w:val="1"/>
        </w:numPr>
        <w:tabs>
          <w:tab w:val="clear" w:pos="360"/>
          <w:tab w:val="num" w:pos="720"/>
        </w:tabs>
        <w:spacing w:after="280" w:line="360" w:lineRule="auto"/>
        <w:ind w:left="720"/>
        <w:rPr>
          <w:rFonts w:eastAsia="Times New Roman"/>
          <w:sz w:val="28"/>
          <w:szCs w:val="28"/>
          <w:lang w:val="uk-UA"/>
        </w:rPr>
      </w:pPr>
      <w:r w:rsidRPr="005F1F80">
        <w:rPr>
          <w:rFonts w:eastAsia="Times New Roman"/>
          <w:sz w:val="28"/>
          <w:szCs w:val="28"/>
          <w:lang w:val="uk-UA"/>
        </w:rPr>
        <w:t xml:space="preserve">Побудувати схему рішення в </w:t>
      </w:r>
      <w:proofErr w:type="spellStart"/>
      <w:r w:rsidRPr="005F1F80">
        <w:rPr>
          <w:rFonts w:eastAsia="Times New Roman"/>
          <w:sz w:val="28"/>
          <w:szCs w:val="28"/>
          <w:lang w:val="uk-UA"/>
        </w:rPr>
        <w:t>Simulink</w:t>
      </w:r>
      <w:proofErr w:type="spellEnd"/>
      <w:r w:rsidRPr="005F1F80">
        <w:rPr>
          <w:rFonts w:eastAsia="Times New Roman"/>
          <w:sz w:val="28"/>
          <w:szCs w:val="28"/>
          <w:lang w:val="uk-UA"/>
        </w:rPr>
        <w:t xml:space="preserve"> і от отримати графік рішення наступних задач: </w:t>
      </w:r>
    </w:p>
    <w:p w:rsidR="00213162" w:rsidRPr="005F1F80" w:rsidRDefault="004E065D" w:rsidP="00213162">
      <w:pPr>
        <w:spacing w:before="280" w:after="280"/>
        <w:ind w:left="720"/>
        <w:jc w:val="center"/>
        <w:rPr>
          <w:sz w:val="28"/>
          <w:szCs w:val="28"/>
        </w:rPr>
      </w:pPr>
      <w:r w:rsidRPr="005F1F80">
        <w:rPr>
          <w:rFonts w:eastAsia="Times New Roman"/>
          <w:noProof/>
          <w:sz w:val="28"/>
          <w:szCs w:val="28"/>
          <w:lang w:val="uk-UA"/>
        </w:rPr>
        <w:drawing>
          <wp:inline distT="0" distB="0" distL="0" distR="0">
            <wp:extent cx="2381250" cy="47148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714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162" w:rsidRPr="005F1F80" w:rsidRDefault="004E065D" w:rsidP="00BD7C6E">
      <w:pPr>
        <w:jc w:val="center"/>
        <w:rPr>
          <w:sz w:val="28"/>
          <w:szCs w:val="28"/>
          <w:lang w:val="en-US"/>
        </w:rPr>
      </w:pPr>
      <w:r w:rsidRPr="005F1F80">
        <w:rPr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5410200" cy="4800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800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162" w:rsidRPr="005F1F80" w:rsidRDefault="00213162" w:rsidP="00213162">
      <w:pPr>
        <w:rPr>
          <w:sz w:val="28"/>
          <w:szCs w:val="28"/>
          <w:lang w:val="en-US"/>
        </w:rPr>
      </w:pPr>
    </w:p>
    <w:p w:rsidR="001F70B2" w:rsidRPr="005F1F80" w:rsidRDefault="001F70B2" w:rsidP="00920F0D">
      <w:pPr>
        <w:pStyle w:val="a1"/>
        <w:spacing w:line="360" w:lineRule="auto"/>
        <w:rPr>
          <w:b/>
          <w:sz w:val="28"/>
          <w:szCs w:val="28"/>
          <w:lang w:val="uk-UA"/>
        </w:rPr>
      </w:pPr>
    </w:p>
    <w:p w:rsidR="007D26A6" w:rsidRPr="00167EFD" w:rsidRDefault="007D26A6" w:rsidP="00091BC5">
      <w:pPr>
        <w:jc w:val="center"/>
        <w:rPr>
          <w:b/>
          <w:noProof/>
          <w:sz w:val="28"/>
          <w:szCs w:val="28"/>
          <w:lang w:eastAsia="ru-RU"/>
        </w:rPr>
      </w:pPr>
      <w:bookmarkStart w:id="53" w:name="_Toc348710577"/>
      <w:bookmarkStart w:id="54" w:name="_Toc348710631"/>
      <w:bookmarkStart w:id="55" w:name="_Toc348881383"/>
      <w:r w:rsidRPr="00091BC5">
        <w:rPr>
          <w:rFonts w:eastAsia="Times New Roman"/>
          <w:b/>
          <w:bCs/>
          <w:sz w:val="28"/>
          <w:szCs w:val="28"/>
          <w:lang w:val="uk-UA"/>
        </w:rPr>
        <w:t>Питання</w:t>
      </w:r>
      <w:r w:rsidRPr="00167EFD">
        <w:rPr>
          <w:b/>
          <w:noProof/>
          <w:sz w:val="28"/>
          <w:szCs w:val="28"/>
          <w:lang w:eastAsia="ru-RU"/>
        </w:rPr>
        <w:t xml:space="preserve"> до лабораторної роботи №2</w:t>
      </w:r>
      <w:bookmarkEnd w:id="53"/>
      <w:bookmarkEnd w:id="54"/>
      <w:bookmarkEnd w:id="55"/>
    </w:p>
    <w:p w:rsidR="007D26A6" w:rsidRPr="00167EFD" w:rsidRDefault="007D26A6" w:rsidP="00920F0D">
      <w:pPr>
        <w:widowControl/>
        <w:numPr>
          <w:ilvl w:val="0"/>
          <w:numId w:val="11"/>
        </w:numPr>
        <w:suppressAutoHyphens w:val="0"/>
        <w:spacing w:line="360" w:lineRule="auto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>Базовий алгоритм системи управління</w:t>
      </w:r>
    </w:p>
    <w:p w:rsidR="007D26A6" w:rsidRPr="00167EFD" w:rsidRDefault="007D26A6" w:rsidP="00920F0D">
      <w:pPr>
        <w:widowControl/>
        <w:numPr>
          <w:ilvl w:val="0"/>
          <w:numId w:val="11"/>
        </w:numPr>
        <w:suppressAutoHyphens w:val="0"/>
        <w:spacing w:line="360" w:lineRule="auto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>Характеристика об’єкту управління з точки зору інтерфейсу користувача</w:t>
      </w:r>
    </w:p>
    <w:p w:rsidR="007D26A6" w:rsidRPr="00167EFD" w:rsidRDefault="007D26A6" w:rsidP="00920F0D">
      <w:pPr>
        <w:widowControl/>
        <w:numPr>
          <w:ilvl w:val="0"/>
          <w:numId w:val="11"/>
        </w:numPr>
        <w:suppressAutoHyphens w:val="0"/>
        <w:spacing w:line="360" w:lineRule="auto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>Характеристика об’єкту з точки зору типу управління</w:t>
      </w:r>
    </w:p>
    <w:p w:rsidR="007D26A6" w:rsidRPr="00167EFD" w:rsidRDefault="007D26A6" w:rsidP="00920F0D">
      <w:pPr>
        <w:widowControl/>
        <w:numPr>
          <w:ilvl w:val="0"/>
          <w:numId w:val="11"/>
        </w:numPr>
        <w:suppressAutoHyphens w:val="0"/>
        <w:spacing w:line="360" w:lineRule="auto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>Функції адресної шини в даній системі управління</w:t>
      </w:r>
    </w:p>
    <w:p w:rsidR="007D26A6" w:rsidRPr="00167EFD" w:rsidRDefault="007D26A6" w:rsidP="00920F0D">
      <w:pPr>
        <w:widowControl/>
        <w:numPr>
          <w:ilvl w:val="0"/>
          <w:numId w:val="11"/>
        </w:numPr>
        <w:suppressAutoHyphens w:val="0"/>
        <w:spacing w:line="360" w:lineRule="auto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>Активний / пасивний стан ПЗО в системі управління</w:t>
      </w:r>
    </w:p>
    <w:p w:rsidR="007D26A6" w:rsidRPr="00167EFD" w:rsidRDefault="007D26A6" w:rsidP="00920F0D">
      <w:pPr>
        <w:widowControl/>
        <w:numPr>
          <w:ilvl w:val="0"/>
          <w:numId w:val="11"/>
        </w:numPr>
        <w:suppressAutoHyphens w:val="0"/>
        <w:spacing w:line="360" w:lineRule="auto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>Адресне поле ПЗО в системі управління</w:t>
      </w:r>
    </w:p>
    <w:p w:rsidR="007D26A6" w:rsidRPr="00167EFD" w:rsidRDefault="007D26A6" w:rsidP="00920F0D">
      <w:pPr>
        <w:widowControl/>
        <w:numPr>
          <w:ilvl w:val="0"/>
          <w:numId w:val="11"/>
        </w:numPr>
        <w:suppressAutoHyphens w:val="0"/>
        <w:spacing w:line="360" w:lineRule="auto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>Програмування ПЗО. Керуюче слово</w:t>
      </w:r>
    </w:p>
    <w:p w:rsidR="007D26A6" w:rsidRPr="00167EFD" w:rsidRDefault="007D26A6" w:rsidP="00920F0D">
      <w:pPr>
        <w:widowControl/>
        <w:numPr>
          <w:ilvl w:val="0"/>
          <w:numId w:val="11"/>
        </w:numPr>
        <w:suppressAutoHyphens w:val="0"/>
        <w:spacing w:line="360" w:lineRule="auto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 xml:space="preserve">Програмна витримка стану лінії </w:t>
      </w:r>
      <w:r w:rsidRPr="00167EFD">
        <w:rPr>
          <w:sz w:val="28"/>
          <w:szCs w:val="28"/>
        </w:rPr>
        <w:t>“</w:t>
      </w:r>
      <w:r w:rsidRPr="00167EFD">
        <w:rPr>
          <w:sz w:val="28"/>
          <w:szCs w:val="28"/>
          <w:lang w:val="uk-UA"/>
        </w:rPr>
        <w:t>Управління</w:t>
      </w:r>
      <w:r w:rsidRPr="00167EFD">
        <w:rPr>
          <w:sz w:val="28"/>
          <w:szCs w:val="28"/>
        </w:rPr>
        <w:t>”</w:t>
      </w:r>
    </w:p>
    <w:p w:rsidR="007D26A6" w:rsidRPr="00167EFD" w:rsidRDefault="007D26A6" w:rsidP="00920F0D">
      <w:pPr>
        <w:widowControl/>
        <w:numPr>
          <w:ilvl w:val="0"/>
          <w:numId w:val="11"/>
        </w:numPr>
        <w:suppressAutoHyphens w:val="0"/>
        <w:spacing w:line="360" w:lineRule="auto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 xml:space="preserve">Поведінка об’єкту від стану кнопки </w:t>
      </w:r>
      <w:r w:rsidRPr="00167EFD">
        <w:rPr>
          <w:sz w:val="28"/>
          <w:szCs w:val="28"/>
          <w:lang w:val="en-US"/>
        </w:rPr>
        <w:t>Start</w:t>
      </w:r>
      <w:r w:rsidRPr="00167EFD">
        <w:rPr>
          <w:sz w:val="28"/>
          <w:szCs w:val="28"/>
          <w:lang w:val="uk-UA"/>
        </w:rPr>
        <w:t xml:space="preserve"> / </w:t>
      </w:r>
      <w:r w:rsidRPr="00167EFD">
        <w:rPr>
          <w:sz w:val="28"/>
          <w:szCs w:val="28"/>
          <w:lang w:val="en-US"/>
        </w:rPr>
        <w:t>Stop</w:t>
      </w:r>
    </w:p>
    <w:p w:rsidR="007D26A6" w:rsidRPr="00167EFD" w:rsidRDefault="007D26A6" w:rsidP="00920F0D">
      <w:pPr>
        <w:widowControl/>
        <w:numPr>
          <w:ilvl w:val="0"/>
          <w:numId w:val="11"/>
        </w:numPr>
        <w:suppressAutoHyphens w:val="0"/>
        <w:spacing w:line="360" w:lineRule="auto"/>
        <w:rPr>
          <w:sz w:val="28"/>
          <w:szCs w:val="28"/>
          <w:lang w:val="uk-UA"/>
        </w:rPr>
      </w:pPr>
      <w:r w:rsidRPr="00167EFD">
        <w:rPr>
          <w:sz w:val="28"/>
          <w:szCs w:val="28"/>
          <w:lang w:val="uk-UA"/>
        </w:rPr>
        <w:t>Схемотехніка об’єкту управління</w:t>
      </w:r>
    </w:p>
    <w:p w:rsidR="007D26A6" w:rsidRPr="00167EFD" w:rsidRDefault="007D26A6" w:rsidP="00920F0D">
      <w:pPr>
        <w:pStyle w:val="a1"/>
        <w:spacing w:line="360" w:lineRule="auto"/>
        <w:rPr>
          <w:b/>
          <w:sz w:val="28"/>
          <w:szCs w:val="28"/>
          <w:lang w:val="uk-UA"/>
        </w:rPr>
      </w:pPr>
    </w:p>
    <w:p w:rsidR="005F1F80" w:rsidRPr="007702D0" w:rsidRDefault="00F45FDF" w:rsidP="00091BC5">
      <w:pPr>
        <w:pageBreakBefore/>
        <w:spacing w:line="360" w:lineRule="auto"/>
        <w:jc w:val="center"/>
        <w:outlineLvl w:val="0"/>
        <w:rPr>
          <w:b/>
          <w:caps/>
          <w:noProof/>
          <w:sz w:val="28"/>
          <w:szCs w:val="28"/>
          <w:lang w:val="uk-UA" w:eastAsia="ru-RU"/>
        </w:rPr>
      </w:pPr>
      <w:bookmarkStart w:id="56" w:name="_Toc348710578"/>
      <w:bookmarkStart w:id="57" w:name="_Toc348710632"/>
      <w:bookmarkStart w:id="58" w:name="_Toc348881384"/>
      <w:bookmarkStart w:id="59" w:name="_Toc506541410"/>
      <w:r w:rsidRPr="007702D0">
        <w:rPr>
          <w:b/>
          <w:caps/>
          <w:noProof/>
          <w:sz w:val="28"/>
          <w:szCs w:val="28"/>
          <w:lang w:val="uk-UA" w:eastAsia="ru-RU"/>
        </w:rPr>
        <w:lastRenderedPageBreak/>
        <w:t>Лабораторна робота №3</w:t>
      </w:r>
      <w:r w:rsidR="00A420AC" w:rsidRPr="007702D0">
        <w:rPr>
          <w:b/>
          <w:caps/>
          <w:noProof/>
          <w:sz w:val="28"/>
          <w:szCs w:val="28"/>
          <w:lang w:val="uk-UA" w:eastAsia="ru-RU"/>
        </w:rPr>
        <w:t xml:space="preserve">. </w:t>
      </w:r>
      <w:bookmarkEnd w:id="56"/>
      <w:bookmarkEnd w:id="57"/>
      <w:bookmarkEnd w:id="58"/>
      <w:r w:rsidR="005F1F80" w:rsidRPr="007702D0">
        <w:rPr>
          <w:b/>
          <w:caps/>
          <w:noProof/>
          <w:sz w:val="28"/>
          <w:szCs w:val="28"/>
          <w:lang w:val="uk-UA" w:eastAsia="ru-RU"/>
        </w:rPr>
        <w:t>"Моделирование  клеточных автоматов"</w:t>
      </w:r>
      <w:bookmarkEnd w:id="59"/>
      <w:r w:rsidR="005F1F80" w:rsidRPr="007702D0">
        <w:rPr>
          <w:b/>
          <w:caps/>
          <w:noProof/>
          <w:sz w:val="28"/>
          <w:szCs w:val="28"/>
          <w:lang w:val="uk-UA" w:eastAsia="ru-RU"/>
        </w:rPr>
        <w:br/>
      </w:r>
    </w:p>
    <w:p w:rsidR="005F1F80" w:rsidRPr="00C0251A" w:rsidRDefault="005F1F80" w:rsidP="00091BC5">
      <w:pPr>
        <w:jc w:val="center"/>
        <w:rPr>
          <w:rFonts w:eastAsia="Times New Roman"/>
          <w:b/>
          <w:bCs/>
          <w:sz w:val="28"/>
          <w:szCs w:val="28"/>
          <w:lang w:eastAsia="ru-RU"/>
        </w:rPr>
      </w:pPr>
      <w:r w:rsidRPr="00091BC5">
        <w:rPr>
          <w:rFonts w:eastAsia="Times New Roman"/>
          <w:b/>
          <w:bCs/>
          <w:sz w:val="28"/>
          <w:szCs w:val="28"/>
          <w:lang w:val="uk-UA"/>
        </w:rPr>
        <w:t>Теоретическое</w:t>
      </w:r>
      <w:r w:rsidRPr="00C0251A">
        <w:rPr>
          <w:rFonts w:eastAsia="Times New Roman"/>
          <w:b/>
          <w:bCs/>
          <w:sz w:val="28"/>
          <w:szCs w:val="28"/>
          <w:lang w:eastAsia="ru-RU"/>
        </w:rPr>
        <w:t xml:space="preserve"> введение</w:t>
      </w:r>
    </w:p>
    <w:p w:rsidR="005F1F80" w:rsidRPr="00C87603" w:rsidRDefault="005F1F80" w:rsidP="00B06B50">
      <w:pPr>
        <w:pStyle w:val="a1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C87603">
        <w:rPr>
          <w:sz w:val="28"/>
          <w:szCs w:val="28"/>
          <w:lang w:val="uk-UA"/>
        </w:rPr>
        <w:t>Клеточными</w:t>
      </w:r>
      <w:r w:rsidRPr="00C0251A">
        <w:rPr>
          <w:rFonts w:eastAsia="Times New Roman"/>
          <w:sz w:val="28"/>
          <w:szCs w:val="28"/>
          <w:lang w:eastAsia="ru-RU"/>
        </w:rPr>
        <w:t xml:space="preserve"> автоматами называется класс полностью дискретных геометрических моделей [1,2]. Впервые такие модели были рассмотрены в </w:t>
      </w:r>
      <w:smartTag w:uri="urn:schemas-microsoft-com:office:smarttags" w:element="metricconverter">
        <w:smartTagPr>
          <w:attr w:name="ProductID" w:val="1948 г"/>
        </w:smartTagPr>
        <w:r w:rsidRPr="00C0251A">
          <w:rPr>
            <w:rFonts w:eastAsia="Times New Roman"/>
            <w:sz w:val="28"/>
            <w:szCs w:val="28"/>
            <w:lang w:eastAsia="ru-RU"/>
          </w:rPr>
          <w:t>1948 г</w:t>
        </w:r>
      </w:smartTag>
      <w:r w:rsidRPr="00C0251A">
        <w:rPr>
          <w:rFonts w:eastAsia="Times New Roman"/>
          <w:sz w:val="28"/>
          <w:szCs w:val="28"/>
          <w:lang w:eastAsia="ru-RU"/>
        </w:rPr>
        <w:t xml:space="preserve">. фон Нейманом и </w:t>
      </w:r>
      <w:proofErr w:type="spellStart"/>
      <w:r w:rsidRPr="00C0251A">
        <w:rPr>
          <w:rFonts w:eastAsia="Times New Roman"/>
          <w:sz w:val="28"/>
          <w:szCs w:val="28"/>
          <w:lang w:eastAsia="ru-RU"/>
        </w:rPr>
        <w:t>Уламом</w:t>
      </w:r>
      <w:proofErr w:type="spellEnd"/>
      <w:r w:rsidRPr="00C0251A">
        <w:rPr>
          <w:rFonts w:eastAsia="Times New Roman"/>
          <w:sz w:val="28"/>
          <w:szCs w:val="28"/>
          <w:lang w:eastAsia="ru-RU"/>
        </w:rPr>
        <w:t xml:space="preserve"> в качестве возможной идеализации процесса биологического </w:t>
      </w:r>
      <w:proofErr w:type="spellStart"/>
      <w:r w:rsidRPr="00C0251A">
        <w:rPr>
          <w:rFonts w:eastAsia="Times New Roman"/>
          <w:sz w:val="28"/>
          <w:szCs w:val="28"/>
          <w:lang w:eastAsia="ru-RU"/>
        </w:rPr>
        <w:t>самопроизводства</w:t>
      </w:r>
      <w:proofErr w:type="spellEnd"/>
      <w:r w:rsidRPr="00C0251A">
        <w:rPr>
          <w:rFonts w:eastAsia="Times New Roman"/>
          <w:sz w:val="28"/>
          <w:szCs w:val="28"/>
          <w:lang w:eastAsia="ru-RU"/>
        </w:rPr>
        <w:t xml:space="preserve">. Клеточные автоматы являются примерами простых динамических систем, которые дают упорядоченные структуры, возникающие из </w:t>
      </w:r>
      <w:r w:rsidRPr="00C87603">
        <w:rPr>
          <w:sz w:val="28"/>
          <w:szCs w:val="28"/>
          <w:lang w:val="uk-UA"/>
        </w:rPr>
        <w:t xml:space="preserve">случайных начальных условий. </w:t>
      </w:r>
    </w:p>
    <w:p w:rsidR="005F1F80" w:rsidRPr="00C87603" w:rsidRDefault="005F1F80" w:rsidP="00BD7C6E">
      <w:pPr>
        <w:pStyle w:val="a1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C87603">
        <w:rPr>
          <w:sz w:val="28"/>
          <w:szCs w:val="28"/>
          <w:lang w:val="uk-UA"/>
        </w:rPr>
        <w:t>В клеточных автоматах пространство и время дискретны, а физические величины принимают конечное множество дискретных значений. В частности, как разновидность клеточных автоматов можно рассматривать модель формирования общественного мнения [3, 4].</w:t>
      </w:r>
    </w:p>
    <w:p w:rsidR="005F1F80" w:rsidRPr="00BD7C6E" w:rsidRDefault="005F1F80" w:rsidP="00BD7C6E">
      <w:pPr>
        <w:pStyle w:val="a1"/>
        <w:spacing w:line="360" w:lineRule="auto"/>
        <w:rPr>
          <w:sz w:val="28"/>
          <w:szCs w:val="28"/>
          <w:lang w:val="uk-UA"/>
        </w:rPr>
      </w:pPr>
      <w:r w:rsidRPr="00BD7C6E">
        <w:rPr>
          <w:sz w:val="28"/>
          <w:szCs w:val="28"/>
          <w:lang w:val="uk-UA"/>
        </w:rPr>
        <w:t>Рассмотрим клеточные автоматы, обладающие следующими особенностями:</w:t>
      </w:r>
    </w:p>
    <w:p w:rsidR="005F1F80" w:rsidRPr="00C0251A" w:rsidRDefault="005F1F80" w:rsidP="00C0251A">
      <w:pPr>
        <w:widowControl/>
        <w:numPr>
          <w:ilvl w:val="1"/>
          <w:numId w:val="30"/>
        </w:numPr>
        <w:suppressAutoHyphens w:val="0"/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C0251A">
        <w:rPr>
          <w:rFonts w:eastAsia="Times New Roman"/>
          <w:sz w:val="28"/>
          <w:szCs w:val="28"/>
          <w:lang w:eastAsia="ru-RU"/>
        </w:rPr>
        <w:t>состояние каждой ячейки обновляется за последовательность дискретных шагов по времени;</w:t>
      </w:r>
    </w:p>
    <w:p w:rsidR="005F1F80" w:rsidRPr="00C0251A" w:rsidRDefault="005F1F80" w:rsidP="00C0251A">
      <w:pPr>
        <w:widowControl/>
        <w:numPr>
          <w:ilvl w:val="1"/>
          <w:numId w:val="30"/>
        </w:numPr>
        <w:suppressAutoHyphens w:val="0"/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C0251A">
        <w:rPr>
          <w:rFonts w:eastAsia="Times New Roman"/>
          <w:sz w:val="28"/>
          <w:szCs w:val="28"/>
          <w:lang w:eastAsia="ru-RU"/>
        </w:rPr>
        <w:t>переменные в каждой ячейке изменяются одновременно;</w:t>
      </w:r>
    </w:p>
    <w:p w:rsidR="005F1F80" w:rsidRPr="00C0251A" w:rsidRDefault="005F1F80" w:rsidP="00C0251A">
      <w:pPr>
        <w:widowControl/>
        <w:numPr>
          <w:ilvl w:val="1"/>
          <w:numId w:val="30"/>
        </w:numPr>
        <w:suppressAutoHyphens w:val="0"/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C0251A">
        <w:rPr>
          <w:rFonts w:eastAsia="Times New Roman"/>
          <w:sz w:val="28"/>
          <w:szCs w:val="28"/>
          <w:lang w:eastAsia="ru-RU"/>
        </w:rPr>
        <w:t>правило определения нового состояния ячейки зависит только от локальных значений в соседних ячейках.</w:t>
      </w:r>
    </w:p>
    <w:p w:rsidR="005F1F80" w:rsidRPr="00BD7C6E" w:rsidRDefault="005F1F80" w:rsidP="00BD7C6E">
      <w:pPr>
        <w:pStyle w:val="a1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D7C6E">
        <w:rPr>
          <w:sz w:val="28"/>
          <w:szCs w:val="28"/>
          <w:lang w:val="uk-UA"/>
        </w:rPr>
        <w:t xml:space="preserve">Свойства таких клеточных автоматов изучались, в частности, автором системы </w:t>
      </w:r>
      <w:proofErr w:type="spellStart"/>
      <w:r w:rsidRPr="00BD7C6E">
        <w:rPr>
          <w:sz w:val="28"/>
          <w:szCs w:val="28"/>
          <w:lang w:val="uk-UA"/>
        </w:rPr>
        <w:t>Mathematica</w:t>
      </w:r>
      <w:proofErr w:type="spellEnd"/>
      <w:r w:rsidRPr="00BD7C6E">
        <w:rPr>
          <w:sz w:val="28"/>
          <w:szCs w:val="28"/>
          <w:lang w:val="uk-UA"/>
        </w:rPr>
        <w:t xml:space="preserve"> проф. С.Вольфрамом [5], который создал их каталог.</w:t>
      </w:r>
    </w:p>
    <w:p w:rsidR="005F1F80" w:rsidRPr="00BD7C6E" w:rsidRDefault="005F1F80" w:rsidP="00BD7C6E">
      <w:pPr>
        <w:pStyle w:val="a1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D7C6E">
        <w:rPr>
          <w:sz w:val="28"/>
          <w:szCs w:val="28"/>
          <w:lang w:val="uk-UA"/>
        </w:rPr>
        <w:t xml:space="preserve">Рассмотрим следующее правило временной эволюции: значение клетки на шаге t+1 равняется сумме по модулю 2 значений ее соседей (эта сумма равна 0, если значения в соседних клетках совпадают, и 1 в противоположном случае). В табл.1 перечислены все возможные случаи комбинации трех соседних клеток на временном шаге t и соответствующие значения центральной клетки на временном шаге t+1. В нижней строке таблицы мы получаем комбинацию цифр 01011010. Если рассматривать ее как двоичное число, то соответствующее десятичное число равно </w:t>
      </w:r>
      <w:r w:rsidRPr="00BD7C6E">
        <w:rPr>
          <w:sz w:val="28"/>
          <w:szCs w:val="28"/>
          <w:lang w:val="uk-UA"/>
        </w:rPr>
        <w:lastRenderedPageBreak/>
        <w:t>90. Поэтому по классификации Вольфрама данное правило временной эволюции называется правилом 90. Если значение клетки на шаге t равно сумме по модулю 2 значений соседей и самой клетки, то мы получаем правило 150 = 100101110.</w:t>
      </w:r>
    </w:p>
    <w:p w:rsidR="00C0251A" w:rsidRDefault="005F1F80" w:rsidP="00C0251A">
      <w:pPr>
        <w:spacing w:before="100" w:beforeAutospacing="1" w:after="100" w:afterAutospacing="1"/>
        <w:ind w:left="720"/>
        <w:jc w:val="right"/>
        <w:rPr>
          <w:rFonts w:eastAsia="Times New Roman"/>
          <w:b/>
          <w:bCs/>
          <w:sz w:val="28"/>
          <w:szCs w:val="28"/>
          <w:lang w:val="uk-UA" w:eastAsia="ru-RU"/>
        </w:rPr>
      </w:pPr>
      <w:r w:rsidRPr="00C0251A">
        <w:rPr>
          <w:rFonts w:eastAsia="Times New Roman"/>
          <w:b/>
          <w:bCs/>
          <w:sz w:val="28"/>
          <w:szCs w:val="28"/>
          <w:lang w:eastAsia="ru-RU"/>
        </w:rPr>
        <w:t xml:space="preserve">Таблица 1. </w:t>
      </w:r>
    </w:p>
    <w:p w:rsidR="005F1F80" w:rsidRPr="00C0251A" w:rsidRDefault="005F1F80" w:rsidP="00B06B50">
      <w:pPr>
        <w:spacing w:before="100" w:beforeAutospacing="1" w:after="100" w:afterAutospacing="1"/>
        <w:ind w:left="720"/>
        <w:jc w:val="center"/>
        <w:rPr>
          <w:rFonts w:eastAsia="Times New Roman"/>
          <w:sz w:val="28"/>
          <w:szCs w:val="28"/>
          <w:lang w:eastAsia="ru-RU"/>
        </w:rPr>
      </w:pPr>
      <w:r w:rsidRPr="00C0251A">
        <w:rPr>
          <w:rFonts w:eastAsia="Times New Roman"/>
          <w:sz w:val="28"/>
          <w:szCs w:val="28"/>
          <w:lang w:eastAsia="ru-RU"/>
        </w:rPr>
        <w:t>Эволюция одномерного клеточного автомата по правилу 90.</w:t>
      </w:r>
    </w:p>
    <w:tbl>
      <w:tblPr>
        <w:tblW w:w="9315" w:type="dxa"/>
        <w:jc w:val="center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91"/>
        <w:gridCol w:w="986"/>
        <w:gridCol w:w="986"/>
        <w:gridCol w:w="986"/>
        <w:gridCol w:w="986"/>
        <w:gridCol w:w="986"/>
        <w:gridCol w:w="986"/>
        <w:gridCol w:w="987"/>
        <w:gridCol w:w="821"/>
      </w:tblGrid>
      <w:tr w:rsidR="005F1F80" w:rsidRPr="005A2D30">
        <w:trPr>
          <w:tblCellSpacing w:w="15" w:type="dxa"/>
          <w:jc w:val="center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F1F80" w:rsidRPr="005A2D30" w:rsidRDefault="005F1F80" w:rsidP="00B06B50">
            <w:pPr>
              <w:spacing w:before="100" w:beforeAutospacing="1" w:after="100" w:afterAutospacing="1"/>
              <w:rPr>
                <w:rFonts w:eastAsia="Times New Roman"/>
                <w:lang w:eastAsia="ru-RU"/>
              </w:rPr>
            </w:pPr>
            <w:r w:rsidRPr="005A2D30">
              <w:rPr>
                <w:rFonts w:eastAsia="Times New Roman"/>
                <w:lang w:eastAsia="ru-RU"/>
              </w:rPr>
              <w:t>Возможные комбинации трех соседних клеток на шаге t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F1F80" w:rsidRPr="005A2D30" w:rsidRDefault="005F1F80" w:rsidP="00A51CC9">
            <w:pPr>
              <w:spacing w:before="100" w:beforeAutospacing="1" w:after="100" w:afterAutospacing="1"/>
              <w:jc w:val="both"/>
              <w:rPr>
                <w:rFonts w:eastAsia="Times New Roman"/>
                <w:lang w:eastAsia="ru-RU"/>
              </w:rPr>
            </w:pPr>
            <w:r w:rsidRPr="005A2D30">
              <w:rPr>
                <w:rFonts w:eastAsia="Times New Roman"/>
                <w:lang w:eastAsia="ru-RU"/>
              </w:rPr>
              <w:t>111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F1F80" w:rsidRPr="005A2D30" w:rsidRDefault="005F1F80" w:rsidP="00A51CC9">
            <w:pPr>
              <w:spacing w:before="100" w:beforeAutospacing="1" w:after="100" w:afterAutospacing="1"/>
              <w:jc w:val="both"/>
              <w:rPr>
                <w:rFonts w:eastAsia="Times New Roman"/>
                <w:lang w:eastAsia="ru-RU"/>
              </w:rPr>
            </w:pPr>
            <w:r w:rsidRPr="005A2D30">
              <w:rPr>
                <w:rFonts w:eastAsia="Times New Roman"/>
                <w:lang w:eastAsia="ru-RU"/>
              </w:rPr>
              <w:t>110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F1F80" w:rsidRPr="005A2D30" w:rsidRDefault="005F1F80" w:rsidP="00A51CC9">
            <w:pPr>
              <w:spacing w:before="100" w:beforeAutospacing="1" w:after="100" w:afterAutospacing="1"/>
              <w:jc w:val="both"/>
              <w:rPr>
                <w:rFonts w:eastAsia="Times New Roman"/>
                <w:lang w:eastAsia="ru-RU"/>
              </w:rPr>
            </w:pPr>
            <w:r w:rsidRPr="005A2D30">
              <w:rPr>
                <w:rFonts w:eastAsia="Times New Roman"/>
                <w:lang w:eastAsia="ru-RU"/>
              </w:rPr>
              <w:t>101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F1F80" w:rsidRPr="005A2D30" w:rsidRDefault="005F1F80" w:rsidP="00A51CC9">
            <w:pPr>
              <w:spacing w:before="100" w:beforeAutospacing="1" w:after="100" w:afterAutospacing="1"/>
              <w:jc w:val="both"/>
              <w:rPr>
                <w:rFonts w:eastAsia="Times New Roman"/>
                <w:lang w:eastAsia="ru-RU"/>
              </w:rPr>
            </w:pPr>
            <w:r w:rsidRPr="005A2D30">
              <w:rPr>
                <w:rFonts w:eastAsia="Times New Roman"/>
                <w:lang w:eastAsia="ru-RU"/>
              </w:rPr>
              <w:t>100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F1F80" w:rsidRPr="005A2D30" w:rsidRDefault="005F1F80" w:rsidP="00A51CC9">
            <w:pPr>
              <w:spacing w:before="100" w:beforeAutospacing="1" w:after="100" w:afterAutospacing="1"/>
              <w:jc w:val="both"/>
              <w:rPr>
                <w:rFonts w:eastAsia="Times New Roman"/>
                <w:lang w:eastAsia="ru-RU"/>
              </w:rPr>
            </w:pPr>
            <w:r w:rsidRPr="005A2D30">
              <w:rPr>
                <w:rFonts w:eastAsia="Times New Roman"/>
                <w:lang w:eastAsia="ru-RU"/>
              </w:rPr>
              <w:t>011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F1F80" w:rsidRPr="005A2D30" w:rsidRDefault="005F1F80" w:rsidP="00A51CC9">
            <w:pPr>
              <w:spacing w:before="100" w:beforeAutospacing="1" w:after="100" w:afterAutospacing="1"/>
              <w:jc w:val="both"/>
              <w:rPr>
                <w:rFonts w:eastAsia="Times New Roman"/>
                <w:lang w:eastAsia="ru-RU"/>
              </w:rPr>
            </w:pPr>
            <w:r w:rsidRPr="005A2D30">
              <w:rPr>
                <w:rFonts w:eastAsia="Times New Roman"/>
                <w:lang w:eastAsia="ru-RU"/>
              </w:rPr>
              <w:t>010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F1F80" w:rsidRPr="005A2D30" w:rsidRDefault="005F1F80" w:rsidP="00A51CC9">
            <w:pPr>
              <w:spacing w:before="100" w:beforeAutospacing="1" w:after="100" w:afterAutospacing="1"/>
              <w:jc w:val="both"/>
              <w:rPr>
                <w:rFonts w:eastAsia="Times New Roman"/>
                <w:lang w:eastAsia="ru-RU"/>
              </w:rPr>
            </w:pPr>
            <w:r w:rsidRPr="005A2D30">
              <w:rPr>
                <w:rFonts w:eastAsia="Times New Roman"/>
                <w:lang w:eastAsia="ru-RU"/>
              </w:rPr>
              <w:t>001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F1F80" w:rsidRPr="005A2D30" w:rsidRDefault="005F1F80" w:rsidP="00A51CC9">
            <w:pPr>
              <w:spacing w:before="100" w:beforeAutospacing="1" w:after="100" w:afterAutospacing="1"/>
              <w:jc w:val="both"/>
              <w:rPr>
                <w:rFonts w:eastAsia="Times New Roman"/>
                <w:lang w:eastAsia="ru-RU"/>
              </w:rPr>
            </w:pPr>
            <w:r w:rsidRPr="005A2D30">
              <w:rPr>
                <w:rFonts w:eastAsia="Times New Roman"/>
                <w:lang w:eastAsia="ru-RU"/>
              </w:rPr>
              <w:t>000</w:t>
            </w:r>
          </w:p>
        </w:tc>
      </w:tr>
      <w:tr w:rsidR="005F1F80" w:rsidRPr="005A2D30">
        <w:trPr>
          <w:tblCellSpacing w:w="15" w:type="dxa"/>
          <w:jc w:val="center"/>
        </w:trPr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F1F80" w:rsidRPr="005A2D30" w:rsidRDefault="005F1F80" w:rsidP="00A51CC9">
            <w:pPr>
              <w:spacing w:before="100" w:beforeAutospacing="1" w:after="100" w:afterAutospacing="1"/>
              <w:jc w:val="both"/>
              <w:rPr>
                <w:rFonts w:eastAsia="Times New Roman"/>
                <w:lang w:eastAsia="ru-RU"/>
              </w:rPr>
            </w:pPr>
            <w:r w:rsidRPr="005A2D30">
              <w:rPr>
                <w:rFonts w:eastAsia="Times New Roman"/>
                <w:lang w:eastAsia="ru-RU"/>
              </w:rPr>
              <w:t>Значение центральной клетки на шаге t+1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F1F80" w:rsidRPr="005A2D30" w:rsidRDefault="005F1F80" w:rsidP="00A51CC9">
            <w:pPr>
              <w:spacing w:before="100" w:beforeAutospacing="1" w:after="100" w:afterAutospacing="1"/>
              <w:jc w:val="both"/>
              <w:rPr>
                <w:rFonts w:eastAsia="Times New Roman"/>
                <w:lang w:eastAsia="ru-RU"/>
              </w:rPr>
            </w:pPr>
            <w:r w:rsidRPr="005A2D30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F1F80" w:rsidRPr="005A2D30" w:rsidRDefault="005F1F80" w:rsidP="00A51CC9">
            <w:pPr>
              <w:spacing w:before="100" w:beforeAutospacing="1" w:after="100" w:afterAutospacing="1"/>
              <w:jc w:val="both"/>
              <w:rPr>
                <w:rFonts w:eastAsia="Times New Roman"/>
                <w:lang w:eastAsia="ru-RU"/>
              </w:rPr>
            </w:pPr>
            <w:r w:rsidRPr="005A2D30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F1F80" w:rsidRPr="005A2D30" w:rsidRDefault="005F1F80" w:rsidP="00A51CC9">
            <w:pPr>
              <w:spacing w:before="100" w:beforeAutospacing="1" w:after="100" w:afterAutospacing="1"/>
              <w:jc w:val="both"/>
              <w:rPr>
                <w:rFonts w:eastAsia="Times New Roman"/>
                <w:lang w:eastAsia="ru-RU"/>
              </w:rPr>
            </w:pPr>
            <w:r w:rsidRPr="005A2D30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F1F80" w:rsidRPr="005A2D30" w:rsidRDefault="005F1F80" w:rsidP="00A51CC9">
            <w:pPr>
              <w:spacing w:before="100" w:beforeAutospacing="1" w:after="100" w:afterAutospacing="1"/>
              <w:jc w:val="both"/>
              <w:rPr>
                <w:rFonts w:eastAsia="Times New Roman"/>
                <w:lang w:eastAsia="ru-RU"/>
              </w:rPr>
            </w:pPr>
            <w:r w:rsidRPr="005A2D30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F1F80" w:rsidRPr="005A2D30" w:rsidRDefault="005F1F80" w:rsidP="00A51CC9">
            <w:pPr>
              <w:spacing w:before="100" w:beforeAutospacing="1" w:after="100" w:afterAutospacing="1"/>
              <w:jc w:val="both"/>
              <w:rPr>
                <w:rFonts w:eastAsia="Times New Roman"/>
                <w:lang w:eastAsia="ru-RU"/>
              </w:rPr>
            </w:pPr>
            <w:r w:rsidRPr="005A2D30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F1F80" w:rsidRPr="005A2D30" w:rsidRDefault="005F1F80" w:rsidP="00A51CC9">
            <w:pPr>
              <w:spacing w:before="100" w:beforeAutospacing="1" w:after="100" w:afterAutospacing="1"/>
              <w:jc w:val="both"/>
              <w:rPr>
                <w:rFonts w:eastAsia="Times New Roman"/>
                <w:lang w:eastAsia="ru-RU"/>
              </w:rPr>
            </w:pPr>
            <w:r w:rsidRPr="005A2D30">
              <w:rPr>
                <w:rFonts w:eastAsia="Times New Roman"/>
                <w:lang w:eastAsia="ru-RU"/>
              </w:rPr>
              <w:t>0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F1F80" w:rsidRPr="005A2D30" w:rsidRDefault="005F1F80" w:rsidP="00A51CC9">
            <w:pPr>
              <w:spacing w:before="100" w:beforeAutospacing="1" w:after="100" w:afterAutospacing="1"/>
              <w:jc w:val="both"/>
              <w:rPr>
                <w:rFonts w:eastAsia="Times New Roman"/>
                <w:lang w:eastAsia="ru-RU"/>
              </w:rPr>
            </w:pPr>
            <w:r w:rsidRPr="005A2D30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5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F1F80" w:rsidRPr="005A2D30" w:rsidRDefault="005F1F80" w:rsidP="00A51CC9">
            <w:pPr>
              <w:spacing w:before="100" w:beforeAutospacing="1" w:after="100" w:afterAutospacing="1"/>
              <w:jc w:val="both"/>
              <w:rPr>
                <w:rFonts w:eastAsia="Times New Roman"/>
                <w:lang w:eastAsia="ru-RU"/>
              </w:rPr>
            </w:pPr>
            <w:r w:rsidRPr="005A2D30">
              <w:rPr>
                <w:rFonts w:eastAsia="Times New Roman"/>
                <w:lang w:eastAsia="ru-RU"/>
              </w:rPr>
              <w:t>0</w:t>
            </w:r>
          </w:p>
        </w:tc>
      </w:tr>
    </w:tbl>
    <w:p w:rsidR="00B06B50" w:rsidRDefault="00B06B50" w:rsidP="00C0251A">
      <w:p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</w:p>
    <w:p w:rsidR="005F1F80" w:rsidRPr="00C0251A" w:rsidRDefault="005F1F80" w:rsidP="00B06B50">
      <w:pPr>
        <w:pStyle w:val="a1"/>
        <w:spacing w:line="36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C0251A">
        <w:rPr>
          <w:rFonts w:eastAsia="Times New Roman"/>
          <w:sz w:val="28"/>
          <w:szCs w:val="28"/>
          <w:lang w:eastAsia="ru-RU"/>
        </w:rPr>
        <w:t xml:space="preserve">На рис. 1 </w:t>
      </w:r>
      <w:r w:rsidRPr="00B06B50">
        <w:rPr>
          <w:sz w:val="28"/>
          <w:szCs w:val="28"/>
          <w:lang w:val="uk-UA"/>
        </w:rPr>
        <w:t>показан</w:t>
      </w:r>
      <w:r w:rsidRPr="00C0251A">
        <w:rPr>
          <w:rFonts w:eastAsia="Times New Roman"/>
          <w:sz w:val="28"/>
          <w:szCs w:val="28"/>
          <w:lang w:eastAsia="ru-RU"/>
        </w:rPr>
        <w:t xml:space="preserve"> </w:t>
      </w:r>
      <w:bookmarkStart w:id="60" w:name="OLE_LINK20"/>
      <w:bookmarkStart w:id="61" w:name="OLE_LINK21"/>
      <w:r w:rsidRPr="00C0251A">
        <w:rPr>
          <w:rFonts w:eastAsia="Times New Roman"/>
          <w:sz w:val="28"/>
          <w:szCs w:val="28"/>
          <w:lang w:eastAsia="ru-RU"/>
        </w:rPr>
        <w:t>узор, получающийся при эволюции по правилу 90</w:t>
      </w:r>
      <w:bookmarkEnd w:id="60"/>
      <w:bookmarkEnd w:id="61"/>
      <w:r w:rsidRPr="00C0251A">
        <w:rPr>
          <w:rFonts w:eastAsia="Times New Roman"/>
          <w:sz w:val="28"/>
          <w:szCs w:val="28"/>
          <w:lang w:eastAsia="ru-RU"/>
        </w:rPr>
        <w:t xml:space="preserve">, если в начальном состоянии каждая клетка принимала с равной вероятностью значение 1 или 0 (“хаотическая” начальная конфигурация). Такая конфигурация строится следующим образом. С помощью функции </w:t>
      </w:r>
      <w:proofErr w:type="spellStart"/>
      <w:r w:rsidRPr="00C0251A">
        <w:rPr>
          <w:rFonts w:eastAsia="Times New Roman"/>
          <w:sz w:val="28"/>
          <w:szCs w:val="28"/>
          <w:lang w:eastAsia="ru-RU"/>
        </w:rPr>
        <w:t>Random</w:t>
      </w:r>
      <w:proofErr w:type="spellEnd"/>
      <w:r w:rsidRPr="00C0251A">
        <w:rPr>
          <w:rFonts w:eastAsia="Times New Roman"/>
          <w:sz w:val="28"/>
          <w:szCs w:val="28"/>
          <w:lang w:eastAsia="ru-RU"/>
        </w:rPr>
        <w:t xml:space="preserve"> генерируется число, равномерно распределенное на отрезке [0, 1]. Клетке присваивается значение 1, если это число не превышает 0.5 (в противном случае это значение берется равным 0). </w:t>
      </w:r>
    </w:p>
    <w:p w:rsidR="005F1F80" w:rsidRDefault="004E065D" w:rsidP="005F1F80">
      <w:pPr>
        <w:spacing w:before="100" w:beforeAutospacing="1" w:after="100" w:afterAutospacing="1"/>
        <w:jc w:val="center"/>
        <w:rPr>
          <w:rFonts w:eastAsia="Times New Roman"/>
          <w:lang w:val="en-US" w:eastAsia="ru-RU"/>
        </w:rPr>
      </w:pPr>
      <w:r>
        <w:rPr>
          <w:rFonts w:eastAsia="Times New Roman"/>
          <w:noProof/>
          <w:lang w:val="en-US" w:eastAsia="ru-RU"/>
        </w:rPr>
        <w:lastRenderedPageBreak/>
        <w:drawing>
          <wp:inline distT="0" distB="0" distL="0" distR="0">
            <wp:extent cx="4114800" cy="411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F80" w:rsidRPr="00B06B50" w:rsidRDefault="005F1F80" w:rsidP="00C0251A">
      <w:pPr>
        <w:jc w:val="center"/>
        <w:rPr>
          <w:sz w:val="28"/>
          <w:szCs w:val="28"/>
          <w:lang w:val="uk-UA"/>
        </w:rPr>
      </w:pPr>
      <w:r w:rsidRPr="00C0251A">
        <w:rPr>
          <w:sz w:val="28"/>
          <w:szCs w:val="28"/>
        </w:rPr>
        <w:t>Рис. 1</w:t>
      </w:r>
      <w:r w:rsidR="00B06B50">
        <w:rPr>
          <w:sz w:val="28"/>
          <w:szCs w:val="28"/>
          <w:lang w:val="uk-UA"/>
        </w:rPr>
        <w:t xml:space="preserve">. </w:t>
      </w:r>
      <w:r w:rsidR="00B06B50">
        <w:rPr>
          <w:rFonts w:eastAsia="Times New Roman"/>
          <w:sz w:val="28"/>
          <w:szCs w:val="28"/>
          <w:lang w:val="uk-UA" w:eastAsia="ru-RU"/>
        </w:rPr>
        <w:t>У</w:t>
      </w:r>
      <w:proofErr w:type="spellStart"/>
      <w:r w:rsidR="00B06B50">
        <w:rPr>
          <w:rFonts w:eastAsia="Times New Roman"/>
          <w:sz w:val="28"/>
          <w:szCs w:val="28"/>
          <w:lang w:eastAsia="ru-RU"/>
        </w:rPr>
        <w:t>зор</w:t>
      </w:r>
      <w:proofErr w:type="spellEnd"/>
      <w:r w:rsidR="00B06B50" w:rsidRPr="00C0251A">
        <w:rPr>
          <w:rFonts w:eastAsia="Times New Roman"/>
          <w:sz w:val="28"/>
          <w:szCs w:val="28"/>
          <w:lang w:eastAsia="ru-RU"/>
        </w:rPr>
        <w:t xml:space="preserve"> при эволюции по правилу 90</w:t>
      </w:r>
    </w:p>
    <w:p w:rsidR="005F1F80" w:rsidRPr="00B06B50" w:rsidRDefault="005F1F80" w:rsidP="00C0251A">
      <w:p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C0251A">
        <w:rPr>
          <w:rFonts w:eastAsia="Times New Roman"/>
          <w:sz w:val="28"/>
          <w:szCs w:val="28"/>
          <w:lang w:eastAsia="ru-RU"/>
        </w:rPr>
        <w:t>Меняя правило эволюции и начальные условия, можно получать различные узоры.</w:t>
      </w:r>
      <w:r w:rsidR="00B06B50">
        <w:rPr>
          <w:rFonts w:eastAsia="Times New Roman"/>
          <w:sz w:val="28"/>
          <w:szCs w:val="28"/>
          <w:lang w:val="uk-UA" w:eastAsia="ru-RU"/>
        </w:rPr>
        <w:t xml:space="preserve"> </w:t>
      </w:r>
      <w:r w:rsidRPr="00C0251A">
        <w:rPr>
          <w:rFonts w:eastAsia="Times New Roman"/>
          <w:sz w:val="28"/>
          <w:szCs w:val="28"/>
          <w:lang w:eastAsia="ru-RU"/>
        </w:rPr>
        <w:t xml:space="preserve">Одним из наиболее известных двух- и трехмерных клеточных автоматов является игра “Жизнь”. Эта игра была придумана в 1970г. Джоном </w:t>
      </w:r>
      <w:proofErr w:type="spellStart"/>
      <w:r w:rsidRPr="00C0251A">
        <w:rPr>
          <w:rFonts w:eastAsia="Times New Roman"/>
          <w:sz w:val="28"/>
          <w:szCs w:val="28"/>
          <w:lang w:eastAsia="ru-RU"/>
        </w:rPr>
        <w:t>Конвеем</w:t>
      </w:r>
      <w:proofErr w:type="spellEnd"/>
      <w:r w:rsidRPr="00C0251A">
        <w:rPr>
          <w:rFonts w:eastAsia="Times New Roman"/>
          <w:sz w:val="28"/>
          <w:szCs w:val="28"/>
          <w:lang w:eastAsia="ru-RU"/>
        </w:rPr>
        <w:t xml:space="preserve">. Сначала на квадратной решетке задается начальная конфигурация, в которой каждой клетке присваивается значение 0 или 1. Клетки, значения которых равны 1, называются “живыми”. В процессе временной эволюции для каждой клетки определяется сумма значений в восьми окружающих ее клетках. Клетка остается “живой”, если эта сумма равна 2 или 3, в противном случае клетка “умирает”, т.е. принимает значение, равное 0. “Мертвая” клетка “оживает” только в том случае, если аналогичная сумма равна 3. </w:t>
      </w:r>
      <w:bookmarkStart w:id="62" w:name="OLE_LINK22"/>
      <w:bookmarkStart w:id="63" w:name="OLE_LINK23"/>
      <w:r w:rsidRPr="00C0251A">
        <w:rPr>
          <w:rFonts w:eastAsia="Times New Roman"/>
          <w:sz w:val="28"/>
          <w:szCs w:val="28"/>
          <w:lang w:eastAsia="ru-RU"/>
        </w:rPr>
        <w:t>Пример эволюци</w:t>
      </w:r>
      <w:r w:rsidR="00B06B50">
        <w:rPr>
          <w:rFonts w:eastAsia="Times New Roman"/>
          <w:sz w:val="28"/>
          <w:szCs w:val="28"/>
          <w:lang w:eastAsia="ru-RU"/>
        </w:rPr>
        <w:t xml:space="preserve">и игры “Жизнь” </w:t>
      </w:r>
      <w:bookmarkEnd w:id="62"/>
      <w:bookmarkEnd w:id="63"/>
      <w:r w:rsidR="00B06B50">
        <w:rPr>
          <w:rFonts w:eastAsia="Times New Roman"/>
          <w:sz w:val="28"/>
          <w:szCs w:val="28"/>
          <w:lang w:eastAsia="ru-RU"/>
        </w:rPr>
        <w:t xml:space="preserve">показан на рис. </w:t>
      </w:r>
      <w:r w:rsidRPr="00C0251A">
        <w:rPr>
          <w:rFonts w:eastAsia="Times New Roman"/>
          <w:sz w:val="28"/>
          <w:szCs w:val="28"/>
          <w:lang w:eastAsia="ru-RU"/>
        </w:rPr>
        <w:t>2</w:t>
      </w:r>
      <w:r w:rsidR="00B06B50">
        <w:rPr>
          <w:rFonts w:eastAsia="Times New Roman"/>
          <w:sz w:val="28"/>
          <w:szCs w:val="28"/>
          <w:lang w:val="uk-UA" w:eastAsia="ru-RU"/>
        </w:rPr>
        <w:t>.</w:t>
      </w:r>
    </w:p>
    <w:p w:rsidR="005F1F80" w:rsidRPr="005A2D30" w:rsidRDefault="004E065D" w:rsidP="005F1F80">
      <w:pPr>
        <w:spacing w:before="100" w:beforeAutospacing="1" w:after="100" w:afterAutospacing="1"/>
        <w:jc w:val="center"/>
        <w:rPr>
          <w:rFonts w:eastAsia="Times New Roman"/>
          <w:lang w:eastAsia="ru-RU"/>
        </w:rPr>
      </w:pPr>
      <w:r w:rsidRPr="00B06B50">
        <w:rPr>
          <w:rFonts w:eastAsia="Times New Roman"/>
          <w:noProof/>
          <w:lang w:eastAsia="ru-RU"/>
        </w:rPr>
        <w:drawing>
          <wp:inline distT="0" distB="0" distL="0" distR="0">
            <wp:extent cx="1847850" cy="1390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F80" w:rsidRDefault="005F1F80" w:rsidP="005F1F80">
      <w:pPr>
        <w:spacing w:before="100" w:beforeAutospacing="1" w:after="100" w:afterAutospacing="1"/>
        <w:jc w:val="both"/>
        <w:rPr>
          <w:rFonts w:eastAsia="Times New Roman"/>
          <w:b/>
          <w:bCs/>
          <w:lang w:eastAsia="ru-RU"/>
        </w:rPr>
      </w:pPr>
    </w:p>
    <w:p w:rsidR="005F1F80" w:rsidRPr="00F451A6" w:rsidRDefault="005F1F80" w:rsidP="00C0251A">
      <w:pPr>
        <w:jc w:val="center"/>
        <w:rPr>
          <w:sz w:val="28"/>
          <w:szCs w:val="28"/>
          <w:lang w:val="uk-UA"/>
        </w:rPr>
      </w:pPr>
      <w:r w:rsidRPr="00C0251A">
        <w:rPr>
          <w:sz w:val="28"/>
          <w:szCs w:val="28"/>
        </w:rPr>
        <w:lastRenderedPageBreak/>
        <w:t>Рис. 2</w:t>
      </w:r>
      <w:r w:rsidR="00F451A6">
        <w:rPr>
          <w:sz w:val="28"/>
          <w:szCs w:val="28"/>
          <w:lang w:val="uk-UA"/>
        </w:rPr>
        <w:t xml:space="preserve">. </w:t>
      </w:r>
      <w:r w:rsidR="00F451A6" w:rsidRPr="00C0251A">
        <w:rPr>
          <w:rFonts w:eastAsia="Times New Roman"/>
          <w:sz w:val="28"/>
          <w:szCs w:val="28"/>
          <w:lang w:eastAsia="ru-RU"/>
        </w:rPr>
        <w:t>Пример эволюци</w:t>
      </w:r>
      <w:r w:rsidR="00F451A6">
        <w:rPr>
          <w:rFonts w:eastAsia="Times New Roman"/>
          <w:sz w:val="28"/>
          <w:szCs w:val="28"/>
          <w:lang w:eastAsia="ru-RU"/>
        </w:rPr>
        <w:t>и игры “Жизнь”</w:t>
      </w:r>
    </w:p>
    <w:p w:rsidR="005F1F80" w:rsidRPr="005A2D30" w:rsidRDefault="005F1F80" w:rsidP="005F1F80">
      <w:pPr>
        <w:spacing w:before="100" w:beforeAutospacing="1" w:after="100" w:afterAutospacing="1"/>
        <w:jc w:val="both"/>
        <w:rPr>
          <w:rFonts w:eastAsia="Times New Roman"/>
          <w:lang w:eastAsia="ru-RU"/>
        </w:rPr>
      </w:pPr>
      <w:r w:rsidRPr="005A2D30">
        <w:rPr>
          <w:rFonts w:eastAsia="Times New Roman"/>
          <w:b/>
          <w:bCs/>
          <w:lang w:eastAsia="ru-RU"/>
        </w:rPr>
        <w:t> </w:t>
      </w:r>
    </w:p>
    <w:p w:rsidR="005F1F80" w:rsidRPr="00C0251A" w:rsidRDefault="005F1F80" w:rsidP="00091BC5">
      <w:pPr>
        <w:rPr>
          <w:rFonts w:eastAsia="Times New Roman"/>
          <w:sz w:val="28"/>
          <w:szCs w:val="28"/>
          <w:lang w:eastAsia="ru-RU"/>
        </w:rPr>
      </w:pPr>
      <w:r w:rsidRPr="00091BC5">
        <w:rPr>
          <w:rFonts w:eastAsia="Times New Roman"/>
          <w:b/>
          <w:bCs/>
          <w:sz w:val="28"/>
          <w:szCs w:val="28"/>
          <w:lang w:val="uk-UA"/>
        </w:rPr>
        <w:t>Литература</w:t>
      </w:r>
    </w:p>
    <w:p w:rsidR="005F1F80" w:rsidRPr="00C0251A" w:rsidRDefault="005F1F80" w:rsidP="005F1F80">
      <w:pPr>
        <w:widowControl/>
        <w:numPr>
          <w:ilvl w:val="0"/>
          <w:numId w:val="31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ru-RU"/>
        </w:rPr>
      </w:pPr>
      <w:proofErr w:type="spellStart"/>
      <w:r w:rsidRPr="00C0251A">
        <w:rPr>
          <w:rFonts w:eastAsia="Times New Roman"/>
          <w:sz w:val="28"/>
          <w:szCs w:val="28"/>
          <w:lang w:eastAsia="ru-RU"/>
        </w:rPr>
        <w:t>Х.Гулд</w:t>
      </w:r>
      <w:proofErr w:type="spellEnd"/>
      <w:r w:rsidRPr="00C0251A">
        <w:rPr>
          <w:rFonts w:eastAsia="Times New Roman"/>
          <w:sz w:val="28"/>
          <w:szCs w:val="28"/>
          <w:lang w:eastAsia="ru-RU"/>
        </w:rPr>
        <w:t xml:space="preserve">, </w:t>
      </w:r>
      <w:proofErr w:type="spellStart"/>
      <w:r w:rsidRPr="00C0251A">
        <w:rPr>
          <w:rFonts w:eastAsia="Times New Roman"/>
          <w:sz w:val="28"/>
          <w:szCs w:val="28"/>
          <w:lang w:eastAsia="ru-RU"/>
        </w:rPr>
        <w:t>Я.Тобочник</w:t>
      </w:r>
      <w:proofErr w:type="spellEnd"/>
      <w:r w:rsidRPr="00C0251A">
        <w:rPr>
          <w:rFonts w:eastAsia="Times New Roman"/>
          <w:sz w:val="28"/>
          <w:szCs w:val="28"/>
          <w:lang w:eastAsia="ru-RU"/>
        </w:rPr>
        <w:t xml:space="preserve">. Компьютерное моделирование в физике. Ч.2. </w:t>
      </w:r>
      <w:proofErr w:type="spellStart"/>
      <w:proofErr w:type="gramStart"/>
      <w:r w:rsidRPr="00C0251A">
        <w:rPr>
          <w:rFonts w:eastAsia="Times New Roman"/>
          <w:sz w:val="28"/>
          <w:szCs w:val="28"/>
          <w:lang w:eastAsia="ru-RU"/>
        </w:rPr>
        <w:t>М.:Мир</w:t>
      </w:r>
      <w:proofErr w:type="spellEnd"/>
      <w:proofErr w:type="gramEnd"/>
      <w:r w:rsidRPr="00C0251A">
        <w:rPr>
          <w:rFonts w:eastAsia="Times New Roman"/>
          <w:sz w:val="28"/>
          <w:szCs w:val="28"/>
          <w:lang w:eastAsia="ru-RU"/>
        </w:rPr>
        <w:t>, 1990. С.167.</w:t>
      </w:r>
    </w:p>
    <w:p w:rsidR="005F1F80" w:rsidRPr="00C0251A" w:rsidRDefault="005F1F80" w:rsidP="005F1F80">
      <w:pPr>
        <w:widowControl/>
        <w:numPr>
          <w:ilvl w:val="0"/>
          <w:numId w:val="31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ru-RU"/>
        </w:rPr>
      </w:pPr>
      <w:r w:rsidRPr="00C0251A">
        <w:rPr>
          <w:rFonts w:eastAsia="Times New Roman"/>
          <w:sz w:val="28"/>
          <w:szCs w:val="28"/>
          <w:lang w:eastAsia="ru-RU"/>
        </w:rPr>
        <w:t xml:space="preserve"> В. Яценко. </w:t>
      </w:r>
      <w:proofErr w:type="spellStart"/>
      <w:r w:rsidRPr="00C0251A">
        <w:rPr>
          <w:rFonts w:eastAsia="Times New Roman"/>
          <w:sz w:val="28"/>
          <w:szCs w:val="28"/>
          <w:lang w:eastAsia="ru-RU"/>
        </w:rPr>
        <w:t>Обробка</w:t>
      </w:r>
      <w:proofErr w:type="spellEnd"/>
      <w:r w:rsidRPr="00C0251A">
        <w:rPr>
          <w:rFonts w:eastAsia="Times New Roman"/>
          <w:sz w:val="28"/>
          <w:szCs w:val="28"/>
          <w:lang w:eastAsia="ru-RU"/>
        </w:rPr>
        <w:t xml:space="preserve"> </w:t>
      </w:r>
      <w:r w:rsidRPr="00C0251A">
        <w:rPr>
          <w:rFonts w:eastAsia="Times New Roman"/>
          <w:sz w:val="28"/>
          <w:szCs w:val="28"/>
          <w:lang w:val="uk-UA" w:eastAsia="ru-RU"/>
        </w:rPr>
        <w:t>інформації динамічними системами (Методичний посібник)</w:t>
      </w:r>
    </w:p>
    <w:p w:rsidR="005F1F80" w:rsidRPr="00C0251A" w:rsidRDefault="005F1F80" w:rsidP="005F1F80">
      <w:pPr>
        <w:widowControl/>
        <w:numPr>
          <w:ilvl w:val="0"/>
          <w:numId w:val="31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8"/>
          <w:szCs w:val="28"/>
          <w:lang w:val="en-US" w:eastAsia="ru-RU"/>
        </w:rPr>
      </w:pPr>
      <w:r w:rsidRPr="00C0251A">
        <w:rPr>
          <w:rFonts w:eastAsia="Times New Roman"/>
          <w:sz w:val="28"/>
          <w:szCs w:val="28"/>
          <w:lang w:val="en-US" w:eastAsia="ru-RU"/>
        </w:rPr>
        <w:t xml:space="preserve">2. </w:t>
      </w:r>
      <w:proofErr w:type="spellStart"/>
      <w:proofErr w:type="gramStart"/>
      <w:r w:rsidRPr="00C0251A">
        <w:rPr>
          <w:rFonts w:eastAsia="Times New Roman"/>
          <w:sz w:val="28"/>
          <w:szCs w:val="28"/>
          <w:lang w:val="en-US" w:eastAsia="ru-RU"/>
        </w:rPr>
        <w:t>K.Kaspersky</w:t>
      </w:r>
      <w:proofErr w:type="spellEnd"/>
      <w:proofErr w:type="gramEnd"/>
      <w:r w:rsidRPr="00C0251A">
        <w:rPr>
          <w:rFonts w:eastAsia="Times New Roman"/>
          <w:sz w:val="28"/>
          <w:szCs w:val="28"/>
          <w:lang w:val="en-US" w:eastAsia="ru-RU"/>
        </w:rPr>
        <w:t xml:space="preserve">, </w:t>
      </w:r>
      <w:proofErr w:type="spellStart"/>
      <w:r w:rsidRPr="00C0251A">
        <w:rPr>
          <w:rFonts w:eastAsia="Times New Roman"/>
          <w:sz w:val="28"/>
          <w:szCs w:val="28"/>
          <w:lang w:val="en-US" w:eastAsia="ru-RU"/>
        </w:rPr>
        <w:t>J.A.Holyst</w:t>
      </w:r>
      <w:proofErr w:type="spellEnd"/>
      <w:r w:rsidRPr="00C0251A">
        <w:rPr>
          <w:rFonts w:eastAsia="Times New Roman"/>
          <w:sz w:val="28"/>
          <w:szCs w:val="28"/>
          <w:lang w:val="en-US" w:eastAsia="ru-RU"/>
        </w:rPr>
        <w:t xml:space="preserve">// </w:t>
      </w:r>
      <w:proofErr w:type="spellStart"/>
      <w:r w:rsidRPr="00C0251A">
        <w:rPr>
          <w:rFonts w:eastAsia="Times New Roman"/>
          <w:sz w:val="28"/>
          <w:szCs w:val="28"/>
          <w:lang w:val="en-US" w:eastAsia="ru-RU"/>
        </w:rPr>
        <w:t>Physica</w:t>
      </w:r>
      <w:proofErr w:type="spellEnd"/>
      <w:r w:rsidRPr="00C0251A">
        <w:rPr>
          <w:rFonts w:eastAsia="Times New Roman"/>
          <w:sz w:val="28"/>
          <w:szCs w:val="28"/>
          <w:lang w:val="en-US" w:eastAsia="ru-RU"/>
        </w:rPr>
        <w:t xml:space="preserve"> A. 2000. v.287. p.631.</w:t>
      </w:r>
    </w:p>
    <w:p w:rsidR="005F1F80" w:rsidRPr="00C0251A" w:rsidRDefault="005F1F80" w:rsidP="005F1F80">
      <w:pPr>
        <w:widowControl/>
        <w:numPr>
          <w:ilvl w:val="0"/>
          <w:numId w:val="31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8"/>
          <w:szCs w:val="28"/>
          <w:lang w:val="en-US" w:eastAsia="ru-RU"/>
        </w:rPr>
      </w:pPr>
      <w:bookmarkStart w:id="64" w:name="OLE_LINK8"/>
      <w:bookmarkStart w:id="65" w:name="OLE_LINK9"/>
      <w:proofErr w:type="spellStart"/>
      <w:proofErr w:type="gramStart"/>
      <w:r w:rsidRPr="00C0251A">
        <w:rPr>
          <w:rFonts w:eastAsia="Times New Roman"/>
          <w:sz w:val="28"/>
          <w:szCs w:val="28"/>
          <w:lang w:val="en-US" w:eastAsia="ru-RU"/>
        </w:rPr>
        <w:t>K.Kaspersky</w:t>
      </w:r>
      <w:proofErr w:type="spellEnd"/>
      <w:proofErr w:type="gramEnd"/>
      <w:r w:rsidRPr="00C0251A">
        <w:rPr>
          <w:rFonts w:eastAsia="Times New Roman"/>
          <w:sz w:val="28"/>
          <w:szCs w:val="28"/>
          <w:lang w:val="en-US" w:eastAsia="ru-RU"/>
        </w:rPr>
        <w:t xml:space="preserve">, </w:t>
      </w:r>
      <w:proofErr w:type="spellStart"/>
      <w:r w:rsidRPr="00C0251A">
        <w:rPr>
          <w:rFonts w:eastAsia="Times New Roman"/>
          <w:sz w:val="28"/>
          <w:szCs w:val="28"/>
          <w:lang w:val="en-US" w:eastAsia="ru-RU"/>
        </w:rPr>
        <w:t>J.A.Holyst</w:t>
      </w:r>
      <w:proofErr w:type="spellEnd"/>
      <w:r w:rsidRPr="00C0251A">
        <w:rPr>
          <w:rFonts w:eastAsia="Times New Roman"/>
          <w:sz w:val="28"/>
          <w:szCs w:val="28"/>
          <w:lang w:val="en-US" w:eastAsia="ru-RU"/>
        </w:rPr>
        <w:t xml:space="preserve">// </w:t>
      </w:r>
      <w:proofErr w:type="spellStart"/>
      <w:r w:rsidRPr="00C0251A">
        <w:rPr>
          <w:rFonts w:eastAsia="Times New Roman"/>
          <w:sz w:val="28"/>
          <w:szCs w:val="28"/>
          <w:lang w:val="en-US" w:eastAsia="ru-RU"/>
        </w:rPr>
        <w:t>Physica</w:t>
      </w:r>
      <w:proofErr w:type="spellEnd"/>
      <w:r w:rsidRPr="00C0251A">
        <w:rPr>
          <w:rFonts w:eastAsia="Times New Roman"/>
          <w:sz w:val="28"/>
          <w:szCs w:val="28"/>
          <w:lang w:val="en-US" w:eastAsia="ru-RU"/>
        </w:rPr>
        <w:t xml:space="preserve"> A. 1999. v.269. p.511.</w:t>
      </w:r>
    </w:p>
    <w:bookmarkEnd w:id="64"/>
    <w:bookmarkEnd w:id="65"/>
    <w:p w:rsidR="005F1F80" w:rsidRPr="00C0251A" w:rsidRDefault="005F1F80" w:rsidP="005F1F80">
      <w:pPr>
        <w:widowControl/>
        <w:numPr>
          <w:ilvl w:val="0"/>
          <w:numId w:val="31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ru-RU"/>
        </w:rPr>
      </w:pPr>
      <w:proofErr w:type="spellStart"/>
      <w:proofErr w:type="gramStart"/>
      <w:r w:rsidRPr="00C0251A">
        <w:rPr>
          <w:rFonts w:eastAsia="Times New Roman"/>
          <w:sz w:val="28"/>
          <w:szCs w:val="28"/>
          <w:lang w:val="en-US" w:eastAsia="ru-RU"/>
        </w:rPr>
        <w:t>S.Wolfram</w:t>
      </w:r>
      <w:proofErr w:type="spellEnd"/>
      <w:proofErr w:type="gramEnd"/>
      <w:r w:rsidRPr="00C0251A">
        <w:rPr>
          <w:rFonts w:eastAsia="Times New Roman"/>
          <w:sz w:val="28"/>
          <w:szCs w:val="28"/>
          <w:lang w:val="en-US" w:eastAsia="ru-RU"/>
        </w:rPr>
        <w:t xml:space="preserve"> ed. Theory and Applications of Cellular Automats. </w:t>
      </w:r>
      <w:proofErr w:type="spellStart"/>
      <w:proofErr w:type="gramStart"/>
      <w:r w:rsidRPr="00C0251A">
        <w:rPr>
          <w:rFonts w:eastAsia="Times New Roman"/>
          <w:sz w:val="28"/>
          <w:szCs w:val="28"/>
          <w:lang w:eastAsia="ru-RU"/>
        </w:rPr>
        <w:t>Singapore:World</w:t>
      </w:r>
      <w:proofErr w:type="spellEnd"/>
      <w:proofErr w:type="gramEnd"/>
      <w:r w:rsidRPr="00C0251A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C0251A">
        <w:rPr>
          <w:rFonts w:eastAsia="Times New Roman"/>
          <w:sz w:val="28"/>
          <w:szCs w:val="28"/>
          <w:lang w:eastAsia="ru-RU"/>
        </w:rPr>
        <w:t>Scientific</w:t>
      </w:r>
      <w:proofErr w:type="spellEnd"/>
      <w:r w:rsidRPr="00C0251A">
        <w:rPr>
          <w:rFonts w:eastAsia="Times New Roman"/>
          <w:sz w:val="28"/>
          <w:szCs w:val="28"/>
          <w:lang w:eastAsia="ru-RU"/>
        </w:rPr>
        <w:t>. 1986.</w:t>
      </w:r>
    </w:p>
    <w:p w:rsidR="00FD56AE" w:rsidRPr="005F1F80" w:rsidRDefault="00FD56AE" w:rsidP="00091BC5">
      <w:pPr>
        <w:rPr>
          <w:rFonts w:eastAsia="Times New Roman"/>
          <w:b/>
          <w:bCs/>
          <w:sz w:val="28"/>
          <w:szCs w:val="28"/>
          <w:lang w:val="uk-UA"/>
        </w:rPr>
      </w:pPr>
      <w:r w:rsidRPr="005F1F80">
        <w:rPr>
          <w:rFonts w:eastAsia="Times New Roman"/>
          <w:b/>
          <w:bCs/>
          <w:sz w:val="28"/>
          <w:szCs w:val="28"/>
          <w:lang w:val="uk-UA"/>
        </w:rPr>
        <w:t>Завдання.</w:t>
      </w:r>
    </w:p>
    <w:p w:rsidR="005F1F80" w:rsidRPr="00C0251A" w:rsidRDefault="005F1F80" w:rsidP="00FD56AE">
      <w:pPr>
        <w:widowControl/>
        <w:numPr>
          <w:ilvl w:val="0"/>
          <w:numId w:val="35"/>
        </w:numPr>
        <w:suppressAutoHyphens w:val="0"/>
        <w:spacing w:before="100" w:beforeAutospacing="1" w:after="100" w:afterAutospacing="1"/>
        <w:jc w:val="both"/>
        <w:rPr>
          <w:rFonts w:eastAsia="Times New Roman"/>
          <w:bCs/>
          <w:sz w:val="28"/>
          <w:szCs w:val="28"/>
          <w:lang w:eastAsia="ru-RU"/>
        </w:rPr>
      </w:pPr>
      <w:r w:rsidRPr="00C0251A">
        <w:rPr>
          <w:rFonts w:eastAsia="Times New Roman"/>
          <w:bCs/>
          <w:sz w:val="28"/>
          <w:szCs w:val="28"/>
          <w:lang w:eastAsia="ru-RU"/>
        </w:rPr>
        <w:t>Изучить теоретическую часть.</w:t>
      </w:r>
    </w:p>
    <w:p w:rsidR="005F1F80" w:rsidRPr="00C0251A" w:rsidRDefault="005F1F80" w:rsidP="005F1F80">
      <w:pPr>
        <w:widowControl/>
        <w:numPr>
          <w:ilvl w:val="0"/>
          <w:numId w:val="35"/>
        </w:numPr>
        <w:suppressAutoHyphens w:val="0"/>
        <w:spacing w:before="100" w:beforeAutospacing="1" w:after="100" w:afterAutospacing="1"/>
        <w:jc w:val="both"/>
        <w:rPr>
          <w:rFonts w:eastAsia="Times New Roman"/>
          <w:bCs/>
          <w:sz w:val="28"/>
          <w:szCs w:val="28"/>
          <w:lang w:eastAsia="ru-RU"/>
        </w:rPr>
      </w:pPr>
      <w:r w:rsidRPr="00C0251A">
        <w:rPr>
          <w:rFonts w:eastAsia="Times New Roman"/>
          <w:bCs/>
          <w:sz w:val="28"/>
          <w:szCs w:val="28"/>
          <w:lang w:eastAsia="ru-RU"/>
        </w:rPr>
        <w:t xml:space="preserve">Ознакомится с программой </w:t>
      </w:r>
      <w:r w:rsidRPr="00C0251A">
        <w:rPr>
          <w:rFonts w:eastAsia="Times New Roman"/>
          <w:bCs/>
          <w:sz w:val="28"/>
          <w:szCs w:val="28"/>
          <w:lang w:val="en-US" w:eastAsia="ru-RU"/>
        </w:rPr>
        <w:t>Life</w:t>
      </w:r>
      <w:r w:rsidRPr="00C0251A">
        <w:rPr>
          <w:rFonts w:eastAsia="Times New Roman"/>
          <w:bCs/>
          <w:sz w:val="28"/>
          <w:szCs w:val="28"/>
          <w:lang w:eastAsia="ru-RU"/>
        </w:rPr>
        <w:t xml:space="preserve"> в </w:t>
      </w:r>
      <w:proofErr w:type="spellStart"/>
      <w:r w:rsidRPr="00C0251A">
        <w:rPr>
          <w:rFonts w:eastAsia="Times New Roman"/>
          <w:bCs/>
          <w:sz w:val="28"/>
          <w:szCs w:val="28"/>
          <w:lang w:val="en-US" w:eastAsia="ru-RU"/>
        </w:rPr>
        <w:t>Matlab</w:t>
      </w:r>
      <w:proofErr w:type="spellEnd"/>
      <w:r w:rsidRPr="00C0251A">
        <w:rPr>
          <w:rFonts w:eastAsia="Times New Roman"/>
          <w:bCs/>
          <w:sz w:val="28"/>
          <w:szCs w:val="28"/>
          <w:lang w:eastAsia="ru-RU"/>
        </w:rPr>
        <w:t xml:space="preserve"> </w:t>
      </w:r>
    </w:p>
    <w:p w:rsidR="005F1F80" w:rsidRPr="00C0251A" w:rsidRDefault="005F1F80" w:rsidP="005F1F80">
      <w:pPr>
        <w:widowControl/>
        <w:numPr>
          <w:ilvl w:val="0"/>
          <w:numId w:val="35"/>
        </w:numPr>
        <w:suppressAutoHyphens w:val="0"/>
        <w:spacing w:before="100" w:beforeAutospacing="1" w:after="100" w:afterAutospacing="1"/>
        <w:jc w:val="both"/>
        <w:rPr>
          <w:rFonts w:eastAsia="Times New Roman"/>
          <w:bCs/>
          <w:sz w:val="28"/>
          <w:szCs w:val="28"/>
          <w:lang w:eastAsia="ru-RU"/>
        </w:rPr>
      </w:pPr>
      <w:r w:rsidRPr="00C0251A">
        <w:rPr>
          <w:rFonts w:eastAsia="Times New Roman"/>
          <w:bCs/>
          <w:sz w:val="28"/>
          <w:szCs w:val="28"/>
          <w:lang w:eastAsia="ru-RU"/>
        </w:rPr>
        <w:t xml:space="preserve">Изучить работу программы </w:t>
      </w:r>
      <w:r w:rsidRPr="00C0251A">
        <w:rPr>
          <w:rFonts w:ascii="Courier New" w:eastAsia="Times New Roman" w:hAnsi="Courier New" w:cs="Courier New"/>
          <w:sz w:val="28"/>
          <w:szCs w:val="28"/>
          <w:lang w:val="en-US" w:eastAsia="ru-RU"/>
        </w:rPr>
        <w:t>Conway</w:t>
      </w:r>
      <w:r w:rsidRPr="00C0251A">
        <w:rPr>
          <w:rFonts w:ascii="Courier New" w:eastAsia="Times New Roman" w:hAnsi="Courier New" w:cs="Courier New"/>
          <w:sz w:val="28"/>
          <w:szCs w:val="28"/>
          <w:lang w:eastAsia="ru-RU"/>
        </w:rPr>
        <w:t>'</w:t>
      </w:r>
      <w:r w:rsidRPr="00C0251A">
        <w:rPr>
          <w:rFonts w:ascii="Courier New" w:eastAsia="Times New Roman" w:hAnsi="Courier New" w:cs="Courier New"/>
          <w:sz w:val="28"/>
          <w:szCs w:val="28"/>
          <w:lang w:val="en-US" w:eastAsia="ru-RU"/>
        </w:rPr>
        <w:t>s</w:t>
      </w:r>
      <w:r w:rsidRPr="00C0251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C0251A">
        <w:rPr>
          <w:rFonts w:ascii="Courier New" w:eastAsia="Times New Roman" w:hAnsi="Courier New" w:cs="Courier New"/>
          <w:sz w:val="28"/>
          <w:szCs w:val="28"/>
          <w:lang w:val="en-US" w:eastAsia="ru-RU"/>
        </w:rPr>
        <w:t>life</w:t>
      </w:r>
    </w:p>
    <w:p w:rsidR="005F1F80" w:rsidRPr="00C0251A" w:rsidRDefault="005F1F80" w:rsidP="00FD56AE">
      <w:pPr>
        <w:widowControl/>
        <w:numPr>
          <w:ilvl w:val="0"/>
          <w:numId w:val="35"/>
        </w:numPr>
        <w:suppressAutoHyphens w:val="0"/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FD56AE">
        <w:rPr>
          <w:rFonts w:eastAsia="Times New Roman"/>
          <w:bCs/>
          <w:sz w:val="28"/>
          <w:szCs w:val="28"/>
          <w:lang w:eastAsia="ru-RU"/>
        </w:rPr>
        <w:t>Для</w:t>
      </w:r>
      <w:r w:rsidRPr="00C0251A">
        <w:rPr>
          <w:rFonts w:eastAsia="Times New Roman"/>
          <w:sz w:val="28"/>
          <w:szCs w:val="28"/>
          <w:lang w:eastAsia="ru-RU"/>
        </w:rPr>
        <w:t xml:space="preserve"> “хаотической” начальной конфигурации, в которой каждая клетка находится в состоянии 1 с вероятностью 50% рассмотрите временную эволюцию правила 00010010 (правила 18), правила 01001001 (правила 73) и правила 10001000 (правила 136).</w:t>
      </w:r>
    </w:p>
    <w:p w:rsidR="005F1F80" w:rsidRPr="00F760A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%</w:t>
      </w:r>
      <w:smartTag w:uri="urn:schemas-microsoft-com:office:smarttags" w:element="City">
        <w:smartTag w:uri="urn:schemas-microsoft-com:office:smarttags" w:element="place">
          <w:r w:rsidRPr="00C0251A">
            <w:rPr>
              <w:rFonts w:ascii="Courier New" w:eastAsia="Times New Roman" w:hAnsi="Courier New" w:cs="Courier New"/>
              <w:lang w:val="en-US" w:eastAsia="ru-RU"/>
            </w:rPr>
            <w:t>Conway</w:t>
          </w:r>
        </w:smartTag>
      </w:smartTag>
      <w:r w:rsidRPr="00C0251A">
        <w:rPr>
          <w:rFonts w:ascii="Courier New" w:eastAsia="Times New Roman" w:hAnsi="Courier New" w:cs="Courier New"/>
          <w:lang w:val="en-US" w:eastAsia="ru-RU"/>
        </w:rPr>
        <w:t>'s life with GUI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C0251A">
        <w:rPr>
          <w:rFonts w:ascii="Courier New" w:eastAsia="Times New Roman" w:hAnsi="Courier New" w:cs="Courier New"/>
          <w:lang w:val="en-US" w:eastAsia="ru-RU"/>
        </w:rPr>
        <w:t>clf</w:t>
      </w:r>
      <w:proofErr w:type="spellEnd"/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clear all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%=============================================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%build the GUI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%define the plot button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C0251A">
        <w:rPr>
          <w:rFonts w:ascii="Courier New" w:eastAsia="Times New Roman" w:hAnsi="Courier New" w:cs="Courier New"/>
          <w:lang w:val="en-US" w:eastAsia="ru-RU"/>
        </w:rPr>
        <w:t>plotbutton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>=</w:t>
      </w:r>
      <w:proofErr w:type="spellStart"/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uicontrol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'</w:t>
      </w:r>
      <w:proofErr w:type="spellStart"/>
      <w:r w:rsidRPr="00C0251A">
        <w:rPr>
          <w:rFonts w:ascii="Courier New" w:eastAsia="Times New Roman" w:hAnsi="Courier New" w:cs="Courier New"/>
          <w:lang w:val="en-US" w:eastAsia="ru-RU"/>
        </w:rPr>
        <w:t>style','pushbutton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>',...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'</w:t>
      </w:r>
      <w:proofErr w:type="spellStart"/>
      <w:r w:rsidRPr="00C0251A">
        <w:rPr>
          <w:rFonts w:ascii="Courier New" w:eastAsia="Times New Roman" w:hAnsi="Courier New" w:cs="Courier New"/>
          <w:lang w:val="en-US" w:eastAsia="ru-RU"/>
        </w:rPr>
        <w:t>string','Run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>', ...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'fontsize',12, ...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'position</w:t>
      </w:r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',[</w:t>
      </w:r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100,400,50,20], ...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'callback', 'run=1;');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%define the stop button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C0251A">
        <w:rPr>
          <w:rFonts w:ascii="Courier New" w:eastAsia="Times New Roman" w:hAnsi="Courier New" w:cs="Courier New"/>
          <w:lang w:val="en-US" w:eastAsia="ru-RU"/>
        </w:rPr>
        <w:t>erasebutton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>=</w:t>
      </w:r>
      <w:proofErr w:type="spellStart"/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uicontrol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'</w:t>
      </w:r>
      <w:proofErr w:type="spellStart"/>
      <w:r w:rsidRPr="00C0251A">
        <w:rPr>
          <w:rFonts w:ascii="Courier New" w:eastAsia="Times New Roman" w:hAnsi="Courier New" w:cs="Courier New"/>
          <w:lang w:val="en-US" w:eastAsia="ru-RU"/>
        </w:rPr>
        <w:t>style','pushbutton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>',...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'</w:t>
      </w:r>
      <w:proofErr w:type="spellStart"/>
      <w:r w:rsidRPr="00C0251A">
        <w:rPr>
          <w:rFonts w:ascii="Courier New" w:eastAsia="Times New Roman" w:hAnsi="Courier New" w:cs="Courier New"/>
          <w:lang w:val="en-US" w:eastAsia="ru-RU"/>
        </w:rPr>
        <w:t>string','Stop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>', ...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'fontsize',12, ...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'position</w:t>
      </w:r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',[</w:t>
      </w:r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200,400,50,20], ...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'</w:t>
      </w:r>
      <w:proofErr w:type="spellStart"/>
      <w:r w:rsidRPr="00C0251A">
        <w:rPr>
          <w:rFonts w:ascii="Courier New" w:eastAsia="Times New Roman" w:hAnsi="Courier New" w:cs="Courier New"/>
          <w:lang w:val="en-US" w:eastAsia="ru-RU"/>
        </w:rPr>
        <w:t>callback','freeze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>=1;');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lastRenderedPageBreak/>
        <w:t>%define the Quit button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C0251A">
        <w:rPr>
          <w:rFonts w:ascii="Courier New" w:eastAsia="Times New Roman" w:hAnsi="Courier New" w:cs="Courier New"/>
          <w:lang w:val="en-US" w:eastAsia="ru-RU"/>
        </w:rPr>
        <w:t>quitbutton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>=</w:t>
      </w:r>
      <w:proofErr w:type="spellStart"/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uicontrol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'</w:t>
      </w:r>
      <w:proofErr w:type="spellStart"/>
      <w:r w:rsidRPr="00C0251A">
        <w:rPr>
          <w:rFonts w:ascii="Courier New" w:eastAsia="Times New Roman" w:hAnsi="Courier New" w:cs="Courier New"/>
          <w:lang w:val="en-US" w:eastAsia="ru-RU"/>
        </w:rPr>
        <w:t>style','pushbutton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>',...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'</w:t>
      </w:r>
      <w:proofErr w:type="spellStart"/>
      <w:r w:rsidRPr="00C0251A">
        <w:rPr>
          <w:rFonts w:ascii="Courier New" w:eastAsia="Times New Roman" w:hAnsi="Courier New" w:cs="Courier New"/>
          <w:lang w:val="en-US" w:eastAsia="ru-RU"/>
        </w:rPr>
        <w:t>string','Quit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>', ...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'fontsize',12, ...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'position</w:t>
      </w:r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',[</w:t>
      </w:r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300,400,50,20], ...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'</w:t>
      </w:r>
      <w:proofErr w:type="spellStart"/>
      <w:r w:rsidRPr="00C0251A">
        <w:rPr>
          <w:rFonts w:ascii="Courier New" w:eastAsia="Times New Roman" w:hAnsi="Courier New" w:cs="Courier New"/>
          <w:lang w:val="en-US" w:eastAsia="ru-RU"/>
        </w:rPr>
        <w:t>callback','stop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>=</w:t>
      </w:r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1;close</w:t>
      </w:r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;');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number = </w:t>
      </w:r>
      <w:proofErr w:type="spellStart"/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uicontrol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'</w:t>
      </w:r>
      <w:proofErr w:type="spellStart"/>
      <w:r w:rsidRPr="00C0251A">
        <w:rPr>
          <w:rFonts w:ascii="Courier New" w:eastAsia="Times New Roman" w:hAnsi="Courier New" w:cs="Courier New"/>
          <w:lang w:val="en-US" w:eastAsia="ru-RU"/>
        </w:rPr>
        <w:t>style','text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>', ...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'string','1', ...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'fontsize',12, ...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'position</w:t>
      </w:r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',[</w:t>
      </w:r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20,400,50,20]);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%=============================================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%CA setup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n=128;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%initialize the arrays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z = zeros(</w:t>
      </w:r>
      <w:proofErr w:type="spellStart"/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n,n</w:t>
      </w:r>
      <w:proofErr w:type="spellEnd"/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);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cells = z;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sum = z;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%set a few cells to one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cells(n/2,.25*n:.75*n) = 1;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cells(.25*n:.75*</w:t>
      </w:r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n,n</w:t>
      </w:r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/2) = 1;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%cells(.5*n-1,.5*n-</w:t>
      </w:r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1)=</w:t>
      </w:r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1;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%cells(.5*n-2,.5*n-</w:t>
      </w:r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2)=</w:t>
      </w:r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1;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%cells(.5*n-3,.5*n-</w:t>
      </w:r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3)=</w:t>
      </w:r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1;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cells = (rand(</w:t>
      </w:r>
      <w:proofErr w:type="spellStart"/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n,n</w:t>
      </w:r>
      <w:proofErr w:type="spellEnd"/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))&lt;.5 ;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%how long for each case to stability or simple oscillators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%build an image and display it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proofErr w:type="spellStart"/>
      <w:r w:rsidRPr="00C0251A">
        <w:rPr>
          <w:rFonts w:ascii="Courier New" w:eastAsia="Times New Roman" w:hAnsi="Courier New" w:cs="Courier New"/>
          <w:lang w:val="en-US" w:eastAsia="ru-RU"/>
        </w:rPr>
        <w:t>imh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 xml:space="preserve"> = image(cat(</w:t>
      </w:r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3,cells</w:t>
      </w:r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,z,z));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set(</w:t>
      </w:r>
      <w:proofErr w:type="spellStart"/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imh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>, '</w:t>
      </w:r>
      <w:proofErr w:type="spellStart"/>
      <w:r w:rsidRPr="00C0251A">
        <w:rPr>
          <w:rFonts w:ascii="Courier New" w:eastAsia="Times New Roman" w:hAnsi="Courier New" w:cs="Courier New"/>
          <w:lang w:val="en-US" w:eastAsia="ru-RU"/>
        </w:rPr>
        <w:t>erasemode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>', 'none')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axis equal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axis tight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%index definition for cell update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x = </w:t>
      </w:r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2:n</w:t>
      </w:r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-1;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y = </w:t>
      </w:r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2:n</w:t>
      </w:r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-1;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%Main event loop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stop= 0; %wait for a quit button push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run = 0; %wait for a draw 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>freeze = 0; %wait for a freeze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while (stop==0) 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if (run==1)</w:t>
      </w:r>
    </w:p>
    <w:p w:rsidR="005F1F80" w:rsidRPr="00C0251A" w:rsidRDefault="005F1F80" w:rsidP="00C0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    %nearest neighbor sum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    sum(</w:t>
      </w:r>
      <w:proofErr w:type="spellStart"/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x,y</w:t>
      </w:r>
      <w:proofErr w:type="spellEnd"/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) = cells(x,y-1) + cells(x,y+1) + ...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        </w:t>
      </w:r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cells(</w:t>
      </w:r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x-1, y) + cells(x+1,y) + ...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        cells(x-</w:t>
      </w:r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1,y</w:t>
      </w:r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-1) + cells(x-1,y+1) + ...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lastRenderedPageBreak/>
        <w:t xml:space="preserve">            cells(</w:t>
      </w:r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3:n</w:t>
      </w:r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,y-1) + cells(x+1,y+1);</w:t>
      </w:r>
    </w:p>
    <w:p w:rsidR="005F1F80" w:rsidRPr="00C0251A" w:rsidRDefault="005F1F80" w:rsidP="00C02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    % The CA </w:t>
      </w:r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rule</w:t>
      </w:r>
      <w:proofErr w:type="gramEnd"/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    cells = (sum==3) | (sum==2 &amp; cells);       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    %draw the new image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set(</w:t>
      </w:r>
      <w:proofErr w:type="spellStart"/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imh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>, '</w:t>
      </w:r>
      <w:proofErr w:type="spellStart"/>
      <w:r w:rsidRPr="00C0251A">
        <w:rPr>
          <w:rFonts w:ascii="Courier New" w:eastAsia="Times New Roman" w:hAnsi="Courier New" w:cs="Courier New"/>
          <w:lang w:val="en-US" w:eastAsia="ru-RU"/>
        </w:rPr>
        <w:t>cdata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>', cat(3,cells,z,z) )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    %update the step number </w:t>
      </w:r>
      <w:proofErr w:type="spellStart"/>
      <w:r w:rsidRPr="00C0251A">
        <w:rPr>
          <w:rFonts w:ascii="Courier New" w:eastAsia="Times New Roman" w:hAnsi="Courier New" w:cs="Courier New"/>
          <w:lang w:val="en-US" w:eastAsia="ru-RU"/>
        </w:rPr>
        <w:t>diaplay</w:t>
      </w:r>
      <w:proofErr w:type="spellEnd"/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    </w:t>
      </w:r>
      <w:proofErr w:type="spellStart"/>
      <w:r w:rsidRPr="00C0251A">
        <w:rPr>
          <w:rFonts w:ascii="Courier New" w:eastAsia="Times New Roman" w:hAnsi="Courier New" w:cs="Courier New"/>
          <w:lang w:val="en-US" w:eastAsia="ru-RU"/>
        </w:rPr>
        <w:t>stepnumber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 xml:space="preserve"> = 1 + str2num(get(</w:t>
      </w:r>
      <w:proofErr w:type="spellStart"/>
      <w:r w:rsidRPr="00C0251A">
        <w:rPr>
          <w:rFonts w:ascii="Courier New" w:eastAsia="Times New Roman" w:hAnsi="Courier New" w:cs="Courier New"/>
          <w:lang w:val="en-US" w:eastAsia="ru-RU"/>
        </w:rPr>
        <w:t>number,'string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>'));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    set(number,'string</w:t>
      </w:r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',num</w:t>
      </w:r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2str(</w:t>
      </w:r>
      <w:proofErr w:type="spellStart"/>
      <w:r w:rsidRPr="00C0251A">
        <w:rPr>
          <w:rFonts w:ascii="Courier New" w:eastAsia="Times New Roman" w:hAnsi="Courier New" w:cs="Courier New"/>
          <w:lang w:val="en-US" w:eastAsia="ru-RU"/>
        </w:rPr>
        <w:t>stepnumber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>))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end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if (freeze==1)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    run = 0;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    freeze = 0;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end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</w:t>
      </w:r>
      <w:proofErr w:type="spellStart"/>
      <w:proofErr w:type="gramStart"/>
      <w:r w:rsidRPr="00C0251A">
        <w:rPr>
          <w:rFonts w:ascii="Courier New" w:eastAsia="Times New Roman" w:hAnsi="Courier New" w:cs="Courier New"/>
          <w:lang w:val="en-US" w:eastAsia="ru-RU"/>
        </w:rPr>
        <w:t>drawnow</w:t>
      </w:r>
      <w:proofErr w:type="spellEnd"/>
      <w:r w:rsidRPr="00C0251A">
        <w:rPr>
          <w:rFonts w:ascii="Courier New" w:eastAsia="Times New Roman" w:hAnsi="Courier New" w:cs="Courier New"/>
          <w:lang w:val="en-US" w:eastAsia="ru-RU"/>
        </w:rPr>
        <w:t xml:space="preserve">  %</w:t>
      </w:r>
      <w:proofErr w:type="gramEnd"/>
      <w:r w:rsidRPr="00C0251A">
        <w:rPr>
          <w:rFonts w:ascii="Courier New" w:eastAsia="Times New Roman" w:hAnsi="Courier New" w:cs="Courier New"/>
          <w:lang w:val="en-US" w:eastAsia="ru-RU"/>
        </w:rPr>
        <w:t>need this in the loop for controls to work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ru-RU"/>
        </w:rPr>
      </w:pPr>
      <w:r w:rsidRPr="00C0251A">
        <w:rPr>
          <w:rFonts w:ascii="Courier New" w:eastAsia="Times New Roman" w:hAnsi="Courier New" w:cs="Courier New"/>
          <w:lang w:val="en-US" w:eastAsia="ru-RU"/>
        </w:rPr>
        <w:t xml:space="preserve">    </w:t>
      </w:r>
    </w:p>
    <w:p w:rsidR="005F1F80" w:rsidRPr="00C0251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ru-RU"/>
        </w:rPr>
      </w:pPr>
      <w:proofErr w:type="spellStart"/>
      <w:r w:rsidRPr="00C0251A">
        <w:rPr>
          <w:rFonts w:ascii="Courier New" w:eastAsia="Times New Roman" w:hAnsi="Courier New" w:cs="Courier New"/>
          <w:lang w:eastAsia="ru-RU"/>
        </w:rPr>
        <w:t>end</w:t>
      </w:r>
      <w:proofErr w:type="spellEnd"/>
    </w:p>
    <w:p w:rsidR="005F1F80" w:rsidRPr="00F760AA" w:rsidRDefault="005F1F80" w:rsidP="005F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60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CD5425" w:rsidRPr="007702D0" w:rsidRDefault="00F45FDF" w:rsidP="007702D0">
      <w:pPr>
        <w:pageBreakBefore/>
        <w:spacing w:line="360" w:lineRule="auto"/>
        <w:jc w:val="center"/>
        <w:outlineLvl w:val="0"/>
        <w:rPr>
          <w:b/>
          <w:caps/>
          <w:noProof/>
          <w:sz w:val="28"/>
          <w:szCs w:val="28"/>
          <w:lang w:val="uk-UA" w:eastAsia="ru-RU"/>
        </w:rPr>
      </w:pPr>
      <w:bookmarkStart w:id="66" w:name="_Toc348710580"/>
      <w:bookmarkStart w:id="67" w:name="_Toc348710634"/>
      <w:bookmarkStart w:id="68" w:name="_Toc348881386"/>
      <w:bookmarkStart w:id="69" w:name="_Toc506541411"/>
      <w:r w:rsidRPr="007702D0">
        <w:rPr>
          <w:b/>
          <w:caps/>
          <w:noProof/>
          <w:sz w:val="28"/>
          <w:szCs w:val="28"/>
          <w:lang w:val="uk-UA" w:eastAsia="ru-RU"/>
        </w:rPr>
        <w:lastRenderedPageBreak/>
        <w:t>Лабораторна робота №4</w:t>
      </w:r>
      <w:r w:rsidR="00A420AC" w:rsidRPr="007702D0">
        <w:rPr>
          <w:b/>
          <w:caps/>
          <w:noProof/>
          <w:sz w:val="28"/>
          <w:szCs w:val="28"/>
          <w:lang w:val="uk-UA" w:eastAsia="ru-RU"/>
        </w:rPr>
        <w:t>.</w:t>
      </w:r>
      <w:r w:rsidR="000101FB" w:rsidRPr="007702D0">
        <w:rPr>
          <w:b/>
          <w:caps/>
          <w:noProof/>
          <w:sz w:val="28"/>
          <w:szCs w:val="28"/>
          <w:lang w:val="uk-UA" w:eastAsia="ru-RU"/>
        </w:rPr>
        <w:t xml:space="preserve"> </w:t>
      </w:r>
      <w:bookmarkEnd w:id="66"/>
      <w:bookmarkEnd w:id="67"/>
      <w:bookmarkEnd w:id="68"/>
      <w:r w:rsidR="00CD5425" w:rsidRPr="007702D0">
        <w:rPr>
          <w:b/>
          <w:caps/>
          <w:noProof/>
          <w:sz w:val="28"/>
          <w:szCs w:val="28"/>
          <w:lang w:val="uk-UA" w:eastAsia="ru-RU"/>
        </w:rPr>
        <w:t>Різницеві моделі  цифрових пристроїв.   Моделювання динамічного нейрону. Графічне дослідження моделі.</w:t>
      </w:r>
      <w:bookmarkEnd w:id="69"/>
    </w:p>
    <w:p w:rsidR="00CD5425" w:rsidRPr="00ED07D8" w:rsidRDefault="00CD5425" w:rsidP="00C0251A">
      <w:pPr>
        <w:autoSpaceDE w:val="0"/>
        <w:spacing w:line="360" w:lineRule="auto"/>
        <w:rPr>
          <w:sz w:val="28"/>
          <w:szCs w:val="28"/>
        </w:rPr>
      </w:pPr>
    </w:p>
    <w:p w:rsidR="00CD5425" w:rsidRPr="00E92341" w:rsidRDefault="00CD5425" w:rsidP="00091BC5">
      <w:pPr>
        <w:rPr>
          <w:rFonts w:eastAsia="Times New Roman"/>
          <w:b/>
          <w:sz w:val="28"/>
          <w:szCs w:val="28"/>
        </w:rPr>
      </w:pPr>
      <w:r w:rsidRPr="00091BC5">
        <w:rPr>
          <w:rFonts w:eastAsia="Times New Roman"/>
          <w:b/>
          <w:bCs/>
          <w:sz w:val="28"/>
          <w:szCs w:val="28"/>
          <w:lang w:val="uk-UA"/>
        </w:rPr>
        <w:t>Мета</w:t>
      </w:r>
      <w:r w:rsidRPr="00E92341">
        <w:rPr>
          <w:rFonts w:eastAsia="Times New Roman"/>
          <w:b/>
          <w:sz w:val="28"/>
          <w:szCs w:val="28"/>
        </w:rPr>
        <w:t xml:space="preserve">: </w:t>
      </w:r>
    </w:p>
    <w:p w:rsidR="00CD5425" w:rsidRPr="00ED07D8" w:rsidRDefault="00CD5425" w:rsidP="00C0251A">
      <w:pPr>
        <w:autoSpaceDE w:val="0"/>
        <w:spacing w:line="360" w:lineRule="auto"/>
        <w:rPr>
          <w:rFonts w:eastAsia="Times New Roman"/>
          <w:sz w:val="28"/>
          <w:szCs w:val="28"/>
        </w:rPr>
      </w:pPr>
      <w:r w:rsidRPr="00ED07D8">
        <w:rPr>
          <w:rFonts w:eastAsia="Times New Roman"/>
          <w:sz w:val="28"/>
          <w:szCs w:val="28"/>
        </w:rPr>
        <w:t xml:space="preserve">Провести </w:t>
      </w:r>
      <w:proofErr w:type="spellStart"/>
      <w:r w:rsidRPr="00ED07D8">
        <w:rPr>
          <w:rFonts w:eastAsia="Times New Roman"/>
          <w:sz w:val="28"/>
          <w:szCs w:val="28"/>
        </w:rPr>
        <w:t>моделювання</w:t>
      </w:r>
      <w:proofErr w:type="spellEnd"/>
      <w:r w:rsidRPr="00ED07D8">
        <w:rPr>
          <w:rFonts w:eastAsia="Times New Roman"/>
          <w:sz w:val="28"/>
          <w:szCs w:val="28"/>
        </w:rPr>
        <w:t xml:space="preserve"> СПІ, </w:t>
      </w:r>
      <w:proofErr w:type="spellStart"/>
      <w:r w:rsidRPr="00ED07D8">
        <w:rPr>
          <w:rFonts w:eastAsia="Times New Roman"/>
          <w:sz w:val="28"/>
          <w:szCs w:val="28"/>
        </w:rPr>
        <w:t>які</w:t>
      </w:r>
      <w:proofErr w:type="spellEnd"/>
      <w:r w:rsidRPr="00ED07D8">
        <w:rPr>
          <w:rFonts w:eastAsia="Times New Roman"/>
          <w:sz w:val="28"/>
          <w:szCs w:val="28"/>
        </w:rPr>
        <w:t xml:space="preserve"> </w:t>
      </w:r>
      <w:proofErr w:type="spellStart"/>
      <w:r w:rsidRPr="00ED07D8">
        <w:rPr>
          <w:rFonts w:eastAsia="Times New Roman"/>
          <w:sz w:val="28"/>
          <w:szCs w:val="28"/>
        </w:rPr>
        <w:t>описують</w:t>
      </w:r>
      <w:proofErr w:type="spellEnd"/>
      <w:r w:rsidRPr="00ED07D8">
        <w:rPr>
          <w:rFonts w:eastAsia="Times New Roman"/>
          <w:sz w:val="28"/>
          <w:szCs w:val="28"/>
        </w:rPr>
        <w:t xml:space="preserve"> </w:t>
      </w:r>
      <w:proofErr w:type="spellStart"/>
      <w:r w:rsidRPr="00ED07D8">
        <w:rPr>
          <w:rFonts w:eastAsia="Times New Roman"/>
          <w:sz w:val="28"/>
          <w:szCs w:val="28"/>
        </w:rPr>
        <w:t>різницевими</w:t>
      </w:r>
      <w:proofErr w:type="spellEnd"/>
      <w:r w:rsidRPr="00ED07D8">
        <w:rPr>
          <w:rFonts w:eastAsia="Times New Roman"/>
          <w:sz w:val="28"/>
          <w:szCs w:val="28"/>
        </w:rPr>
        <w:t xml:space="preserve"> </w:t>
      </w:r>
      <w:proofErr w:type="spellStart"/>
      <w:r w:rsidRPr="00ED07D8">
        <w:rPr>
          <w:rFonts w:eastAsia="Times New Roman"/>
          <w:sz w:val="28"/>
          <w:szCs w:val="28"/>
        </w:rPr>
        <w:t>рівнями</w:t>
      </w:r>
      <w:proofErr w:type="spellEnd"/>
      <w:r w:rsidRPr="00ED07D8">
        <w:rPr>
          <w:rFonts w:eastAsia="Times New Roman"/>
          <w:sz w:val="28"/>
          <w:szCs w:val="28"/>
        </w:rPr>
        <w:t xml:space="preserve">. </w:t>
      </w:r>
      <w:proofErr w:type="spellStart"/>
      <w:r w:rsidRPr="00ED07D8">
        <w:rPr>
          <w:rFonts w:eastAsia="Times New Roman"/>
          <w:sz w:val="28"/>
          <w:szCs w:val="28"/>
        </w:rPr>
        <w:t>Ознайомитися</w:t>
      </w:r>
      <w:proofErr w:type="spellEnd"/>
      <w:r w:rsidRPr="00ED07D8">
        <w:rPr>
          <w:rFonts w:eastAsia="Times New Roman"/>
          <w:sz w:val="28"/>
          <w:szCs w:val="28"/>
        </w:rPr>
        <w:t xml:space="preserve"> з </w:t>
      </w:r>
      <w:proofErr w:type="spellStart"/>
      <w:r w:rsidRPr="00ED07D8">
        <w:rPr>
          <w:rFonts w:eastAsia="Times New Roman"/>
          <w:sz w:val="28"/>
          <w:szCs w:val="28"/>
        </w:rPr>
        <w:t>деякими</w:t>
      </w:r>
      <w:proofErr w:type="spellEnd"/>
      <w:r w:rsidRPr="00ED07D8">
        <w:rPr>
          <w:rFonts w:eastAsia="Times New Roman"/>
          <w:sz w:val="28"/>
          <w:szCs w:val="28"/>
        </w:rPr>
        <w:t xml:space="preserve"> </w:t>
      </w:r>
      <w:proofErr w:type="spellStart"/>
      <w:r w:rsidRPr="00ED07D8">
        <w:rPr>
          <w:rFonts w:eastAsia="Times New Roman"/>
          <w:sz w:val="28"/>
          <w:szCs w:val="28"/>
        </w:rPr>
        <w:t>можливостями</w:t>
      </w:r>
      <w:proofErr w:type="spellEnd"/>
      <w:r w:rsidRPr="00ED07D8">
        <w:rPr>
          <w:rFonts w:eastAsia="Times New Roman"/>
          <w:sz w:val="28"/>
          <w:szCs w:val="28"/>
        </w:rPr>
        <w:t xml:space="preserve"> </w:t>
      </w:r>
      <w:proofErr w:type="spellStart"/>
      <w:r w:rsidRPr="00ED07D8">
        <w:rPr>
          <w:rFonts w:eastAsia="Times New Roman"/>
          <w:sz w:val="28"/>
          <w:szCs w:val="28"/>
        </w:rPr>
        <w:t>графічного</w:t>
      </w:r>
      <w:proofErr w:type="spellEnd"/>
      <w:r w:rsidRPr="00ED07D8">
        <w:rPr>
          <w:rFonts w:eastAsia="Times New Roman"/>
          <w:sz w:val="28"/>
          <w:szCs w:val="28"/>
        </w:rPr>
        <w:t xml:space="preserve"> </w:t>
      </w:r>
      <w:proofErr w:type="spellStart"/>
      <w:r w:rsidRPr="00ED07D8">
        <w:rPr>
          <w:rFonts w:eastAsia="Times New Roman"/>
          <w:sz w:val="28"/>
          <w:szCs w:val="28"/>
        </w:rPr>
        <w:t>дослідження</w:t>
      </w:r>
      <w:proofErr w:type="spellEnd"/>
      <w:r w:rsidRPr="00ED07D8">
        <w:rPr>
          <w:rFonts w:eastAsia="Times New Roman"/>
          <w:sz w:val="28"/>
          <w:szCs w:val="28"/>
        </w:rPr>
        <w:t xml:space="preserve"> </w:t>
      </w:r>
      <w:proofErr w:type="spellStart"/>
      <w:r w:rsidRPr="00ED07D8">
        <w:rPr>
          <w:rFonts w:eastAsia="Times New Roman"/>
          <w:sz w:val="28"/>
          <w:szCs w:val="28"/>
        </w:rPr>
        <w:t>процесів</w:t>
      </w:r>
      <w:proofErr w:type="spellEnd"/>
      <w:r w:rsidRPr="00ED07D8">
        <w:rPr>
          <w:rFonts w:eastAsia="Times New Roman"/>
          <w:sz w:val="28"/>
          <w:szCs w:val="28"/>
        </w:rPr>
        <w:t xml:space="preserve"> </w:t>
      </w:r>
      <w:proofErr w:type="spellStart"/>
      <w:r w:rsidRPr="00ED07D8">
        <w:rPr>
          <w:rFonts w:eastAsia="Times New Roman"/>
          <w:sz w:val="28"/>
          <w:szCs w:val="28"/>
        </w:rPr>
        <w:t>перетворення</w:t>
      </w:r>
      <w:proofErr w:type="spellEnd"/>
      <w:r w:rsidRPr="00ED07D8">
        <w:rPr>
          <w:rFonts w:eastAsia="Times New Roman"/>
          <w:sz w:val="28"/>
          <w:szCs w:val="28"/>
        </w:rPr>
        <w:t xml:space="preserve"> </w:t>
      </w:r>
      <w:proofErr w:type="spellStart"/>
      <w:r w:rsidRPr="00ED07D8">
        <w:rPr>
          <w:rFonts w:eastAsia="Times New Roman"/>
          <w:sz w:val="28"/>
          <w:szCs w:val="28"/>
        </w:rPr>
        <w:t>інформації</w:t>
      </w:r>
      <w:proofErr w:type="spellEnd"/>
      <w:r w:rsidRPr="00ED07D8">
        <w:rPr>
          <w:rFonts w:eastAsia="Times New Roman"/>
          <w:sz w:val="28"/>
          <w:szCs w:val="28"/>
        </w:rPr>
        <w:t xml:space="preserve"> </w:t>
      </w:r>
      <w:proofErr w:type="spellStart"/>
      <w:r w:rsidRPr="00ED07D8">
        <w:rPr>
          <w:rFonts w:eastAsia="Times New Roman"/>
          <w:sz w:val="28"/>
          <w:szCs w:val="28"/>
        </w:rPr>
        <w:t>дисипативними</w:t>
      </w:r>
      <w:proofErr w:type="spellEnd"/>
      <w:r w:rsidRPr="00ED07D8">
        <w:rPr>
          <w:rFonts w:eastAsia="Times New Roman"/>
          <w:sz w:val="28"/>
          <w:szCs w:val="28"/>
        </w:rPr>
        <w:t xml:space="preserve"> </w:t>
      </w:r>
      <w:proofErr w:type="spellStart"/>
      <w:r w:rsidRPr="00ED07D8">
        <w:rPr>
          <w:rFonts w:eastAsia="Times New Roman"/>
          <w:sz w:val="28"/>
          <w:szCs w:val="28"/>
        </w:rPr>
        <w:t>динамічними</w:t>
      </w:r>
      <w:proofErr w:type="spellEnd"/>
      <w:r w:rsidRPr="00ED07D8">
        <w:rPr>
          <w:rFonts w:eastAsia="Times New Roman"/>
          <w:sz w:val="28"/>
          <w:szCs w:val="28"/>
        </w:rPr>
        <w:t xml:space="preserve"> системами. </w:t>
      </w:r>
      <w:proofErr w:type="spellStart"/>
      <w:r w:rsidRPr="00ED07D8">
        <w:rPr>
          <w:rFonts w:eastAsia="Times New Roman"/>
          <w:sz w:val="28"/>
          <w:szCs w:val="28"/>
        </w:rPr>
        <w:t>Дослідити</w:t>
      </w:r>
      <w:proofErr w:type="spellEnd"/>
      <w:r w:rsidRPr="00ED07D8">
        <w:rPr>
          <w:rFonts w:eastAsia="Times New Roman"/>
          <w:sz w:val="28"/>
          <w:szCs w:val="28"/>
        </w:rPr>
        <w:t xml:space="preserve"> </w:t>
      </w:r>
      <w:proofErr w:type="spellStart"/>
      <w:r w:rsidRPr="00ED07D8">
        <w:rPr>
          <w:rFonts w:eastAsia="Times New Roman"/>
          <w:sz w:val="28"/>
          <w:szCs w:val="28"/>
        </w:rPr>
        <w:t>моделі</w:t>
      </w:r>
      <w:proofErr w:type="spellEnd"/>
      <w:r w:rsidRPr="00ED07D8">
        <w:rPr>
          <w:rFonts w:eastAsia="Times New Roman"/>
          <w:sz w:val="28"/>
          <w:szCs w:val="28"/>
        </w:rPr>
        <w:t xml:space="preserve"> </w:t>
      </w:r>
      <w:proofErr w:type="spellStart"/>
      <w:r w:rsidRPr="00ED07D8">
        <w:rPr>
          <w:rFonts w:eastAsia="Times New Roman"/>
          <w:sz w:val="28"/>
          <w:szCs w:val="28"/>
        </w:rPr>
        <w:t>нейронів</w:t>
      </w:r>
      <w:proofErr w:type="spellEnd"/>
      <w:r w:rsidRPr="00ED07D8">
        <w:rPr>
          <w:rFonts w:eastAsia="Times New Roman"/>
          <w:sz w:val="28"/>
          <w:szCs w:val="28"/>
        </w:rPr>
        <w:t xml:space="preserve"> з хаотичною </w:t>
      </w:r>
      <w:proofErr w:type="spellStart"/>
      <w:r w:rsidRPr="00ED07D8">
        <w:rPr>
          <w:rFonts w:eastAsia="Times New Roman"/>
          <w:sz w:val="28"/>
          <w:szCs w:val="28"/>
        </w:rPr>
        <w:t>поведінкою</w:t>
      </w:r>
      <w:proofErr w:type="spellEnd"/>
      <w:r w:rsidRPr="00ED07D8">
        <w:rPr>
          <w:rFonts w:eastAsia="Times New Roman"/>
          <w:sz w:val="28"/>
          <w:szCs w:val="28"/>
        </w:rPr>
        <w:t>.</w:t>
      </w:r>
    </w:p>
    <w:p w:rsidR="00CD5425" w:rsidRDefault="00CD5425" w:rsidP="00091BC5">
      <w:pPr>
        <w:rPr>
          <w:rFonts w:eastAsia="Times New Roman"/>
          <w:b/>
          <w:sz w:val="28"/>
          <w:szCs w:val="28"/>
        </w:rPr>
      </w:pPr>
      <w:r w:rsidRPr="00091BC5">
        <w:rPr>
          <w:rFonts w:eastAsia="Times New Roman"/>
          <w:b/>
          <w:bCs/>
          <w:sz w:val="28"/>
          <w:szCs w:val="28"/>
          <w:lang w:val="uk-UA"/>
        </w:rPr>
        <w:t>Теоретична</w:t>
      </w:r>
      <w:r w:rsidRPr="000800D8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0800D8">
        <w:rPr>
          <w:rFonts w:eastAsia="Times New Roman"/>
          <w:b/>
          <w:sz w:val="28"/>
          <w:szCs w:val="28"/>
        </w:rPr>
        <w:t>частина</w:t>
      </w:r>
      <w:proofErr w:type="spellEnd"/>
      <w:r w:rsidRPr="000800D8">
        <w:rPr>
          <w:rFonts w:eastAsia="Times New Roman"/>
          <w:b/>
          <w:sz w:val="28"/>
          <w:szCs w:val="28"/>
        </w:rPr>
        <w:t>:</w:t>
      </w:r>
    </w:p>
    <w:p w:rsidR="00CD5425" w:rsidRPr="000800D8" w:rsidRDefault="00CD5425" w:rsidP="00C0251A">
      <w:pPr>
        <w:widowControl/>
        <w:suppressAutoHyphens w:val="0"/>
        <w:spacing w:line="360" w:lineRule="auto"/>
        <w:jc w:val="both"/>
        <w:textAlignment w:val="top"/>
        <w:rPr>
          <w:rFonts w:eastAsia="Times New Roman"/>
          <w:color w:val="888888"/>
          <w:kern w:val="0"/>
          <w:sz w:val="28"/>
          <w:szCs w:val="28"/>
          <w:lang w:eastAsia="ru-RU"/>
        </w:rPr>
      </w:pP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Останнім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часом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динамічний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підхід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став активно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проникати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в нейронауку,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що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займається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дослідженням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властивостей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нервових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клітин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-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нейронів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і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нейронних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мереж</w:t>
      </w:r>
      <w:r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r w:rsidRPr="00534EED">
        <w:rPr>
          <w:rFonts w:eastAsia="Times New Roman"/>
          <w:color w:val="000000"/>
          <w:kern w:val="0"/>
          <w:sz w:val="28"/>
          <w:szCs w:val="28"/>
          <w:lang w:eastAsia="ru-RU"/>
        </w:rPr>
        <w:t>[1,2]</w:t>
      </w:r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.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Такі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дослідження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активно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ведуться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як в </w:t>
      </w:r>
      <w:proofErr w:type="spellStart"/>
      <w:r>
        <w:rPr>
          <w:rFonts w:eastAsia="Times New Roman"/>
          <w:color w:val="000000"/>
          <w:kern w:val="0"/>
          <w:sz w:val="28"/>
          <w:szCs w:val="28"/>
          <w:lang w:eastAsia="ru-RU"/>
        </w:rPr>
        <w:t>Україні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, так і за кордоном.  З одного боку,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такий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інтерес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стимульований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значними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успіхами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методів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реєстрації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нейронної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активності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,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завдяки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яким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отримано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велику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кількість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нових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експериментальних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даних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про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режими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роботи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окремих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нейронів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і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нейронних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систем,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що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вимагають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адекватного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опису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й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осмислення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. З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іншого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боку, до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теперішнього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часу в основному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побудована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теорія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нелінійних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багатовимірних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динамічних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систем. Таким чином,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залучення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методів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нелінійної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динаміки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для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вивчення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процесів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в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нейронних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мережах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видається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цілком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логічним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.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Подібні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дослідження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актуальні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також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і з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прикладної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точки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зору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в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області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побудови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нового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покоління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штучних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інформаційних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систем,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заснованих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на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нейродинам</w:t>
      </w:r>
      <w:r>
        <w:rPr>
          <w:rFonts w:eastAsia="Times New Roman"/>
          <w:color w:val="000000"/>
          <w:kern w:val="0"/>
          <w:sz w:val="28"/>
          <w:szCs w:val="28"/>
          <w:lang w:eastAsia="ru-RU"/>
        </w:rPr>
        <w:t>і</w:t>
      </w:r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ч</w:t>
      </w:r>
      <w:r>
        <w:rPr>
          <w:rFonts w:eastAsia="Times New Roman"/>
          <w:color w:val="000000"/>
          <w:kern w:val="0"/>
          <w:sz w:val="28"/>
          <w:szCs w:val="28"/>
          <w:lang w:eastAsia="ru-RU"/>
        </w:rPr>
        <w:t>н</w:t>
      </w:r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их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принципах. Початок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моделювання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нейронів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і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нейронних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ансамблів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було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покладено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в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серії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класичних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робіт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Ходжкіна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та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Хакслі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,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присвячених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/>
          <w:color w:val="000000"/>
          <w:kern w:val="0"/>
          <w:sz w:val="28"/>
          <w:szCs w:val="28"/>
          <w:lang w:eastAsia="ru-RU"/>
        </w:rPr>
        <w:t>йо</w:t>
      </w:r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нному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транспорту через </w:t>
      </w:r>
      <w:proofErr w:type="spellStart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>нейронну</w:t>
      </w:r>
      <w:proofErr w:type="spellEnd"/>
      <w:r w:rsidRPr="000800D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мембрану.</w:t>
      </w:r>
      <w:r w:rsidRPr="006138C3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Для </w:t>
      </w:r>
      <w:proofErr w:type="spellStart"/>
      <w:r w:rsidRPr="006138C3">
        <w:rPr>
          <w:rFonts w:eastAsia="Times New Roman"/>
          <w:color w:val="000000"/>
          <w:kern w:val="0"/>
          <w:sz w:val="28"/>
          <w:szCs w:val="28"/>
          <w:lang w:eastAsia="ru-RU"/>
        </w:rPr>
        <w:t>моделювання</w:t>
      </w:r>
      <w:proofErr w:type="spellEnd"/>
      <w:r w:rsidRPr="006138C3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6138C3">
        <w:rPr>
          <w:rFonts w:eastAsia="Times New Roman"/>
          <w:color w:val="000000"/>
          <w:kern w:val="0"/>
          <w:sz w:val="28"/>
          <w:szCs w:val="28"/>
          <w:lang w:eastAsia="ru-RU"/>
        </w:rPr>
        <w:t>нейрон</w:t>
      </w:r>
      <w:r>
        <w:rPr>
          <w:rFonts w:eastAsia="Times New Roman"/>
          <w:color w:val="000000"/>
          <w:kern w:val="0"/>
          <w:sz w:val="28"/>
          <w:szCs w:val="28"/>
          <w:lang w:eastAsia="ru-RU"/>
        </w:rPr>
        <w:t>і</w:t>
      </w:r>
      <w:r w:rsidRPr="006138C3">
        <w:rPr>
          <w:rFonts w:eastAsia="Times New Roman"/>
          <w:color w:val="000000"/>
          <w:kern w:val="0"/>
          <w:sz w:val="28"/>
          <w:szCs w:val="28"/>
          <w:lang w:eastAsia="ru-RU"/>
        </w:rPr>
        <w:t>в</w:t>
      </w:r>
      <w:proofErr w:type="spellEnd"/>
      <w:r w:rsidRPr="006138C3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6138C3">
        <w:rPr>
          <w:rFonts w:eastAsia="Times New Roman"/>
          <w:color w:val="000000"/>
          <w:kern w:val="0"/>
          <w:sz w:val="28"/>
          <w:szCs w:val="28"/>
          <w:lang w:eastAsia="ru-RU"/>
        </w:rPr>
        <w:t>використовуються</w:t>
      </w:r>
      <w:proofErr w:type="spellEnd"/>
      <w:r w:rsidRPr="006138C3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6138C3">
        <w:rPr>
          <w:rFonts w:eastAsia="Times New Roman"/>
          <w:color w:val="000000"/>
          <w:kern w:val="0"/>
          <w:sz w:val="28"/>
          <w:szCs w:val="28"/>
          <w:lang w:eastAsia="ru-RU"/>
        </w:rPr>
        <w:t>неперервні</w:t>
      </w:r>
      <w:proofErr w:type="spellEnd"/>
      <w:r w:rsidRPr="006138C3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6138C3">
        <w:rPr>
          <w:rFonts w:eastAsia="Times New Roman"/>
          <w:color w:val="000000"/>
          <w:kern w:val="0"/>
          <w:sz w:val="28"/>
          <w:szCs w:val="28"/>
          <w:lang w:eastAsia="ru-RU"/>
        </w:rPr>
        <w:t>або</w:t>
      </w:r>
      <w:proofErr w:type="spellEnd"/>
      <w:r w:rsidRPr="006138C3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6138C3">
        <w:rPr>
          <w:rFonts w:eastAsia="Times New Roman"/>
          <w:color w:val="000000"/>
          <w:kern w:val="0"/>
          <w:sz w:val="28"/>
          <w:szCs w:val="28"/>
          <w:lang w:eastAsia="ru-RU"/>
        </w:rPr>
        <w:t>дискретні</w:t>
      </w:r>
      <w:proofErr w:type="spellEnd"/>
      <w:r w:rsidRPr="006138C3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6138C3">
        <w:rPr>
          <w:rFonts w:eastAsia="Times New Roman"/>
          <w:color w:val="000000"/>
          <w:kern w:val="0"/>
          <w:sz w:val="28"/>
          <w:szCs w:val="28"/>
          <w:lang w:eastAsia="ru-RU"/>
        </w:rPr>
        <w:t>динамічні</w:t>
      </w:r>
      <w:proofErr w:type="spellEnd"/>
      <w:r w:rsidRPr="006138C3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6138C3">
        <w:rPr>
          <w:rFonts w:eastAsia="Times New Roman"/>
          <w:color w:val="000000"/>
          <w:kern w:val="0"/>
          <w:sz w:val="28"/>
          <w:szCs w:val="28"/>
          <w:lang w:eastAsia="ru-RU"/>
        </w:rPr>
        <w:t>моделі</w:t>
      </w:r>
      <w:proofErr w:type="spellEnd"/>
      <w:r w:rsidRPr="006138C3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6138C3">
        <w:rPr>
          <w:rFonts w:eastAsia="Times New Roman"/>
          <w:color w:val="000000"/>
          <w:kern w:val="0"/>
          <w:sz w:val="28"/>
          <w:szCs w:val="28"/>
          <w:lang w:eastAsia="ru-RU"/>
        </w:rPr>
        <w:t>нейронів</w:t>
      </w:r>
      <w:proofErr w:type="spellEnd"/>
      <w:r w:rsidRPr="006138C3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.  </w:t>
      </w:r>
    </w:p>
    <w:p w:rsidR="00CD5425" w:rsidRPr="000800D8" w:rsidRDefault="00CD5425" w:rsidP="00CD5425">
      <w:pPr>
        <w:widowControl/>
        <w:suppressAutoHyphens w:val="0"/>
        <w:textAlignment w:val="top"/>
        <w:rPr>
          <w:rFonts w:eastAsia="Times New Roman" w:cs="Arial"/>
          <w:vanish/>
          <w:color w:val="1111CC"/>
          <w:kern w:val="0"/>
          <w:szCs w:val="20"/>
          <w:lang w:eastAsia="ru-RU"/>
        </w:rPr>
      </w:pPr>
      <w:r w:rsidRPr="006138C3">
        <w:rPr>
          <w:rFonts w:eastAsia="Times New Roman" w:cs="Arial"/>
          <w:vanish/>
          <w:color w:val="1111CC"/>
          <w:kern w:val="0"/>
          <w:lang w:eastAsia="ru-RU"/>
        </w:rPr>
        <w:t>Прослушать</w:t>
      </w:r>
    </w:p>
    <w:p w:rsidR="00CD5425" w:rsidRPr="006138C3" w:rsidRDefault="00CD5425" w:rsidP="00CD5425">
      <w:pPr>
        <w:autoSpaceDE w:val="0"/>
        <w:rPr>
          <w:rFonts w:eastAsia="Times New Roman"/>
          <w:sz w:val="28"/>
          <w:szCs w:val="28"/>
          <w:u w:val="single"/>
        </w:rPr>
      </w:pPr>
    </w:p>
    <w:p w:rsidR="00CD5425" w:rsidRPr="000800D8" w:rsidRDefault="00CD5425" w:rsidP="00091BC5">
      <w:pPr>
        <w:rPr>
          <w:rFonts w:eastAsia="Times New Roman"/>
          <w:b/>
          <w:sz w:val="28"/>
          <w:szCs w:val="28"/>
        </w:rPr>
      </w:pPr>
      <w:r w:rsidRPr="00091BC5">
        <w:rPr>
          <w:rFonts w:eastAsia="Times New Roman"/>
          <w:b/>
          <w:bCs/>
          <w:sz w:val="28"/>
          <w:szCs w:val="28"/>
          <w:lang w:val="uk-UA"/>
        </w:rPr>
        <w:t>Завдання</w:t>
      </w:r>
      <w:r w:rsidRPr="000800D8">
        <w:rPr>
          <w:rFonts w:eastAsia="Times New Roman"/>
          <w:b/>
          <w:sz w:val="28"/>
          <w:szCs w:val="28"/>
        </w:rPr>
        <w:t>:</w:t>
      </w:r>
    </w:p>
    <w:p w:rsidR="00CD5425" w:rsidRPr="00ED07D8" w:rsidRDefault="00CD5425" w:rsidP="00CD5425">
      <w:pPr>
        <w:autoSpaceDE w:val="0"/>
        <w:rPr>
          <w:sz w:val="28"/>
          <w:szCs w:val="28"/>
        </w:rPr>
      </w:pPr>
    </w:p>
    <w:p w:rsidR="00CD5425" w:rsidRDefault="00CD5425" w:rsidP="00CD5425">
      <w:pPr>
        <w:numPr>
          <w:ilvl w:val="0"/>
          <w:numId w:val="1"/>
        </w:numPr>
        <w:tabs>
          <w:tab w:val="clear" w:pos="360"/>
          <w:tab w:val="num" w:pos="720"/>
        </w:tabs>
        <w:autoSpaceDE w:val="0"/>
        <w:ind w:left="720"/>
        <w:rPr>
          <w:rFonts w:eastAsia="Times New Roman"/>
          <w:sz w:val="28"/>
          <w:szCs w:val="28"/>
        </w:rPr>
      </w:pPr>
      <w:proofErr w:type="spellStart"/>
      <w:r w:rsidRPr="00ED07D8">
        <w:rPr>
          <w:rFonts w:eastAsia="Times New Roman"/>
          <w:sz w:val="28"/>
          <w:szCs w:val="28"/>
        </w:rPr>
        <w:t>Розробити</w:t>
      </w:r>
      <w:proofErr w:type="spellEnd"/>
      <w:r w:rsidRPr="00ED07D8">
        <w:rPr>
          <w:rFonts w:eastAsia="Times New Roman"/>
          <w:sz w:val="28"/>
          <w:szCs w:val="28"/>
        </w:rPr>
        <w:t xml:space="preserve"> алгоритм та </w:t>
      </w:r>
      <w:proofErr w:type="spellStart"/>
      <w:r w:rsidRPr="00ED07D8">
        <w:rPr>
          <w:rFonts w:eastAsia="Times New Roman"/>
          <w:sz w:val="28"/>
          <w:szCs w:val="28"/>
        </w:rPr>
        <w:t>написати</w:t>
      </w:r>
      <w:proofErr w:type="spellEnd"/>
      <w:r w:rsidRPr="00ED07D8">
        <w:rPr>
          <w:rFonts w:eastAsia="Times New Roman"/>
          <w:sz w:val="28"/>
          <w:szCs w:val="28"/>
        </w:rPr>
        <w:t xml:space="preserve"> </w:t>
      </w:r>
      <w:proofErr w:type="spellStart"/>
      <w:r w:rsidRPr="00ED07D8">
        <w:rPr>
          <w:rFonts w:eastAsia="Times New Roman"/>
          <w:sz w:val="28"/>
          <w:szCs w:val="28"/>
        </w:rPr>
        <w:t>програму</w:t>
      </w:r>
      <w:proofErr w:type="spellEnd"/>
      <w:r w:rsidRPr="00ED07D8">
        <w:rPr>
          <w:rFonts w:eastAsia="Times New Roman"/>
          <w:sz w:val="28"/>
          <w:szCs w:val="28"/>
        </w:rPr>
        <w:t xml:space="preserve"> </w:t>
      </w:r>
      <w:r w:rsidRPr="006138C3">
        <w:rPr>
          <w:rFonts w:eastAsia="Times New Roman"/>
          <w:sz w:val="28"/>
          <w:szCs w:val="28"/>
        </w:rPr>
        <w:t xml:space="preserve">в </w:t>
      </w:r>
      <w:proofErr w:type="spellStart"/>
      <w:r w:rsidRPr="006138C3">
        <w:rPr>
          <w:rFonts w:eastAsia="Times New Roman"/>
          <w:sz w:val="28"/>
          <w:szCs w:val="28"/>
        </w:rPr>
        <w:t>системі</w:t>
      </w:r>
      <w:proofErr w:type="spellEnd"/>
      <w:r w:rsidRPr="006138C3"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en-US"/>
        </w:rPr>
        <w:t>Matlab</w:t>
      </w:r>
      <w:proofErr w:type="spellEnd"/>
      <w:r w:rsidRPr="006138C3">
        <w:rPr>
          <w:rFonts w:eastAsia="Times New Roman"/>
          <w:sz w:val="28"/>
          <w:szCs w:val="28"/>
        </w:rPr>
        <w:t xml:space="preserve"> </w:t>
      </w:r>
      <w:r w:rsidRPr="00ED07D8">
        <w:rPr>
          <w:rFonts w:eastAsia="Times New Roman"/>
          <w:sz w:val="28"/>
          <w:szCs w:val="28"/>
        </w:rPr>
        <w:t xml:space="preserve">для </w:t>
      </w:r>
      <w:proofErr w:type="spellStart"/>
      <w:r w:rsidRPr="00ED07D8">
        <w:rPr>
          <w:rFonts w:eastAsia="Times New Roman"/>
          <w:sz w:val="28"/>
          <w:szCs w:val="28"/>
        </w:rPr>
        <w:t>розв'язання</w:t>
      </w:r>
      <w:proofErr w:type="spellEnd"/>
      <w:r w:rsidRPr="00ED07D8">
        <w:rPr>
          <w:rFonts w:eastAsia="Times New Roman"/>
          <w:sz w:val="28"/>
          <w:szCs w:val="28"/>
        </w:rPr>
        <w:t xml:space="preserve"> </w:t>
      </w:r>
      <w:proofErr w:type="spellStart"/>
      <w:r w:rsidRPr="00ED07D8">
        <w:rPr>
          <w:rFonts w:eastAsia="Times New Roman"/>
          <w:sz w:val="28"/>
          <w:szCs w:val="28"/>
        </w:rPr>
        <w:t>рівняння</w:t>
      </w:r>
      <w:proofErr w:type="spellEnd"/>
    </w:p>
    <w:p w:rsidR="00CD5425" w:rsidRDefault="00CD5425" w:rsidP="00CD5425">
      <w:pPr>
        <w:autoSpaceDE w:val="0"/>
        <w:ind w:left="360"/>
        <w:rPr>
          <w:rFonts w:eastAsia="Times New Roman"/>
          <w:sz w:val="28"/>
          <w:szCs w:val="28"/>
        </w:rPr>
      </w:pPr>
    </w:p>
    <w:p w:rsidR="00CD5425" w:rsidRPr="00C36B96" w:rsidRDefault="00CD5425" w:rsidP="00CD5425">
      <w:pPr>
        <w:autoSpaceDE w:val="0"/>
        <w:ind w:left="360"/>
        <w:jc w:val="center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x</w:t>
      </w:r>
      <w:r>
        <w:rPr>
          <w:rFonts w:eastAsia="Times New Roman"/>
          <w:sz w:val="28"/>
          <w:szCs w:val="28"/>
          <w:vertAlign w:val="subscript"/>
          <w:lang w:val="en-US"/>
        </w:rPr>
        <w:t>n+</w:t>
      </w:r>
      <w:proofErr w:type="gramStart"/>
      <w:r>
        <w:rPr>
          <w:rFonts w:eastAsia="Times New Roman"/>
          <w:sz w:val="28"/>
          <w:szCs w:val="28"/>
          <w:vertAlign w:val="subscript"/>
          <w:lang w:val="en-US"/>
        </w:rPr>
        <w:t xml:space="preserve">1  </w:t>
      </w:r>
      <w:r>
        <w:rPr>
          <w:rFonts w:eastAsia="Times New Roman"/>
          <w:sz w:val="28"/>
          <w:szCs w:val="28"/>
          <w:lang w:val="en-US"/>
        </w:rPr>
        <w:t>=</w:t>
      </w:r>
      <w:proofErr w:type="gramEnd"/>
      <w:r>
        <w:rPr>
          <w:rFonts w:eastAsia="Times New Roman"/>
          <w:sz w:val="28"/>
          <w:szCs w:val="28"/>
          <w:lang w:val="en-US"/>
        </w:rPr>
        <w:t xml:space="preserve"> 4x</w:t>
      </w:r>
      <w:r>
        <w:rPr>
          <w:rFonts w:eastAsia="Times New Roman"/>
          <w:sz w:val="28"/>
          <w:szCs w:val="28"/>
          <w:vertAlign w:val="subscript"/>
          <w:lang w:val="en-US"/>
        </w:rPr>
        <w:t>n</w:t>
      </w:r>
      <w:r>
        <w:rPr>
          <w:rFonts w:eastAsia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eastAsia="Times New Roman"/>
          <w:sz w:val="28"/>
          <w:szCs w:val="28"/>
          <w:lang w:val="en-US"/>
        </w:rPr>
        <w:t>(1+x</w:t>
      </w:r>
      <w:r>
        <w:rPr>
          <w:rFonts w:eastAsia="Times New Roman"/>
          <w:sz w:val="28"/>
          <w:szCs w:val="28"/>
          <w:vertAlign w:val="subscript"/>
          <w:lang w:val="en-US"/>
        </w:rPr>
        <w:t>n</w:t>
      </w:r>
      <w:r>
        <w:rPr>
          <w:rFonts w:eastAsia="Times New Roman"/>
          <w:sz w:val="28"/>
          <w:szCs w:val="28"/>
          <w:lang w:val="en-US"/>
        </w:rPr>
        <w:t>)</w:t>
      </w:r>
    </w:p>
    <w:p w:rsidR="00CD5425" w:rsidRDefault="00CD5425" w:rsidP="00CD5425">
      <w:pPr>
        <w:autoSpaceDE w:val="0"/>
        <w:jc w:val="center"/>
        <w:rPr>
          <w:sz w:val="28"/>
          <w:szCs w:val="28"/>
        </w:rPr>
      </w:pPr>
    </w:p>
    <w:p w:rsidR="00CD5425" w:rsidRDefault="00CD5425" w:rsidP="00CD5425">
      <w:pPr>
        <w:numPr>
          <w:ilvl w:val="0"/>
          <w:numId w:val="1"/>
        </w:numPr>
        <w:tabs>
          <w:tab w:val="clear" w:pos="360"/>
          <w:tab w:val="num" w:pos="720"/>
        </w:tabs>
        <w:autoSpaceDE w:val="0"/>
        <w:ind w:left="720"/>
        <w:rPr>
          <w:rFonts w:eastAsia="Times New Roman"/>
          <w:sz w:val="28"/>
          <w:szCs w:val="28"/>
        </w:rPr>
      </w:pPr>
      <w:proofErr w:type="spellStart"/>
      <w:r w:rsidRPr="00ED07D8">
        <w:rPr>
          <w:rFonts w:eastAsia="Times New Roman"/>
          <w:sz w:val="28"/>
          <w:szCs w:val="28"/>
        </w:rPr>
        <w:lastRenderedPageBreak/>
        <w:t>Побудувати</w:t>
      </w:r>
      <w:proofErr w:type="spellEnd"/>
      <w:r w:rsidRPr="00ED07D8">
        <w:rPr>
          <w:rFonts w:eastAsia="Times New Roman"/>
          <w:sz w:val="28"/>
          <w:szCs w:val="28"/>
        </w:rPr>
        <w:t xml:space="preserve"> </w:t>
      </w:r>
      <w:proofErr w:type="spellStart"/>
      <w:r w:rsidRPr="00ED07D8">
        <w:rPr>
          <w:rFonts w:eastAsia="Times New Roman"/>
          <w:sz w:val="28"/>
          <w:szCs w:val="28"/>
        </w:rPr>
        <w:t>д</w:t>
      </w:r>
      <w:r>
        <w:rPr>
          <w:rFonts w:eastAsia="Times New Roman"/>
          <w:sz w:val="28"/>
          <w:szCs w:val="28"/>
        </w:rPr>
        <w:t>іаграму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Ламерея</w:t>
      </w:r>
      <w:proofErr w:type="spellEnd"/>
      <w:r w:rsidRPr="00F44491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та </w:t>
      </w:r>
      <w:proofErr w:type="spellStart"/>
      <w:r>
        <w:rPr>
          <w:rFonts w:eastAsia="Times New Roman"/>
          <w:sz w:val="28"/>
          <w:szCs w:val="28"/>
        </w:rPr>
        <w:t>знайти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нерухомі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стійкі</w:t>
      </w:r>
      <w:proofErr w:type="spellEnd"/>
      <w:r w:rsidRPr="00534EED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точки </w:t>
      </w:r>
    </w:p>
    <w:p w:rsidR="00CD5425" w:rsidRDefault="00CD5425" w:rsidP="00CD5425">
      <w:pPr>
        <w:autoSpaceDE w:val="0"/>
        <w:ind w:left="720"/>
        <w:rPr>
          <w:rFonts w:eastAsia="Times New Roman"/>
          <w:sz w:val="28"/>
          <w:szCs w:val="28"/>
        </w:rPr>
      </w:pPr>
    </w:p>
    <w:p w:rsidR="00CD5425" w:rsidRDefault="00CD5425" w:rsidP="00CD5425">
      <w:pPr>
        <w:numPr>
          <w:ilvl w:val="0"/>
          <w:numId w:val="1"/>
        </w:numPr>
        <w:tabs>
          <w:tab w:val="clear" w:pos="360"/>
          <w:tab w:val="num" w:pos="720"/>
        </w:tabs>
        <w:autoSpaceDE w:val="0"/>
        <w:ind w:left="720"/>
        <w:rPr>
          <w:rFonts w:eastAsia="Times New Roman"/>
          <w:sz w:val="28"/>
          <w:szCs w:val="28"/>
        </w:rPr>
      </w:pPr>
      <w:proofErr w:type="spellStart"/>
      <w:proofErr w:type="gramStart"/>
      <w:r>
        <w:rPr>
          <w:rFonts w:eastAsia="Times New Roman"/>
          <w:sz w:val="28"/>
          <w:szCs w:val="28"/>
        </w:rPr>
        <w:t>Вивчити</w:t>
      </w:r>
      <w:proofErr w:type="spellEnd"/>
      <w:r>
        <w:rPr>
          <w:rFonts w:eastAsia="Times New Roman"/>
          <w:sz w:val="28"/>
          <w:szCs w:val="28"/>
        </w:rPr>
        <w:t xml:space="preserve">  </w:t>
      </w:r>
      <w:proofErr w:type="spellStart"/>
      <w:r>
        <w:rPr>
          <w:rFonts w:eastAsia="Times New Roman"/>
          <w:sz w:val="28"/>
          <w:szCs w:val="28"/>
        </w:rPr>
        <w:t>основні</w:t>
      </w:r>
      <w:proofErr w:type="spellEnd"/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типи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нейронів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які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представлені</w:t>
      </w:r>
      <w:proofErr w:type="spellEnd"/>
      <w:r>
        <w:rPr>
          <w:rFonts w:eastAsia="Times New Roman"/>
          <w:sz w:val="28"/>
          <w:szCs w:val="28"/>
        </w:rPr>
        <w:t xml:space="preserve">  в </w:t>
      </w:r>
      <w:proofErr w:type="spellStart"/>
      <w:r>
        <w:rPr>
          <w:rFonts w:eastAsia="Times New Roman"/>
          <w:sz w:val="28"/>
          <w:szCs w:val="28"/>
        </w:rPr>
        <w:t>підсистемі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Neural</w:t>
      </w:r>
      <w:r w:rsidRPr="006138C3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Networks</w:t>
      </w:r>
      <w:r w:rsidRPr="00ED07D8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пакету </w:t>
      </w:r>
      <w:proofErr w:type="spellStart"/>
      <w:r>
        <w:rPr>
          <w:rFonts w:eastAsia="Times New Roman"/>
          <w:sz w:val="28"/>
          <w:szCs w:val="28"/>
          <w:lang w:val="en-US"/>
        </w:rPr>
        <w:t>Matlab</w:t>
      </w:r>
      <w:proofErr w:type="spellEnd"/>
    </w:p>
    <w:p w:rsidR="00CD5425" w:rsidRPr="00ED07D8" w:rsidRDefault="00CD5425" w:rsidP="00CD5425">
      <w:pPr>
        <w:autoSpaceDE w:val="0"/>
        <w:rPr>
          <w:rFonts w:eastAsia="Times New Roman"/>
          <w:sz w:val="28"/>
          <w:szCs w:val="28"/>
        </w:rPr>
      </w:pPr>
      <w:r w:rsidRPr="00ED07D8">
        <w:rPr>
          <w:rFonts w:eastAsia="Times New Roman"/>
          <w:sz w:val="28"/>
          <w:szCs w:val="28"/>
        </w:rPr>
        <w:t xml:space="preserve"> </w:t>
      </w:r>
    </w:p>
    <w:p w:rsidR="00CD5425" w:rsidRPr="00CD5425" w:rsidRDefault="00CD5425" w:rsidP="00CD5425">
      <w:pPr>
        <w:autoSpaceDE w:val="0"/>
        <w:rPr>
          <w:sz w:val="28"/>
          <w:szCs w:val="28"/>
        </w:rPr>
      </w:pPr>
    </w:p>
    <w:p w:rsidR="00CD5425" w:rsidRPr="006D19CA" w:rsidRDefault="00CD5425" w:rsidP="00091BC5">
      <w:pPr>
        <w:rPr>
          <w:rFonts w:eastAsia="Times New Roman"/>
          <w:b/>
          <w:sz w:val="28"/>
          <w:szCs w:val="28"/>
        </w:rPr>
      </w:pPr>
      <w:r w:rsidRPr="00091BC5">
        <w:rPr>
          <w:rFonts w:eastAsia="Times New Roman"/>
          <w:b/>
          <w:bCs/>
          <w:sz w:val="28"/>
          <w:szCs w:val="28"/>
          <w:lang w:val="uk-UA"/>
        </w:rPr>
        <w:t>Контрольні</w:t>
      </w:r>
      <w:r w:rsidRPr="006D19CA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6D19CA">
        <w:rPr>
          <w:rFonts w:eastAsia="Times New Roman"/>
          <w:b/>
          <w:sz w:val="28"/>
          <w:szCs w:val="28"/>
        </w:rPr>
        <w:t>питання</w:t>
      </w:r>
      <w:proofErr w:type="spellEnd"/>
      <w:r w:rsidRPr="006D19CA">
        <w:rPr>
          <w:rFonts w:eastAsia="Times New Roman"/>
          <w:b/>
          <w:sz w:val="28"/>
          <w:szCs w:val="28"/>
        </w:rPr>
        <w:t>:</w:t>
      </w:r>
    </w:p>
    <w:p w:rsidR="00CD5425" w:rsidRPr="00ED07D8" w:rsidRDefault="00CD5425" w:rsidP="00CD5425">
      <w:pPr>
        <w:autoSpaceDE w:val="0"/>
        <w:rPr>
          <w:sz w:val="28"/>
          <w:szCs w:val="28"/>
          <w:u w:val="single"/>
        </w:rPr>
      </w:pPr>
    </w:p>
    <w:p w:rsidR="00CD5425" w:rsidRPr="00ED07D8" w:rsidRDefault="00CD5425" w:rsidP="00CD5425">
      <w:pPr>
        <w:numPr>
          <w:ilvl w:val="0"/>
          <w:numId w:val="33"/>
        </w:numPr>
        <w:autoSpaceDE w:val="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Основні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властивості</w:t>
      </w:r>
      <w:proofErr w:type="spellEnd"/>
      <w:r>
        <w:rPr>
          <w:rFonts w:eastAsia="Times New Roman"/>
          <w:sz w:val="28"/>
          <w:szCs w:val="28"/>
        </w:rPr>
        <w:t xml:space="preserve"> персептрона на </w:t>
      </w:r>
      <w:proofErr w:type="spellStart"/>
      <w:r>
        <w:rPr>
          <w:rFonts w:eastAsia="Times New Roman"/>
          <w:sz w:val="28"/>
          <w:szCs w:val="28"/>
        </w:rPr>
        <w:t>основі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бістабільних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елементів</w:t>
      </w:r>
      <w:proofErr w:type="spellEnd"/>
      <w:r>
        <w:rPr>
          <w:rFonts w:eastAsia="Times New Roman"/>
          <w:sz w:val="28"/>
          <w:szCs w:val="28"/>
        </w:rPr>
        <w:t>.</w:t>
      </w:r>
    </w:p>
    <w:p w:rsidR="00CD5425" w:rsidRDefault="00CD5425" w:rsidP="00CD5425">
      <w:pPr>
        <w:numPr>
          <w:ilvl w:val="0"/>
          <w:numId w:val="33"/>
        </w:numPr>
        <w:autoSpaceDE w:val="0"/>
        <w:rPr>
          <w:rFonts w:eastAsia="Times New Roman"/>
          <w:sz w:val="28"/>
          <w:szCs w:val="28"/>
        </w:rPr>
      </w:pPr>
      <w:proofErr w:type="spellStart"/>
      <w:r w:rsidRPr="00ED07D8">
        <w:rPr>
          <w:rFonts w:eastAsia="Times New Roman"/>
          <w:sz w:val="28"/>
          <w:szCs w:val="28"/>
        </w:rPr>
        <w:t>Які</w:t>
      </w:r>
      <w:proofErr w:type="spellEnd"/>
      <w:r w:rsidRPr="00ED07D8">
        <w:rPr>
          <w:rFonts w:eastAsia="Times New Roman"/>
          <w:sz w:val="28"/>
          <w:szCs w:val="28"/>
        </w:rPr>
        <w:t xml:space="preserve"> </w:t>
      </w:r>
      <w:proofErr w:type="spellStart"/>
      <w:r w:rsidRPr="00ED07D8">
        <w:rPr>
          <w:rFonts w:eastAsia="Times New Roman"/>
          <w:sz w:val="28"/>
          <w:szCs w:val="28"/>
        </w:rPr>
        <w:t>системні</w:t>
      </w:r>
      <w:proofErr w:type="spellEnd"/>
      <w:r w:rsidRPr="00ED07D8">
        <w:rPr>
          <w:rFonts w:eastAsia="Times New Roman"/>
          <w:sz w:val="28"/>
          <w:szCs w:val="28"/>
        </w:rPr>
        <w:t xml:space="preserve"> </w:t>
      </w:r>
      <w:proofErr w:type="spellStart"/>
      <w:r w:rsidRPr="00ED07D8">
        <w:rPr>
          <w:rFonts w:eastAsia="Times New Roman"/>
          <w:sz w:val="28"/>
          <w:szCs w:val="28"/>
        </w:rPr>
        <w:t>властивості</w:t>
      </w:r>
      <w:proofErr w:type="spellEnd"/>
      <w:r w:rsidRPr="00ED07D8">
        <w:rPr>
          <w:rFonts w:eastAsia="Times New Roman"/>
          <w:sz w:val="28"/>
          <w:szCs w:val="28"/>
        </w:rPr>
        <w:t xml:space="preserve"> </w:t>
      </w:r>
      <w:proofErr w:type="spellStart"/>
      <w:r w:rsidRPr="00ED07D8">
        <w:rPr>
          <w:rFonts w:eastAsia="Times New Roman"/>
          <w:sz w:val="28"/>
          <w:szCs w:val="28"/>
        </w:rPr>
        <w:t>нейронів</w:t>
      </w:r>
      <w:proofErr w:type="spellEnd"/>
      <w:r w:rsidRPr="00ED07D8">
        <w:rPr>
          <w:rFonts w:eastAsia="Times New Roman"/>
          <w:sz w:val="28"/>
          <w:szCs w:val="28"/>
        </w:rPr>
        <w:t xml:space="preserve">, </w:t>
      </w:r>
      <w:proofErr w:type="spellStart"/>
      <w:r w:rsidRPr="00ED07D8">
        <w:rPr>
          <w:rFonts w:eastAsia="Times New Roman"/>
          <w:sz w:val="28"/>
          <w:szCs w:val="28"/>
        </w:rPr>
        <w:t>що</w:t>
      </w:r>
      <w:proofErr w:type="spellEnd"/>
      <w:r w:rsidRPr="00ED07D8">
        <w:rPr>
          <w:rFonts w:eastAsia="Times New Roman"/>
          <w:sz w:val="28"/>
          <w:szCs w:val="28"/>
        </w:rPr>
        <w:t xml:space="preserve"> </w:t>
      </w:r>
      <w:proofErr w:type="spellStart"/>
      <w:r w:rsidRPr="00ED07D8">
        <w:rPr>
          <w:rFonts w:eastAsia="Times New Roman"/>
          <w:sz w:val="28"/>
          <w:szCs w:val="28"/>
        </w:rPr>
        <w:t>описуються</w:t>
      </w:r>
      <w:proofErr w:type="spellEnd"/>
      <w:r w:rsidRPr="00ED07D8">
        <w:rPr>
          <w:rFonts w:eastAsia="Times New Roman"/>
          <w:sz w:val="28"/>
          <w:szCs w:val="28"/>
        </w:rPr>
        <w:t xml:space="preserve"> </w:t>
      </w:r>
      <w:proofErr w:type="spellStart"/>
      <w:r w:rsidRPr="00ED07D8">
        <w:rPr>
          <w:rFonts w:eastAsia="Times New Roman"/>
          <w:sz w:val="28"/>
          <w:szCs w:val="28"/>
        </w:rPr>
        <w:t>білінійними</w:t>
      </w:r>
      <w:proofErr w:type="spellEnd"/>
      <w:r w:rsidRPr="00ED07D8">
        <w:rPr>
          <w:rFonts w:eastAsia="Times New Roman"/>
          <w:sz w:val="28"/>
          <w:szCs w:val="28"/>
        </w:rPr>
        <w:t xml:space="preserve"> моделями?</w:t>
      </w:r>
    </w:p>
    <w:p w:rsidR="00CD5425" w:rsidRDefault="00CD5425" w:rsidP="00CD5425">
      <w:pPr>
        <w:autoSpaceDE w:val="0"/>
        <w:ind w:left="720"/>
        <w:rPr>
          <w:b/>
          <w:sz w:val="28"/>
          <w:szCs w:val="28"/>
        </w:rPr>
      </w:pPr>
    </w:p>
    <w:p w:rsidR="00CD5425" w:rsidRPr="00E40269" w:rsidRDefault="00CD5425" w:rsidP="00091BC5">
      <w:pPr>
        <w:rPr>
          <w:b/>
          <w:sz w:val="28"/>
          <w:szCs w:val="28"/>
        </w:rPr>
      </w:pPr>
      <w:r w:rsidRPr="00091BC5">
        <w:rPr>
          <w:rFonts w:eastAsia="Times New Roman"/>
          <w:b/>
          <w:bCs/>
          <w:sz w:val="28"/>
          <w:szCs w:val="28"/>
          <w:lang w:val="uk-UA"/>
        </w:rPr>
        <w:t>Література</w:t>
      </w:r>
    </w:p>
    <w:p w:rsidR="00CD5425" w:rsidRDefault="00CD5425" w:rsidP="00CD5425">
      <w:pPr>
        <w:autoSpaceDE w:val="0"/>
        <w:rPr>
          <w:rFonts w:eastAsia="Times New Roman"/>
          <w:sz w:val="28"/>
          <w:szCs w:val="28"/>
        </w:rPr>
      </w:pPr>
    </w:p>
    <w:p w:rsidR="00CD5425" w:rsidRDefault="00CD5425" w:rsidP="00CD5425">
      <w:pPr>
        <w:autoSpaceDE w:val="0"/>
        <w:rPr>
          <w:sz w:val="28"/>
          <w:szCs w:val="28"/>
        </w:rPr>
      </w:pPr>
      <w:r w:rsidRPr="00AA7FEC">
        <w:rPr>
          <w:sz w:val="28"/>
          <w:szCs w:val="28"/>
        </w:rPr>
        <w:t>Лоскутов А.Ю., Михайлов А.С. Введение в синергетику. - М.: Наука,</w:t>
      </w:r>
    </w:p>
    <w:p w:rsidR="00CD5425" w:rsidRPr="0099346C" w:rsidRDefault="00CD5425" w:rsidP="00CD5425">
      <w:pPr>
        <w:pStyle w:val="afa"/>
        <w:spacing w:after="0"/>
        <w:rPr>
          <w:sz w:val="28"/>
          <w:szCs w:val="28"/>
        </w:rPr>
      </w:pPr>
      <w:proofErr w:type="spellStart"/>
      <w:r w:rsidRPr="0099346C">
        <w:rPr>
          <w:sz w:val="28"/>
          <w:szCs w:val="28"/>
        </w:rPr>
        <w:t>Хакен</w:t>
      </w:r>
      <w:proofErr w:type="spellEnd"/>
      <w:r w:rsidRPr="0099346C">
        <w:rPr>
          <w:sz w:val="28"/>
          <w:szCs w:val="28"/>
        </w:rPr>
        <w:t xml:space="preserve"> Г. </w:t>
      </w:r>
      <w:proofErr w:type="spellStart"/>
      <w:r>
        <w:rPr>
          <w:sz w:val="28"/>
          <w:szCs w:val="28"/>
        </w:rPr>
        <w:t>Принципы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работы</w:t>
      </w:r>
      <w:proofErr w:type="spellEnd"/>
      <w:r>
        <w:rPr>
          <w:sz w:val="28"/>
          <w:szCs w:val="28"/>
        </w:rPr>
        <w:t xml:space="preserve"> головного </w:t>
      </w:r>
      <w:proofErr w:type="spellStart"/>
      <w:r>
        <w:rPr>
          <w:sz w:val="28"/>
          <w:szCs w:val="28"/>
        </w:rPr>
        <w:t>мозга</w:t>
      </w:r>
      <w:proofErr w:type="spellEnd"/>
      <w:r w:rsidRPr="0099346C">
        <w:rPr>
          <w:sz w:val="28"/>
          <w:szCs w:val="28"/>
        </w:rPr>
        <w:t>.- М.:</w:t>
      </w:r>
      <w:r>
        <w:rPr>
          <w:sz w:val="28"/>
          <w:szCs w:val="28"/>
        </w:rPr>
        <w:t xml:space="preserve"> 2001</w:t>
      </w:r>
      <w:r w:rsidRPr="0099346C">
        <w:rPr>
          <w:sz w:val="28"/>
          <w:szCs w:val="28"/>
        </w:rPr>
        <w:t>..</w:t>
      </w:r>
    </w:p>
    <w:p w:rsidR="00CD5425" w:rsidRPr="00AA7FEC" w:rsidRDefault="00CD5425" w:rsidP="00CD5425">
      <w:pPr>
        <w:autoSpaceDE w:val="0"/>
        <w:rPr>
          <w:rFonts w:eastAsia="Times New Roman"/>
          <w:sz w:val="28"/>
          <w:szCs w:val="28"/>
        </w:rPr>
      </w:pPr>
    </w:p>
    <w:p w:rsidR="00CD5425" w:rsidRPr="007702D0" w:rsidRDefault="00EA4360" w:rsidP="007702D0">
      <w:pPr>
        <w:pageBreakBefore/>
        <w:spacing w:line="360" w:lineRule="auto"/>
        <w:jc w:val="center"/>
        <w:outlineLvl w:val="0"/>
        <w:rPr>
          <w:b/>
          <w:caps/>
          <w:noProof/>
          <w:sz w:val="28"/>
          <w:szCs w:val="28"/>
          <w:lang w:val="uk-UA" w:eastAsia="ru-RU"/>
        </w:rPr>
      </w:pPr>
      <w:bookmarkStart w:id="70" w:name="_Toc348710586"/>
      <w:bookmarkStart w:id="71" w:name="_Toc348710640"/>
      <w:bookmarkStart w:id="72" w:name="_Toc348881392"/>
      <w:bookmarkStart w:id="73" w:name="_Toc506541412"/>
      <w:r w:rsidRPr="007702D0">
        <w:rPr>
          <w:b/>
          <w:caps/>
          <w:noProof/>
          <w:sz w:val="28"/>
          <w:szCs w:val="28"/>
          <w:lang w:val="uk-UA" w:eastAsia="ru-RU"/>
        </w:rPr>
        <w:lastRenderedPageBreak/>
        <w:t>Лабораторна робота №</w:t>
      </w:r>
      <w:r w:rsidRPr="00C0251A">
        <w:rPr>
          <w:b/>
          <w:caps/>
          <w:noProof/>
          <w:sz w:val="28"/>
          <w:szCs w:val="28"/>
          <w:lang w:val="uk-UA" w:eastAsia="ru-RU"/>
        </w:rPr>
        <w:t>5</w:t>
      </w:r>
      <w:r w:rsidRPr="007702D0">
        <w:rPr>
          <w:b/>
          <w:caps/>
          <w:noProof/>
          <w:sz w:val="28"/>
          <w:szCs w:val="28"/>
          <w:lang w:val="uk-UA" w:eastAsia="ru-RU"/>
        </w:rPr>
        <w:t>.</w:t>
      </w:r>
      <w:bookmarkEnd w:id="70"/>
      <w:bookmarkEnd w:id="71"/>
      <w:bookmarkEnd w:id="72"/>
      <w:r w:rsidR="007702D0" w:rsidRPr="007702D0">
        <w:rPr>
          <w:b/>
          <w:caps/>
          <w:noProof/>
          <w:sz w:val="28"/>
          <w:szCs w:val="28"/>
          <w:lang w:val="uk-UA" w:eastAsia="ru-RU"/>
        </w:rPr>
        <w:t xml:space="preserve"> </w:t>
      </w:r>
      <w:r w:rsidR="00CD5425" w:rsidRPr="007702D0">
        <w:rPr>
          <w:b/>
          <w:caps/>
          <w:noProof/>
          <w:sz w:val="28"/>
          <w:szCs w:val="28"/>
          <w:lang w:val="uk-UA" w:eastAsia="ru-RU"/>
        </w:rPr>
        <w:t>Реконструкція математичної моделі по часовому ряді.</w:t>
      </w:r>
      <w:bookmarkEnd w:id="73"/>
    </w:p>
    <w:p w:rsidR="00CD5425" w:rsidRPr="00CD5425" w:rsidRDefault="00CD5425" w:rsidP="00CD5425">
      <w:pPr>
        <w:rPr>
          <w:b/>
          <w:sz w:val="28"/>
          <w:szCs w:val="28"/>
        </w:rPr>
      </w:pPr>
      <w:r w:rsidRPr="00CD5425">
        <w:rPr>
          <w:b/>
          <w:sz w:val="28"/>
          <w:szCs w:val="28"/>
        </w:rPr>
        <w:t xml:space="preserve">Мета: </w:t>
      </w:r>
    </w:p>
    <w:p w:rsidR="00CD5425" w:rsidRPr="00CD5425" w:rsidRDefault="00CD5425" w:rsidP="00CD5425">
      <w:pPr>
        <w:rPr>
          <w:sz w:val="28"/>
          <w:szCs w:val="28"/>
        </w:rPr>
      </w:pPr>
      <w:proofErr w:type="spellStart"/>
      <w:proofErr w:type="gramStart"/>
      <w:r w:rsidRPr="00CD5425">
        <w:rPr>
          <w:sz w:val="28"/>
          <w:szCs w:val="28"/>
        </w:rPr>
        <w:t>Ознайомитися</w:t>
      </w:r>
      <w:proofErr w:type="spellEnd"/>
      <w:r w:rsidRPr="00CD5425">
        <w:rPr>
          <w:sz w:val="28"/>
          <w:szCs w:val="28"/>
        </w:rPr>
        <w:t xml:space="preserve">  з</w:t>
      </w:r>
      <w:proofErr w:type="gramEnd"/>
      <w:r w:rsidRPr="00CD5425">
        <w:rPr>
          <w:sz w:val="28"/>
          <w:szCs w:val="28"/>
        </w:rPr>
        <w:t xml:space="preserve"> методом </w:t>
      </w:r>
      <w:proofErr w:type="spellStart"/>
      <w:r w:rsidRPr="00CD5425">
        <w:rPr>
          <w:sz w:val="28"/>
          <w:szCs w:val="28"/>
        </w:rPr>
        <w:t>реконструкції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математичної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моделі</w:t>
      </w:r>
      <w:proofErr w:type="spellEnd"/>
      <w:r w:rsidRPr="00CD5425">
        <w:rPr>
          <w:sz w:val="28"/>
          <w:szCs w:val="28"/>
        </w:rPr>
        <w:t xml:space="preserve"> по часовому </w:t>
      </w:r>
      <w:proofErr w:type="spellStart"/>
      <w:r w:rsidRPr="00CD5425">
        <w:rPr>
          <w:sz w:val="28"/>
          <w:szCs w:val="28"/>
        </w:rPr>
        <w:t>ряді</w:t>
      </w:r>
      <w:proofErr w:type="spellEnd"/>
      <w:r w:rsidRPr="00CD5425">
        <w:rPr>
          <w:sz w:val="28"/>
          <w:szCs w:val="28"/>
        </w:rPr>
        <w:t xml:space="preserve"> на </w:t>
      </w:r>
      <w:proofErr w:type="spellStart"/>
      <w:r w:rsidRPr="00CD5425">
        <w:rPr>
          <w:sz w:val="28"/>
          <w:szCs w:val="28"/>
        </w:rPr>
        <w:t>прикладі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системи</w:t>
      </w:r>
      <w:proofErr w:type="spellEnd"/>
      <w:r w:rsidRPr="00CD5425">
        <w:rPr>
          <w:sz w:val="28"/>
          <w:szCs w:val="28"/>
        </w:rPr>
        <w:t xml:space="preserve"> Лоренца. </w:t>
      </w:r>
    </w:p>
    <w:p w:rsidR="00CD5425" w:rsidRPr="00CD5425" w:rsidRDefault="00CD5425" w:rsidP="00CD5425">
      <w:pPr>
        <w:rPr>
          <w:sz w:val="28"/>
          <w:szCs w:val="28"/>
        </w:rPr>
      </w:pPr>
    </w:p>
    <w:p w:rsidR="00CD5425" w:rsidRPr="00CD5425" w:rsidRDefault="00CD5425" w:rsidP="00CD5425">
      <w:pPr>
        <w:rPr>
          <w:b/>
          <w:sz w:val="28"/>
          <w:szCs w:val="28"/>
        </w:rPr>
      </w:pPr>
      <w:r w:rsidRPr="00CD5425">
        <w:rPr>
          <w:b/>
          <w:sz w:val="28"/>
          <w:szCs w:val="28"/>
        </w:rPr>
        <w:t xml:space="preserve">Теоретична </w:t>
      </w:r>
      <w:proofErr w:type="spellStart"/>
      <w:r w:rsidRPr="00CD5425">
        <w:rPr>
          <w:b/>
          <w:sz w:val="28"/>
          <w:szCs w:val="28"/>
        </w:rPr>
        <w:t>частина</w:t>
      </w:r>
      <w:proofErr w:type="spellEnd"/>
      <w:r w:rsidRPr="00CD5425">
        <w:rPr>
          <w:b/>
          <w:sz w:val="28"/>
          <w:szCs w:val="28"/>
        </w:rPr>
        <w:t>:</w:t>
      </w:r>
    </w:p>
    <w:p w:rsidR="00CD5425" w:rsidRPr="00CD5425" w:rsidRDefault="00CD5425" w:rsidP="00CD5425">
      <w:pPr>
        <w:rPr>
          <w:sz w:val="28"/>
          <w:szCs w:val="28"/>
        </w:rPr>
      </w:pPr>
      <w:r w:rsidRPr="00CD5425">
        <w:rPr>
          <w:sz w:val="28"/>
          <w:szCs w:val="28"/>
        </w:rPr>
        <w:t xml:space="preserve">Теоретична </w:t>
      </w:r>
      <w:proofErr w:type="spellStart"/>
      <w:r w:rsidRPr="00CD5425">
        <w:rPr>
          <w:sz w:val="28"/>
          <w:szCs w:val="28"/>
        </w:rPr>
        <w:t>частина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викладена</w:t>
      </w:r>
      <w:proofErr w:type="spellEnd"/>
      <w:r w:rsidRPr="00CD5425">
        <w:rPr>
          <w:sz w:val="28"/>
          <w:szCs w:val="28"/>
        </w:rPr>
        <w:t xml:space="preserve"> в </w:t>
      </w:r>
      <w:proofErr w:type="spellStart"/>
      <w:r w:rsidRPr="00CD5425">
        <w:rPr>
          <w:sz w:val="28"/>
          <w:szCs w:val="28"/>
        </w:rPr>
        <w:t>роботі</w:t>
      </w:r>
      <w:proofErr w:type="spellEnd"/>
      <w:r w:rsidRPr="00CD5425">
        <w:rPr>
          <w:sz w:val="28"/>
          <w:szCs w:val="28"/>
        </w:rPr>
        <w:t xml:space="preserve"> [1, пар. 21]. </w:t>
      </w:r>
    </w:p>
    <w:p w:rsidR="00CD5425" w:rsidRPr="00CD5425" w:rsidRDefault="00CD5425" w:rsidP="00CD5425">
      <w:pPr>
        <w:rPr>
          <w:sz w:val="28"/>
          <w:szCs w:val="28"/>
        </w:rPr>
      </w:pPr>
      <w:r w:rsidRPr="00CD5425">
        <w:rPr>
          <w:sz w:val="28"/>
          <w:szCs w:val="28"/>
        </w:rPr>
        <w:t>Прослушать</w:t>
      </w:r>
    </w:p>
    <w:p w:rsidR="00CD5425" w:rsidRPr="00CD5425" w:rsidRDefault="00CD5425" w:rsidP="00CD5425">
      <w:pPr>
        <w:rPr>
          <w:sz w:val="28"/>
          <w:szCs w:val="28"/>
        </w:rPr>
      </w:pPr>
    </w:p>
    <w:p w:rsidR="00CD5425" w:rsidRPr="00CD5425" w:rsidRDefault="00CD5425" w:rsidP="00CD5425">
      <w:pPr>
        <w:rPr>
          <w:b/>
          <w:sz w:val="28"/>
          <w:szCs w:val="28"/>
        </w:rPr>
      </w:pPr>
      <w:proofErr w:type="spellStart"/>
      <w:r w:rsidRPr="00CD5425">
        <w:rPr>
          <w:b/>
          <w:sz w:val="28"/>
          <w:szCs w:val="28"/>
        </w:rPr>
        <w:t>Завдання</w:t>
      </w:r>
      <w:proofErr w:type="spellEnd"/>
      <w:r w:rsidRPr="00CD5425">
        <w:rPr>
          <w:b/>
          <w:sz w:val="28"/>
          <w:szCs w:val="28"/>
        </w:rPr>
        <w:t>:</w:t>
      </w:r>
    </w:p>
    <w:p w:rsidR="00CD5425" w:rsidRPr="00CD5425" w:rsidRDefault="00CD5425" w:rsidP="00CD5425">
      <w:pPr>
        <w:rPr>
          <w:sz w:val="28"/>
          <w:szCs w:val="28"/>
        </w:rPr>
      </w:pPr>
    </w:p>
    <w:p w:rsidR="00CD5425" w:rsidRPr="00CD5425" w:rsidRDefault="00CD5425" w:rsidP="00CD5425">
      <w:pPr>
        <w:rPr>
          <w:sz w:val="28"/>
          <w:szCs w:val="28"/>
        </w:rPr>
      </w:pPr>
      <w:proofErr w:type="spellStart"/>
      <w:r w:rsidRPr="00CD5425">
        <w:rPr>
          <w:sz w:val="28"/>
          <w:szCs w:val="28"/>
        </w:rPr>
        <w:t>Розробити</w:t>
      </w:r>
      <w:proofErr w:type="spellEnd"/>
      <w:r w:rsidRPr="00CD5425">
        <w:rPr>
          <w:sz w:val="28"/>
          <w:szCs w:val="28"/>
        </w:rPr>
        <w:t xml:space="preserve"> алгоритм та </w:t>
      </w:r>
      <w:proofErr w:type="spellStart"/>
      <w:r w:rsidRPr="00CD5425">
        <w:rPr>
          <w:sz w:val="28"/>
          <w:szCs w:val="28"/>
        </w:rPr>
        <w:t>написати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програму</w:t>
      </w:r>
      <w:proofErr w:type="spellEnd"/>
      <w:r w:rsidRPr="00CD5425">
        <w:rPr>
          <w:sz w:val="28"/>
          <w:szCs w:val="28"/>
        </w:rPr>
        <w:t xml:space="preserve"> в </w:t>
      </w:r>
      <w:proofErr w:type="spellStart"/>
      <w:r w:rsidRPr="00CD5425">
        <w:rPr>
          <w:sz w:val="28"/>
          <w:szCs w:val="28"/>
        </w:rPr>
        <w:t>системі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Matlab</w:t>
      </w:r>
      <w:proofErr w:type="spellEnd"/>
      <w:r w:rsidRPr="00CD5425">
        <w:rPr>
          <w:sz w:val="28"/>
          <w:szCs w:val="28"/>
        </w:rPr>
        <w:t xml:space="preserve"> для </w:t>
      </w:r>
      <w:proofErr w:type="spellStart"/>
      <w:r w:rsidRPr="00CD5425">
        <w:rPr>
          <w:sz w:val="28"/>
          <w:szCs w:val="28"/>
        </w:rPr>
        <w:t>розв'язання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рівняння</w:t>
      </w:r>
      <w:proofErr w:type="spellEnd"/>
      <w:r w:rsidRPr="00CD5425">
        <w:rPr>
          <w:sz w:val="28"/>
          <w:szCs w:val="28"/>
        </w:rPr>
        <w:t xml:space="preserve"> Лоренца з </w:t>
      </w:r>
      <w:proofErr w:type="spellStart"/>
      <w:r w:rsidRPr="00CD5425">
        <w:rPr>
          <w:sz w:val="28"/>
          <w:szCs w:val="28"/>
        </w:rPr>
        <w:t>хаотичним</w:t>
      </w:r>
      <w:proofErr w:type="spellEnd"/>
      <w:r w:rsidRPr="00CD5425">
        <w:rPr>
          <w:sz w:val="28"/>
          <w:szCs w:val="28"/>
        </w:rPr>
        <w:t xml:space="preserve"> аттрактором.</w:t>
      </w:r>
    </w:p>
    <w:p w:rsidR="00CD5425" w:rsidRPr="00CD5425" w:rsidRDefault="00CD5425" w:rsidP="00CD5425">
      <w:pPr>
        <w:rPr>
          <w:sz w:val="28"/>
          <w:szCs w:val="28"/>
        </w:rPr>
      </w:pPr>
    </w:p>
    <w:p w:rsidR="00CD5425" w:rsidRPr="00CD5425" w:rsidRDefault="00CD5425" w:rsidP="00CD5425">
      <w:pPr>
        <w:rPr>
          <w:sz w:val="28"/>
          <w:szCs w:val="28"/>
        </w:rPr>
      </w:pPr>
      <w:proofErr w:type="spellStart"/>
      <w:proofErr w:type="gramStart"/>
      <w:r w:rsidRPr="00CD5425">
        <w:rPr>
          <w:sz w:val="28"/>
          <w:szCs w:val="28"/>
        </w:rPr>
        <w:t>Використовуючи</w:t>
      </w:r>
      <w:proofErr w:type="spellEnd"/>
      <w:r w:rsidRPr="00CD5425">
        <w:rPr>
          <w:sz w:val="28"/>
          <w:szCs w:val="28"/>
        </w:rPr>
        <w:t xml:space="preserve">  </w:t>
      </w:r>
      <w:proofErr w:type="spellStart"/>
      <w:r w:rsidRPr="00CD5425">
        <w:rPr>
          <w:sz w:val="28"/>
          <w:szCs w:val="28"/>
        </w:rPr>
        <w:t>змінну</w:t>
      </w:r>
      <w:proofErr w:type="spellEnd"/>
      <w:proofErr w:type="gramEnd"/>
      <w:r w:rsidRPr="00CD5425">
        <w:rPr>
          <w:sz w:val="28"/>
          <w:szCs w:val="28"/>
        </w:rPr>
        <w:t xml:space="preserve"> x(t)  </w:t>
      </w:r>
      <w:proofErr w:type="spellStart"/>
      <w:r w:rsidRPr="00CD5425">
        <w:rPr>
          <w:sz w:val="28"/>
          <w:szCs w:val="28"/>
        </w:rPr>
        <w:t>рівняння</w:t>
      </w:r>
      <w:proofErr w:type="spellEnd"/>
      <w:r w:rsidRPr="00CD5425">
        <w:rPr>
          <w:sz w:val="28"/>
          <w:szCs w:val="28"/>
        </w:rPr>
        <w:t xml:space="preserve"> Лоренца,  </w:t>
      </w:r>
      <w:proofErr w:type="spellStart"/>
      <w:r w:rsidRPr="00CD5425">
        <w:rPr>
          <w:sz w:val="28"/>
          <w:szCs w:val="28"/>
        </w:rPr>
        <w:t>обчислити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кореляційний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інтеграл</w:t>
      </w:r>
      <w:proofErr w:type="spellEnd"/>
      <w:r w:rsidRPr="00CD5425">
        <w:rPr>
          <w:sz w:val="28"/>
          <w:szCs w:val="28"/>
        </w:rPr>
        <w:t xml:space="preserve">. </w:t>
      </w:r>
    </w:p>
    <w:p w:rsidR="00CD5425" w:rsidRPr="00CD5425" w:rsidRDefault="00CD5425" w:rsidP="00CD5425">
      <w:pPr>
        <w:rPr>
          <w:sz w:val="28"/>
          <w:szCs w:val="28"/>
        </w:rPr>
      </w:pPr>
    </w:p>
    <w:p w:rsidR="00CD5425" w:rsidRPr="00CD5425" w:rsidRDefault="00CD5425" w:rsidP="00CD5425">
      <w:pPr>
        <w:rPr>
          <w:sz w:val="28"/>
          <w:szCs w:val="28"/>
        </w:rPr>
      </w:pPr>
      <w:proofErr w:type="spellStart"/>
      <w:r w:rsidRPr="00CD5425">
        <w:rPr>
          <w:sz w:val="28"/>
          <w:szCs w:val="28"/>
        </w:rPr>
        <w:t>Графічним</w:t>
      </w:r>
      <w:proofErr w:type="spellEnd"/>
      <w:r w:rsidRPr="00CD5425">
        <w:rPr>
          <w:sz w:val="28"/>
          <w:szCs w:val="28"/>
        </w:rPr>
        <w:t xml:space="preserve"> способом </w:t>
      </w:r>
      <w:proofErr w:type="spellStart"/>
      <w:r w:rsidRPr="00CD5425">
        <w:rPr>
          <w:sz w:val="28"/>
          <w:szCs w:val="28"/>
        </w:rPr>
        <w:t>обчислити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кореляційну</w:t>
      </w:r>
      <w:proofErr w:type="spellEnd"/>
      <w:r w:rsidRPr="00CD5425">
        <w:rPr>
          <w:sz w:val="28"/>
          <w:szCs w:val="28"/>
        </w:rPr>
        <w:t xml:space="preserve"> </w:t>
      </w:r>
      <w:proofErr w:type="spellStart"/>
      <w:r w:rsidRPr="00CD5425">
        <w:rPr>
          <w:sz w:val="28"/>
          <w:szCs w:val="28"/>
        </w:rPr>
        <w:t>розмірність</w:t>
      </w:r>
      <w:proofErr w:type="spellEnd"/>
      <w:r w:rsidRPr="00CD5425">
        <w:rPr>
          <w:sz w:val="28"/>
          <w:szCs w:val="28"/>
        </w:rPr>
        <w:t xml:space="preserve">. </w:t>
      </w:r>
    </w:p>
    <w:p w:rsidR="00CD5425" w:rsidRPr="00CD5425" w:rsidRDefault="00CD5425" w:rsidP="00CD5425">
      <w:pPr>
        <w:rPr>
          <w:sz w:val="28"/>
          <w:szCs w:val="28"/>
        </w:rPr>
      </w:pPr>
      <w:r w:rsidRPr="00CD5425">
        <w:rPr>
          <w:sz w:val="28"/>
          <w:szCs w:val="28"/>
        </w:rPr>
        <w:t xml:space="preserve"> </w:t>
      </w:r>
    </w:p>
    <w:p w:rsidR="00CD5425" w:rsidRPr="00CD5425" w:rsidRDefault="00CD5425" w:rsidP="00CD5425">
      <w:pPr>
        <w:rPr>
          <w:sz w:val="28"/>
          <w:szCs w:val="28"/>
        </w:rPr>
      </w:pPr>
    </w:p>
    <w:p w:rsidR="00CD5425" w:rsidRPr="00CD5425" w:rsidRDefault="00CD5425" w:rsidP="00CD5425">
      <w:pPr>
        <w:rPr>
          <w:sz w:val="28"/>
          <w:szCs w:val="28"/>
        </w:rPr>
      </w:pPr>
    </w:p>
    <w:p w:rsidR="00CD5425" w:rsidRPr="00CD5425" w:rsidRDefault="00CD5425" w:rsidP="00CD5425">
      <w:pPr>
        <w:rPr>
          <w:sz w:val="28"/>
          <w:szCs w:val="28"/>
        </w:rPr>
      </w:pPr>
      <w:proofErr w:type="spellStart"/>
      <w:r w:rsidRPr="00CD5425">
        <w:rPr>
          <w:sz w:val="28"/>
          <w:szCs w:val="28"/>
        </w:rPr>
        <w:t>Література</w:t>
      </w:r>
      <w:proofErr w:type="spellEnd"/>
    </w:p>
    <w:p w:rsidR="00CD5425" w:rsidRPr="00CD5425" w:rsidRDefault="00CD5425" w:rsidP="00CD5425">
      <w:pPr>
        <w:rPr>
          <w:sz w:val="28"/>
          <w:szCs w:val="28"/>
        </w:rPr>
      </w:pPr>
    </w:p>
    <w:p w:rsidR="00CD5425" w:rsidRPr="00CD5425" w:rsidRDefault="00CD5425" w:rsidP="00CD5425">
      <w:pPr>
        <w:rPr>
          <w:sz w:val="28"/>
          <w:szCs w:val="28"/>
        </w:rPr>
      </w:pPr>
      <w:r w:rsidRPr="00CD5425">
        <w:rPr>
          <w:sz w:val="28"/>
          <w:szCs w:val="28"/>
        </w:rPr>
        <w:t>1.Лоскутов А.Ю., Михайлов А.С. Введение в синергетику. - М.: Наука,</w:t>
      </w:r>
    </w:p>
    <w:p w:rsidR="00CD5425" w:rsidRPr="0099346C" w:rsidRDefault="00CD5425" w:rsidP="00CD5425">
      <w:pPr>
        <w:pStyle w:val="afa"/>
        <w:spacing w:after="0"/>
        <w:rPr>
          <w:sz w:val="28"/>
          <w:szCs w:val="28"/>
        </w:rPr>
      </w:pPr>
    </w:p>
    <w:p w:rsidR="00CD5425" w:rsidRPr="00AA7FEC" w:rsidRDefault="00CD5425" w:rsidP="00CD5425">
      <w:pPr>
        <w:autoSpaceDE w:val="0"/>
        <w:rPr>
          <w:rFonts w:eastAsia="Times New Roman"/>
          <w:sz w:val="28"/>
          <w:szCs w:val="28"/>
        </w:rPr>
      </w:pPr>
    </w:p>
    <w:p w:rsidR="00CD5425" w:rsidRPr="00CD5425" w:rsidRDefault="00CD5425" w:rsidP="00CD5425"/>
    <w:p w:rsidR="00F45FDF" w:rsidRPr="00167EFD" w:rsidRDefault="00F45FDF" w:rsidP="00920F0D">
      <w:pPr>
        <w:pStyle w:val="a1"/>
        <w:spacing w:line="360" w:lineRule="auto"/>
        <w:rPr>
          <w:sz w:val="28"/>
          <w:szCs w:val="28"/>
          <w:lang w:val="uk-UA"/>
        </w:rPr>
      </w:pPr>
    </w:p>
    <w:p w:rsidR="00763B35" w:rsidRPr="00167EFD" w:rsidRDefault="00763B35" w:rsidP="00920F0D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DD6697" w:rsidRPr="00167EFD" w:rsidRDefault="00097CC8" w:rsidP="00920F0D">
      <w:pPr>
        <w:widowControl/>
        <w:suppressAutoHyphens w:val="0"/>
        <w:spacing w:line="360" w:lineRule="auto"/>
        <w:ind w:left="360"/>
        <w:rPr>
          <w:sz w:val="28"/>
          <w:szCs w:val="28"/>
        </w:rPr>
      </w:pPr>
      <w:r w:rsidRPr="00167EFD">
        <w:rPr>
          <w:sz w:val="28"/>
          <w:szCs w:val="28"/>
          <w:lang w:val="uk-UA"/>
        </w:rPr>
        <w:tab/>
      </w:r>
    </w:p>
    <w:p w:rsidR="002047C6" w:rsidRPr="007702D0" w:rsidRDefault="002047C6" w:rsidP="00167EFD">
      <w:pPr>
        <w:pageBreakBefore/>
        <w:spacing w:line="360" w:lineRule="auto"/>
        <w:jc w:val="center"/>
        <w:outlineLvl w:val="0"/>
        <w:rPr>
          <w:b/>
          <w:caps/>
          <w:noProof/>
          <w:sz w:val="28"/>
          <w:szCs w:val="28"/>
          <w:lang w:val="uk-UA" w:eastAsia="ru-RU"/>
        </w:rPr>
      </w:pPr>
      <w:bookmarkStart w:id="74" w:name="_Toc348710600"/>
      <w:bookmarkStart w:id="75" w:name="_Toc348710654"/>
      <w:bookmarkStart w:id="76" w:name="_Toc348881406"/>
      <w:bookmarkStart w:id="77" w:name="_Toc506541413"/>
      <w:r w:rsidRPr="007702D0">
        <w:rPr>
          <w:b/>
          <w:caps/>
          <w:noProof/>
          <w:sz w:val="28"/>
          <w:szCs w:val="28"/>
          <w:lang w:val="uk-UA" w:eastAsia="ru-RU"/>
        </w:rPr>
        <w:lastRenderedPageBreak/>
        <w:t>Список рекомендованої літератури</w:t>
      </w:r>
      <w:bookmarkEnd w:id="74"/>
      <w:bookmarkEnd w:id="75"/>
      <w:bookmarkEnd w:id="76"/>
      <w:bookmarkEnd w:id="77"/>
    </w:p>
    <w:p w:rsidR="00FD56AE" w:rsidRPr="00C0251A" w:rsidRDefault="00FD56AE" w:rsidP="00FD56AE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ru-RU"/>
        </w:rPr>
      </w:pPr>
      <w:proofErr w:type="spellStart"/>
      <w:r w:rsidRPr="00FD56AE">
        <w:rPr>
          <w:rFonts w:eastAsia="Times New Roman"/>
          <w:i/>
          <w:sz w:val="28"/>
          <w:szCs w:val="28"/>
          <w:lang w:eastAsia="ru-RU"/>
        </w:rPr>
        <w:t>Х.Гулд</w:t>
      </w:r>
      <w:proofErr w:type="spellEnd"/>
      <w:r w:rsidRPr="00FD56AE">
        <w:rPr>
          <w:rFonts w:eastAsia="Times New Roman"/>
          <w:i/>
          <w:sz w:val="28"/>
          <w:szCs w:val="28"/>
          <w:lang w:eastAsia="ru-RU"/>
        </w:rPr>
        <w:t xml:space="preserve">, </w:t>
      </w:r>
      <w:proofErr w:type="spellStart"/>
      <w:r w:rsidRPr="00FD56AE">
        <w:rPr>
          <w:rFonts w:eastAsia="Times New Roman"/>
          <w:i/>
          <w:sz w:val="28"/>
          <w:szCs w:val="28"/>
          <w:lang w:eastAsia="ru-RU"/>
        </w:rPr>
        <w:t>Я.Тобочник</w:t>
      </w:r>
      <w:proofErr w:type="spellEnd"/>
      <w:r w:rsidRPr="00C0251A">
        <w:rPr>
          <w:rFonts w:eastAsia="Times New Roman"/>
          <w:sz w:val="28"/>
          <w:szCs w:val="28"/>
          <w:lang w:eastAsia="ru-RU"/>
        </w:rPr>
        <w:t xml:space="preserve">. Компьютерное моделирование в физике. Ч.2. </w:t>
      </w:r>
      <w:proofErr w:type="spellStart"/>
      <w:proofErr w:type="gramStart"/>
      <w:r w:rsidRPr="00C0251A">
        <w:rPr>
          <w:rFonts w:eastAsia="Times New Roman"/>
          <w:sz w:val="28"/>
          <w:szCs w:val="28"/>
          <w:lang w:eastAsia="ru-RU"/>
        </w:rPr>
        <w:t>М.:Мир</w:t>
      </w:r>
      <w:proofErr w:type="spellEnd"/>
      <w:proofErr w:type="gramEnd"/>
      <w:r w:rsidRPr="00C0251A">
        <w:rPr>
          <w:rFonts w:eastAsia="Times New Roman"/>
          <w:sz w:val="28"/>
          <w:szCs w:val="28"/>
          <w:lang w:eastAsia="ru-RU"/>
        </w:rPr>
        <w:t>, 1990. С.167.</w:t>
      </w:r>
    </w:p>
    <w:p w:rsidR="00FD56AE" w:rsidRPr="00C0251A" w:rsidRDefault="00FD56AE" w:rsidP="00FD56AE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ru-RU"/>
        </w:rPr>
      </w:pPr>
      <w:r w:rsidRPr="00C0251A">
        <w:rPr>
          <w:rFonts w:eastAsia="Times New Roman"/>
          <w:sz w:val="28"/>
          <w:szCs w:val="28"/>
          <w:lang w:eastAsia="ru-RU"/>
        </w:rPr>
        <w:t xml:space="preserve"> </w:t>
      </w:r>
      <w:r w:rsidRPr="00FD56AE">
        <w:rPr>
          <w:rFonts w:eastAsia="Times New Roman"/>
          <w:i/>
          <w:sz w:val="28"/>
          <w:szCs w:val="28"/>
          <w:lang w:eastAsia="ru-RU"/>
        </w:rPr>
        <w:t>В. Яценко</w:t>
      </w:r>
      <w:r w:rsidRPr="00C0251A">
        <w:rPr>
          <w:rFonts w:eastAsia="Times New Roman"/>
          <w:sz w:val="28"/>
          <w:szCs w:val="28"/>
          <w:lang w:eastAsia="ru-RU"/>
        </w:rPr>
        <w:t xml:space="preserve">. </w:t>
      </w:r>
      <w:proofErr w:type="spellStart"/>
      <w:r w:rsidRPr="00C0251A">
        <w:rPr>
          <w:rFonts w:eastAsia="Times New Roman"/>
          <w:sz w:val="28"/>
          <w:szCs w:val="28"/>
          <w:lang w:eastAsia="ru-RU"/>
        </w:rPr>
        <w:t>Обробка</w:t>
      </w:r>
      <w:proofErr w:type="spellEnd"/>
      <w:r w:rsidRPr="00C0251A">
        <w:rPr>
          <w:rFonts w:eastAsia="Times New Roman"/>
          <w:sz w:val="28"/>
          <w:szCs w:val="28"/>
          <w:lang w:eastAsia="ru-RU"/>
        </w:rPr>
        <w:t xml:space="preserve"> </w:t>
      </w:r>
      <w:r w:rsidRPr="00FD56AE">
        <w:rPr>
          <w:rFonts w:eastAsia="Times New Roman"/>
          <w:sz w:val="28"/>
          <w:szCs w:val="28"/>
          <w:lang w:eastAsia="ru-RU"/>
        </w:rPr>
        <w:t>інформації динамічними системами (Методичний посібник)</w:t>
      </w:r>
    </w:p>
    <w:p w:rsidR="00FD56AE" w:rsidRPr="00FD56AE" w:rsidRDefault="00FD56AE" w:rsidP="00FD56AE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proofErr w:type="gramStart"/>
      <w:r w:rsidRPr="00FD56AE">
        <w:rPr>
          <w:rFonts w:eastAsia="Times New Roman"/>
          <w:i/>
          <w:sz w:val="28"/>
          <w:szCs w:val="28"/>
          <w:lang w:val="en-US" w:eastAsia="ru-RU"/>
        </w:rPr>
        <w:t>K.Kaspersky</w:t>
      </w:r>
      <w:proofErr w:type="spellEnd"/>
      <w:proofErr w:type="gramEnd"/>
      <w:r w:rsidRPr="00FD56AE">
        <w:rPr>
          <w:rFonts w:eastAsia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FD56AE">
        <w:rPr>
          <w:rFonts w:eastAsia="Times New Roman"/>
          <w:i/>
          <w:sz w:val="28"/>
          <w:szCs w:val="28"/>
          <w:lang w:val="en-US" w:eastAsia="ru-RU"/>
        </w:rPr>
        <w:t>J.A.Holyst</w:t>
      </w:r>
      <w:proofErr w:type="spellEnd"/>
      <w:r w:rsidRPr="00FD56AE">
        <w:rPr>
          <w:rFonts w:eastAsia="Times New Roman"/>
          <w:sz w:val="28"/>
          <w:szCs w:val="28"/>
          <w:lang w:val="en-US" w:eastAsia="ru-RU"/>
        </w:rPr>
        <w:t xml:space="preserve">// </w:t>
      </w:r>
      <w:proofErr w:type="spellStart"/>
      <w:r w:rsidRPr="00FD56AE">
        <w:rPr>
          <w:rFonts w:eastAsia="Times New Roman"/>
          <w:sz w:val="28"/>
          <w:szCs w:val="28"/>
          <w:lang w:val="en-US" w:eastAsia="ru-RU"/>
        </w:rPr>
        <w:t>Physica</w:t>
      </w:r>
      <w:proofErr w:type="spellEnd"/>
      <w:r w:rsidRPr="00FD56AE">
        <w:rPr>
          <w:rFonts w:eastAsia="Times New Roman"/>
          <w:sz w:val="28"/>
          <w:szCs w:val="28"/>
          <w:lang w:val="en-US" w:eastAsia="ru-RU"/>
        </w:rPr>
        <w:t xml:space="preserve"> A. 2000. v.287. p.631.</w:t>
      </w:r>
    </w:p>
    <w:p w:rsidR="00FD56AE" w:rsidRPr="00FD56AE" w:rsidRDefault="00FD56AE" w:rsidP="00FD56AE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8"/>
          <w:szCs w:val="28"/>
          <w:lang w:val="en-US" w:eastAsia="ru-RU"/>
        </w:rPr>
      </w:pPr>
      <w:proofErr w:type="spellStart"/>
      <w:proofErr w:type="gramStart"/>
      <w:r w:rsidRPr="00FD56AE">
        <w:rPr>
          <w:rFonts w:eastAsia="Times New Roman"/>
          <w:i/>
          <w:sz w:val="28"/>
          <w:szCs w:val="28"/>
          <w:lang w:val="en-US" w:eastAsia="ru-RU"/>
        </w:rPr>
        <w:t>K.Kaspersky</w:t>
      </w:r>
      <w:proofErr w:type="spellEnd"/>
      <w:proofErr w:type="gramEnd"/>
      <w:r w:rsidRPr="00FD56AE">
        <w:rPr>
          <w:rFonts w:eastAsia="Times New Roman"/>
          <w:i/>
          <w:sz w:val="28"/>
          <w:szCs w:val="28"/>
          <w:lang w:val="en-US" w:eastAsia="ru-RU"/>
        </w:rPr>
        <w:t xml:space="preserve">, </w:t>
      </w:r>
      <w:proofErr w:type="spellStart"/>
      <w:r w:rsidRPr="00FD56AE">
        <w:rPr>
          <w:rFonts w:eastAsia="Times New Roman"/>
          <w:i/>
          <w:sz w:val="28"/>
          <w:szCs w:val="28"/>
          <w:lang w:val="en-US" w:eastAsia="ru-RU"/>
        </w:rPr>
        <w:t>J.A.Holyst</w:t>
      </w:r>
      <w:proofErr w:type="spellEnd"/>
      <w:r w:rsidRPr="00C0251A">
        <w:rPr>
          <w:rFonts w:eastAsia="Times New Roman"/>
          <w:sz w:val="28"/>
          <w:szCs w:val="28"/>
          <w:lang w:val="en-US" w:eastAsia="ru-RU"/>
        </w:rPr>
        <w:t xml:space="preserve">// </w:t>
      </w:r>
      <w:proofErr w:type="spellStart"/>
      <w:r w:rsidRPr="00C0251A">
        <w:rPr>
          <w:rFonts w:eastAsia="Times New Roman"/>
          <w:sz w:val="28"/>
          <w:szCs w:val="28"/>
          <w:lang w:val="en-US" w:eastAsia="ru-RU"/>
        </w:rPr>
        <w:t>Physica</w:t>
      </w:r>
      <w:proofErr w:type="spellEnd"/>
      <w:r w:rsidRPr="00C0251A">
        <w:rPr>
          <w:rFonts w:eastAsia="Times New Roman"/>
          <w:sz w:val="28"/>
          <w:szCs w:val="28"/>
          <w:lang w:val="en-US" w:eastAsia="ru-RU"/>
        </w:rPr>
        <w:t xml:space="preserve"> A. 1999. v.269. p.511.</w:t>
      </w:r>
    </w:p>
    <w:p w:rsidR="00FD56AE" w:rsidRPr="00C0251A" w:rsidRDefault="00FD56AE" w:rsidP="00FD56AE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ru-RU"/>
        </w:rPr>
      </w:pPr>
      <w:proofErr w:type="spellStart"/>
      <w:r w:rsidRPr="00FD56AE">
        <w:rPr>
          <w:rFonts w:eastAsia="Times New Roman"/>
          <w:i/>
          <w:sz w:val="28"/>
          <w:szCs w:val="28"/>
          <w:lang w:eastAsia="ru-RU"/>
        </w:rPr>
        <w:t>S.Wolfram</w:t>
      </w:r>
      <w:proofErr w:type="spellEnd"/>
      <w:r w:rsidRPr="00FD56AE">
        <w:rPr>
          <w:rFonts w:eastAsia="Times New Roman"/>
          <w:sz w:val="28"/>
          <w:szCs w:val="28"/>
          <w:lang w:eastAsia="ru-RU"/>
        </w:rPr>
        <w:t xml:space="preserve"> ed. Theory and Applications of Cellular Automats. </w:t>
      </w:r>
      <w:proofErr w:type="spellStart"/>
      <w:proofErr w:type="gramStart"/>
      <w:r w:rsidRPr="00C0251A">
        <w:rPr>
          <w:rFonts w:eastAsia="Times New Roman"/>
          <w:sz w:val="28"/>
          <w:szCs w:val="28"/>
          <w:lang w:eastAsia="ru-RU"/>
        </w:rPr>
        <w:t>Singapore:World</w:t>
      </w:r>
      <w:proofErr w:type="spellEnd"/>
      <w:proofErr w:type="gramEnd"/>
      <w:r w:rsidRPr="00C0251A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C0251A">
        <w:rPr>
          <w:rFonts w:eastAsia="Times New Roman"/>
          <w:sz w:val="28"/>
          <w:szCs w:val="28"/>
          <w:lang w:eastAsia="ru-RU"/>
        </w:rPr>
        <w:t>Scientific</w:t>
      </w:r>
      <w:proofErr w:type="spellEnd"/>
      <w:r w:rsidRPr="00C0251A">
        <w:rPr>
          <w:rFonts w:eastAsia="Times New Roman"/>
          <w:sz w:val="28"/>
          <w:szCs w:val="28"/>
          <w:lang w:eastAsia="ru-RU"/>
        </w:rPr>
        <w:t>. 1986.</w:t>
      </w:r>
    </w:p>
    <w:p w:rsidR="00FD56AE" w:rsidRPr="00FD56AE" w:rsidRDefault="00FD56AE" w:rsidP="00FD56AE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ru-RU"/>
        </w:rPr>
      </w:pPr>
      <w:r w:rsidRPr="00FD56AE">
        <w:rPr>
          <w:rFonts w:eastAsia="Times New Roman"/>
          <w:i/>
          <w:sz w:val="28"/>
          <w:szCs w:val="28"/>
          <w:lang w:eastAsia="ru-RU"/>
        </w:rPr>
        <w:t>Лоскутов А.Ю., Михайлов А.С.</w:t>
      </w:r>
      <w:r w:rsidRPr="00FD56AE">
        <w:rPr>
          <w:rFonts w:eastAsia="Times New Roman"/>
          <w:sz w:val="28"/>
          <w:szCs w:val="28"/>
          <w:lang w:eastAsia="ru-RU"/>
        </w:rPr>
        <w:t xml:space="preserve"> Введ</w:t>
      </w:r>
      <w:r>
        <w:rPr>
          <w:rFonts w:eastAsia="Times New Roman"/>
          <w:sz w:val="28"/>
          <w:szCs w:val="28"/>
          <w:lang w:eastAsia="ru-RU"/>
        </w:rPr>
        <w:t>ение в синергетику. - М.: Наука</w:t>
      </w:r>
      <w:r>
        <w:rPr>
          <w:rFonts w:eastAsia="Times New Roman"/>
          <w:sz w:val="28"/>
          <w:szCs w:val="28"/>
          <w:lang w:val="uk-UA" w:eastAsia="ru-RU"/>
        </w:rPr>
        <w:t>.</w:t>
      </w:r>
    </w:p>
    <w:p w:rsidR="00FD56AE" w:rsidRPr="00FE1834" w:rsidRDefault="00FD56AE" w:rsidP="00FD56AE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ru-RU"/>
        </w:rPr>
      </w:pPr>
      <w:proofErr w:type="spellStart"/>
      <w:r w:rsidRPr="00FD56AE">
        <w:rPr>
          <w:rFonts w:eastAsia="Times New Roman"/>
          <w:i/>
          <w:sz w:val="28"/>
          <w:szCs w:val="28"/>
          <w:lang w:eastAsia="ru-RU"/>
        </w:rPr>
        <w:t>Хакен</w:t>
      </w:r>
      <w:proofErr w:type="spellEnd"/>
      <w:r w:rsidRPr="00FD56AE">
        <w:rPr>
          <w:rFonts w:eastAsia="Times New Roman"/>
          <w:i/>
          <w:sz w:val="28"/>
          <w:szCs w:val="28"/>
          <w:lang w:eastAsia="ru-RU"/>
        </w:rPr>
        <w:t xml:space="preserve"> Г.</w:t>
      </w:r>
      <w:r w:rsidRPr="00FD56AE">
        <w:rPr>
          <w:rFonts w:eastAsia="Times New Roman"/>
          <w:sz w:val="28"/>
          <w:szCs w:val="28"/>
          <w:lang w:eastAsia="ru-RU"/>
        </w:rPr>
        <w:t xml:space="preserve"> Принципы раб</w:t>
      </w:r>
      <w:r w:rsidR="00FE1834">
        <w:rPr>
          <w:rFonts w:eastAsia="Times New Roman"/>
          <w:sz w:val="28"/>
          <w:szCs w:val="28"/>
          <w:lang w:eastAsia="ru-RU"/>
        </w:rPr>
        <w:t xml:space="preserve">оты головного </w:t>
      </w:r>
      <w:proofErr w:type="gramStart"/>
      <w:r w:rsidR="00FE1834">
        <w:rPr>
          <w:rFonts w:eastAsia="Times New Roman"/>
          <w:sz w:val="28"/>
          <w:szCs w:val="28"/>
          <w:lang w:eastAsia="ru-RU"/>
        </w:rPr>
        <w:t>мозга.-</w:t>
      </w:r>
      <w:proofErr w:type="gramEnd"/>
      <w:r w:rsidR="00FE1834">
        <w:rPr>
          <w:rFonts w:eastAsia="Times New Roman"/>
          <w:sz w:val="28"/>
          <w:szCs w:val="28"/>
          <w:lang w:eastAsia="ru-RU"/>
        </w:rPr>
        <w:t xml:space="preserve"> М.: 2001.</w:t>
      </w:r>
    </w:p>
    <w:p w:rsidR="00FE1834" w:rsidRPr="00FE1834" w:rsidRDefault="00FE1834" w:rsidP="00FE1834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ru-RU"/>
        </w:rPr>
      </w:pPr>
      <w:r w:rsidRPr="00FE1834">
        <w:rPr>
          <w:rFonts w:eastAsia="Times New Roman"/>
          <w:i/>
          <w:sz w:val="28"/>
          <w:szCs w:val="28"/>
          <w:lang w:eastAsia="ru-RU"/>
        </w:rPr>
        <w:t>Советов Б.Я., Яковлев С.А.</w:t>
      </w:r>
      <w:r w:rsidRPr="00FE1834">
        <w:rPr>
          <w:rFonts w:eastAsia="Times New Roman"/>
          <w:sz w:val="28"/>
          <w:szCs w:val="28"/>
          <w:lang w:eastAsia="ru-RU"/>
        </w:rPr>
        <w:t xml:space="preserve"> “Моделирование систем”. Учебник для вузов. М., ВШ, 2-е издание. 1998, 3-е издание 2001.</w:t>
      </w:r>
    </w:p>
    <w:p w:rsidR="00FE1834" w:rsidRPr="00FE1834" w:rsidRDefault="00FE1834" w:rsidP="00FE1834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ru-RU"/>
        </w:rPr>
      </w:pPr>
      <w:r w:rsidRPr="00FE1834">
        <w:rPr>
          <w:rFonts w:eastAsia="Times New Roman"/>
          <w:i/>
          <w:sz w:val="28"/>
          <w:szCs w:val="28"/>
          <w:lang w:eastAsia="ru-RU"/>
        </w:rPr>
        <w:t>Веников В.А., Веников Г.В.</w:t>
      </w:r>
      <w:r w:rsidRPr="00FE1834">
        <w:rPr>
          <w:rFonts w:eastAsia="Times New Roman"/>
          <w:sz w:val="28"/>
          <w:szCs w:val="28"/>
          <w:lang w:eastAsia="ru-RU"/>
        </w:rPr>
        <w:t xml:space="preserve"> “Теория подобия и моделирования”.</w:t>
      </w:r>
    </w:p>
    <w:p w:rsidR="00FE1834" w:rsidRPr="00FE1834" w:rsidRDefault="00FE1834" w:rsidP="00FE1834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ru-RU"/>
        </w:rPr>
      </w:pPr>
      <w:r w:rsidRPr="00FE1834">
        <w:rPr>
          <w:rFonts w:eastAsia="Times New Roman"/>
          <w:i/>
          <w:sz w:val="28"/>
          <w:szCs w:val="28"/>
          <w:lang w:eastAsia="ru-RU"/>
        </w:rPr>
        <w:t>Б.Б. Кадомцев.</w:t>
      </w:r>
      <w:r w:rsidRPr="00FE1834">
        <w:rPr>
          <w:rFonts w:eastAsia="Times New Roman"/>
          <w:sz w:val="28"/>
          <w:szCs w:val="28"/>
          <w:lang w:eastAsia="ru-RU"/>
        </w:rPr>
        <w:t xml:space="preserve"> Динамика и информация </w:t>
      </w:r>
      <w:proofErr w:type="spellStart"/>
      <w:r w:rsidRPr="00FE1834">
        <w:rPr>
          <w:rFonts w:eastAsia="Times New Roman"/>
          <w:sz w:val="28"/>
          <w:szCs w:val="28"/>
          <w:lang w:eastAsia="ru-RU"/>
        </w:rPr>
        <w:t>Изд-тво</w:t>
      </w:r>
      <w:proofErr w:type="spellEnd"/>
      <w:r w:rsidRPr="00FE1834">
        <w:rPr>
          <w:rFonts w:eastAsia="Times New Roman"/>
          <w:sz w:val="28"/>
          <w:szCs w:val="28"/>
          <w:lang w:eastAsia="ru-RU"/>
        </w:rPr>
        <w:t xml:space="preserve">: Редакция журнала УФН, 1999. </w:t>
      </w:r>
    </w:p>
    <w:p w:rsidR="00FE1834" w:rsidRPr="00FE1834" w:rsidRDefault="00FE1834" w:rsidP="00FE1834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ru-RU"/>
        </w:rPr>
      </w:pPr>
      <w:proofErr w:type="spellStart"/>
      <w:r w:rsidRPr="00FE1834">
        <w:rPr>
          <w:rFonts w:eastAsia="Times New Roman"/>
          <w:sz w:val="28"/>
          <w:szCs w:val="28"/>
          <w:lang w:eastAsia="ru-RU"/>
        </w:rPr>
        <w:t>Теорія</w:t>
      </w:r>
      <w:proofErr w:type="spellEnd"/>
      <w:r w:rsidRPr="00FE1834">
        <w:rPr>
          <w:rFonts w:eastAsia="Times New Roman"/>
          <w:sz w:val="28"/>
          <w:szCs w:val="28"/>
          <w:lang w:eastAsia="ru-RU"/>
        </w:rPr>
        <w:t xml:space="preserve"> і </w:t>
      </w:r>
      <w:proofErr w:type="spellStart"/>
      <w:r w:rsidRPr="00FE1834">
        <w:rPr>
          <w:rFonts w:eastAsia="Times New Roman"/>
          <w:sz w:val="28"/>
          <w:szCs w:val="28"/>
          <w:lang w:eastAsia="ru-RU"/>
        </w:rPr>
        <w:t>методи</w:t>
      </w:r>
      <w:proofErr w:type="spellEnd"/>
      <w:r w:rsidRPr="00FE1834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FE1834">
        <w:rPr>
          <w:rFonts w:eastAsia="Times New Roman"/>
          <w:sz w:val="28"/>
          <w:szCs w:val="28"/>
          <w:lang w:eastAsia="ru-RU"/>
        </w:rPr>
        <w:t>автоматизації</w:t>
      </w:r>
      <w:proofErr w:type="spellEnd"/>
      <w:r w:rsidRPr="00FE1834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FE1834">
        <w:rPr>
          <w:rFonts w:eastAsia="Times New Roman"/>
          <w:sz w:val="28"/>
          <w:szCs w:val="28"/>
          <w:lang w:eastAsia="ru-RU"/>
        </w:rPr>
        <w:t>проектування</w:t>
      </w:r>
      <w:proofErr w:type="spellEnd"/>
      <w:r w:rsidRPr="00FE1834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FE1834">
        <w:rPr>
          <w:rFonts w:eastAsia="Times New Roman"/>
          <w:sz w:val="28"/>
          <w:szCs w:val="28"/>
          <w:lang w:eastAsia="ru-RU"/>
        </w:rPr>
        <w:t>обчислювальних</w:t>
      </w:r>
      <w:proofErr w:type="spellEnd"/>
      <w:r w:rsidRPr="00FE1834">
        <w:rPr>
          <w:rFonts w:eastAsia="Times New Roman"/>
          <w:sz w:val="28"/>
          <w:szCs w:val="28"/>
          <w:lang w:eastAsia="ru-RU"/>
        </w:rPr>
        <w:t xml:space="preserve"> систем. - </w:t>
      </w:r>
      <w:proofErr w:type="spellStart"/>
      <w:r w:rsidRPr="00FE1834">
        <w:rPr>
          <w:rFonts w:eastAsia="Times New Roman"/>
          <w:sz w:val="28"/>
          <w:szCs w:val="28"/>
          <w:lang w:eastAsia="ru-RU"/>
        </w:rPr>
        <w:t>Під</w:t>
      </w:r>
      <w:proofErr w:type="spellEnd"/>
      <w:r w:rsidRPr="00FE1834">
        <w:rPr>
          <w:rFonts w:eastAsia="Times New Roman"/>
          <w:sz w:val="28"/>
          <w:szCs w:val="28"/>
          <w:lang w:eastAsia="ru-RU"/>
        </w:rPr>
        <w:t xml:space="preserve"> ред. М. </w:t>
      </w:r>
      <w:proofErr w:type="spellStart"/>
      <w:r w:rsidRPr="00FE1834">
        <w:rPr>
          <w:rFonts w:eastAsia="Times New Roman"/>
          <w:sz w:val="28"/>
          <w:szCs w:val="28"/>
          <w:lang w:eastAsia="ru-RU"/>
        </w:rPr>
        <w:t>Брейера</w:t>
      </w:r>
      <w:proofErr w:type="spellEnd"/>
      <w:r w:rsidRPr="00FE1834">
        <w:rPr>
          <w:rFonts w:eastAsia="Times New Roman"/>
          <w:sz w:val="28"/>
          <w:szCs w:val="28"/>
          <w:lang w:eastAsia="ru-RU"/>
        </w:rPr>
        <w:t xml:space="preserve">. М.: </w:t>
      </w:r>
      <w:proofErr w:type="spellStart"/>
      <w:r w:rsidRPr="00FE1834">
        <w:rPr>
          <w:rFonts w:eastAsia="Times New Roman"/>
          <w:sz w:val="28"/>
          <w:szCs w:val="28"/>
          <w:lang w:eastAsia="ru-RU"/>
        </w:rPr>
        <w:t>Світ</w:t>
      </w:r>
      <w:proofErr w:type="spellEnd"/>
      <w:r w:rsidRPr="00FE1834">
        <w:rPr>
          <w:rFonts w:eastAsia="Times New Roman"/>
          <w:sz w:val="28"/>
          <w:szCs w:val="28"/>
          <w:lang w:eastAsia="ru-RU"/>
        </w:rPr>
        <w:t>, 1977, 282 с.</w:t>
      </w:r>
    </w:p>
    <w:p w:rsidR="00FE1834" w:rsidRPr="00FE1834" w:rsidRDefault="00FE1834" w:rsidP="00FE1834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ru-RU"/>
        </w:rPr>
      </w:pPr>
      <w:proofErr w:type="spellStart"/>
      <w:r w:rsidRPr="00FE1834">
        <w:rPr>
          <w:rFonts w:eastAsia="Times New Roman"/>
          <w:sz w:val="28"/>
          <w:szCs w:val="28"/>
          <w:lang w:eastAsia="ru-RU"/>
        </w:rPr>
        <w:t>Автоматизація</w:t>
      </w:r>
      <w:proofErr w:type="spellEnd"/>
      <w:r w:rsidRPr="00FE1834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FE1834">
        <w:rPr>
          <w:rFonts w:eastAsia="Times New Roman"/>
          <w:sz w:val="28"/>
          <w:szCs w:val="28"/>
          <w:lang w:eastAsia="ru-RU"/>
        </w:rPr>
        <w:t>проектування</w:t>
      </w:r>
      <w:proofErr w:type="spellEnd"/>
      <w:r w:rsidRPr="00FE1834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FE1834">
        <w:rPr>
          <w:rFonts w:eastAsia="Times New Roman"/>
          <w:sz w:val="28"/>
          <w:szCs w:val="28"/>
          <w:lang w:eastAsia="ru-RU"/>
        </w:rPr>
        <w:t>обчислювальних</w:t>
      </w:r>
      <w:proofErr w:type="spellEnd"/>
      <w:r w:rsidRPr="00FE1834">
        <w:rPr>
          <w:rFonts w:eastAsia="Times New Roman"/>
          <w:sz w:val="28"/>
          <w:szCs w:val="28"/>
          <w:lang w:eastAsia="ru-RU"/>
        </w:rPr>
        <w:t xml:space="preserve"> систем. </w:t>
      </w:r>
      <w:proofErr w:type="gramStart"/>
      <w:r w:rsidRPr="00FE1834">
        <w:rPr>
          <w:rFonts w:eastAsia="Times New Roman"/>
          <w:sz w:val="28"/>
          <w:szCs w:val="28"/>
          <w:lang w:eastAsia="ru-RU"/>
        </w:rPr>
        <w:t xml:space="preserve">Языки,  </w:t>
      </w:r>
      <w:proofErr w:type="spellStart"/>
      <w:r w:rsidRPr="00FE1834">
        <w:rPr>
          <w:rFonts w:eastAsia="Times New Roman"/>
          <w:sz w:val="28"/>
          <w:szCs w:val="28"/>
          <w:lang w:eastAsia="ru-RU"/>
        </w:rPr>
        <w:t>моделювання</w:t>
      </w:r>
      <w:proofErr w:type="spellEnd"/>
      <w:proofErr w:type="gramEnd"/>
      <w:r w:rsidRPr="00FE1834">
        <w:rPr>
          <w:rFonts w:eastAsia="Times New Roman"/>
          <w:sz w:val="28"/>
          <w:szCs w:val="28"/>
          <w:lang w:eastAsia="ru-RU"/>
        </w:rPr>
        <w:t xml:space="preserve"> і </w:t>
      </w:r>
      <w:proofErr w:type="spellStart"/>
      <w:r w:rsidRPr="00FE1834">
        <w:rPr>
          <w:rFonts w:eastAsia="Times New Roman"/>
          <w:sz w:val="28"/>
          <w:szCs w:val="28"/>
          <w:lang w:eastAsia="ru-RU"/>
        </w:rPr>
        <w:t>бази</w:t>
      </w:r>
      <w:proofErr w:type="spellEnd"/>
      <w:r w:rsidRPr="00FE1834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FE1834">
        <w:rPr>
          <w:rFonts w:eastAsia="Times New Roman"/>
          <w:sz w:val="28"/>
          <w:szCs w:val="28"/>
          <w:lang w:eastAsia="ru-RU"/>
        </w:rPr>
        <w:t>даних</w:t>
      </w:r>
      <w:proofErr w:type="spellEnd"/>
      <w:r w:rsidRPr="00FE1834">
        <w:rPr>
          <w:rFonts w:eastAsia="Times New Roman"/>
          <w:sz w:val="28"/>
          <w:szCs w:val="28"/>
          <w:lang w:eastAsia="ru-RU"/>
        </w:rPr>
        <w:t xml:space="preserve">. - </w:t>
      </w:r>
      <w:proofErr w:type="spellStart"/>
      <w:r w:rsidRPr="00FE1834">
        <w:rPr>
          <w:rFonts w:eastAsia="Times New Roman"/>
          <w:sz w:val="28"/>
          <w:szCs w:val="28"/>
          <w:lang w:eastAsia="ru-RU"/>
        </w:rPr>
        <w:t>Під</w:t>
      </w:r>
      <w:proofErr w:type="spellEnd"/>
      <w:r w:rsidRPr="00FE1834">
        <w:rPr>
          <w:rFonts w:eastAsia="Times New Roman"/>
          <w:sz w:val="28"/>
          <w:szCs w:val="28"/>
          <w:lang w:eastAsia="ru-RU"/>
        </w:rPr>
        <w:t xml:space="preserve"> ред. М. </w:t>
      </w:r>
      <w:proofErr w:type="spellStart"/>
      <w:r w:rsidRPr="00FE1834">
        <w:rPr>
          <w:rFonts w:eastAsia="Times New Roman"/>
          <w:sz w:val="28"/>
          <w:szCs w:val="28"/>
          <w:lang w:eastAsia="ru-RU"/>
        </w:rPr>
        <w:t>Брейера</w:t>
      </w:r>
      <w:proofErr w:type="spellEnd"/>
      <w:r w:rsidRPr="00FE1834">
        <w:rPr>
          <w:rFonts w:eastAsia="Times New Roman"/>
          <w:sz w:val="28"/>
          <w:szCs w:val="28"/>
          <w:lang w:eastAsia="ru-RU"/>
        </w:rPr>
        <w:t xml:space="preserve">. М.: </w:t>
      </w:r>
      <w:proofErr w:type="spellStart"/>
      <w:r w:rsidRPr="00FE1834">
        <w:rPr>
          <w:rFonts w:eastAsia="Times New Roman"/>
          <w:sz w:val="28"/>
          <w:szCs w:val="28"/>
          <w:lang w:eastAsia="ru-RU"/>
        </w:rPr>
        <w:t>Світ</w:t>
      </w:r>
      <w:proofErr w:type="spellEnd"/>
      <w:r w:rsidRPr="00FE1834">
        <w:rPr>
          <w:rFonts w:eastAsia="Times New Roman"/>
          <w:sz w:val="28"/>
          <w:szCs w:val="28"/>
          <w:lang w:eastAsia="ru-RU"/>
        </w:rPr>
        <w:t>, 1979, 463 с.</w:t>
      </w:r>
    </w:p>
    <w:p w:rsidR="00FE1834" w:rsidRPr="00FE1834" w:rsidRDefault="00FE1834" w:rsidP="00FE1834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ru-RU"/>
        </w:rPr>
      </w:pPr>
      <w:r w:rsidRPr="00FE1834">
        <w:rPr>
          <w:rFonts w:eastAsia="Times New Roman"/>
          <w:i/>
          <w:sz w:val="28"/>
          <w:szCs w:val="28"/>
          <w:lang w:eastAsia="ru-RU"/>
        </w:rPr>
        <w:t xml:space="preserve">Носов Ю.П., </w:t>
      </w:r>
      <w:proofErr w:type="spellStart"/>
      <w:r w:rsidRPr="00FE1834">
        <w:rPr>
          <w:rFonts w:eastAsia="Times New Roman"/>
          <w:i/>
          <w:sz w:val="28"/>
          <w:szCs w:val="28"/>
          <w:lang w:eastAsia="ru-RU"/>
        </w:rPr>
        <w:t>Петросянц</w:t>
      </w:r>
      <w:proofErr w:type="spellEnd"/>
      <w:r w:rsidRPr="00FE1834">
        <w:rPr>
          <w:rFonts w:eastAsia="Times New Roman"/>
          <w:i/>
          <w:sz w:val="28"/>
          <w:szCs w:val="28"/>
          <w:lang w:eastAsia="ru-RU"/>
        </w:rPr>
        <w:t xml:space="preserve"> К.О., </w:t>
      </w:r>
      <w:proofErr w:type="spellStart"/>
      <w:r w:rsidRPr="00FE1834">
        <w:rPr>
          <w:rFonts w:eastAsia="Times New Roman"/>
          <w:i/>
          <w:sz w:val="28"/>
          <w:szCs w:val="28"/>
          <w:lang w:eastAsia="ru-RU"/>
        </w:rPr>
        <w:t>Шилин</w:t>
      </w:r>
      <w:proofErr w:type="spellEnd"/>
      <w:r w:rsidRPr="00FE1834">
        <w:rPr>
          <w:rFonts w:eastAsia="Times New Roman"/>
          <w:i/>
          <w:sz w:val="28"/>
          <w:szCs w:val="28"/>
          <w:lang w:eastAsia="ru-RU"/>
        </w:rPr>
        <w:t xml:space="preserve"> В.А.</w:t>
      </w:r>
      <w:r w:rsidRPr="00FE1834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FE1834">
        <w:rPr>
          <w:rFonts w:eastAsia="Times New Roman"/>
          <w:sz w:val="28"/>
          <w:szCs w:val="28"/>
          <w:lang w:eastAsia="ru-RU"/>
        </w:rPr>
        <w:t>Математичні</w:t>
      </w:r>
      <w:proofErr w:type="spellEnd"/>
      <w:r w:rsidRPr="00FE1834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FE1834">
        <w:rPr>
          <w:rFonts w:eastAsia="Times New Roman"/>
          <w:sz w:val="28"/>
          <w:szCs w:val="28"/>
          <w:lang w:eastAsia="ru-RU"/>
        </w:rPr>
        <w:t>моделі</w:t>
      </w:r>
      <w:proofErr w:type="spellEnd"/>
      <w:r w:rsidRPr="00FE1834">
        <w:rPr>
          <w:rFonts w:eastAsia="Times New Roman"/>
          <w:sz w:val="28"/>
          <w:szCs w:val="28"/>
          <w:lang w:eastAsia="ru-RU"/>
        </w:rPr>
        <w:t xml:space="preserve">  </w:t>
      </w:r>
      <w:proofErr w:type="spellStart"/>
      <w:r w:rsidRPr="00FE1834">
        <w:rPr>
          <w:rFonts w:eastAsia="Times New Roman"/>
          <w:sz w:val="28"/>
          <w:szCs w:val="28"/>
          <w:lang w:eastAsia="ru-RU"/>
        </w:rPr>
        <w:t>елементів</w:t>
      </w:r>
      <w:proofErr w:type="spellEnd"/>
      <w:proofErr w:type="gramEnd"/>
      <w:r w:rsidRPr="00FE1834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FE1834">
        <w:rPr>
          <w:rFonts w:eastAsia="Times New Roman"/>
          <w:sz w:val="28"/>
          <w:szCs w:val="28"/>
          <w:lang w:eastAsia="ru-RU"/>
        </w:rPr>
        <w:t>інтегральної</w:t>
      </w:r>
      <w:proofErr w:type="spellEnd"/>
      <w:r w:rsidRPr="00FE1834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FE1834">
        <w:rPr>
          <w:rFonts w:eastAsia="Times New Roman"/>
          <w:sz w:val="28"/>
          <w:szCs w:val="28"/>
          <w:lang w:eastAsia="ru-RU"/>
        </w:rPr>
        <w:t>технології</w:t>
      </w:r>
      <w:proofErr w:type="spellEnd"/>
      <w:r w:rsidRPr="00FE1834">
        <w:rPr>
          <w:rFonts w:eastAsia="Times New Roman"/>
          <w:sz w:val="28"/>
          <w:szCs w:val="28"/>
          <w:lang w:eastAsia="ru-RU"/>
        </w:rPr>
        <w:t xml:space="preserve">. - М.: Сов.  </w:t>
      </w:r>
      <w:proofErr w:type="spellStart"/>
      <w:r w:rsidRPr="00FE1834">
        <w:rPr>
          <w:rFonts w:eastAsia="Times New Roman"/>
          <w:sz w:val="28"/>
          <w:szCs w:val="28"/>
          <w:lang w:eastAsia="ru-RU"/>
        </w:rPr>
        <w:t>радіо</w:t>
      </w:r>
      <w:proofErr w:type="spellEnd"/>
      <w:r w:rsidRPr="00FE1834">
        <w:rPr>
          <w:rFonts w:eastAsia="Times New Roman"/>
          <w:sz w:val="28"/>
          <w:szCs w:val="28"/>
          <w:lang w:eastAsia="ru-RU"/>
        </w:rPr>
        <w:t>, 1976.</w:t>
      </w:r>
    </w:p>
    <w:p w:rsidR="009A25B7" w:rsidRPr="00FD56AE" w:rsidRDefault="009A25B7" w:rsidP="00FD56AE">
      <w:pPr>
        <w:widowControl/>
        <w:suppressAutoHyphens w:val="0"/>
        <w:spacing w:before="100" w:beforeAutospacing="1" w:after="100" w:afterAutospacing="1"/>
        <w:ind w:left="360"/>
        <w:jc w:val="both"/>
        <w:rPr>
          <w:rFonts w:eastAsia="Times New Roman"/>
          <w:sz w:val="28"/>
          <w:szCs w:val="28"/>
          <w:lang w:eastAsia="ru-RU"/>
        </w:rPr>
      </w:pPr>
    </w:p>
    <w:sectPr w:rsidR="009A25B7" w:rsidRPr="00FD56AE" w:rsidSect="00167EFD">
      <w:footerReference w:type="even" r:id="rId17"/>
      <w:footerReference w:type="default" r:id="rId18"/>
      <w:footnotePr>
        <w:pos w:val="beneathText"/>
      </w:footnotePr>
      <w:type w:val="continuous"/>
      <w:pgSz w:w="11907" w:h="16840" w:code="9"/>
      <w:pgMar w:top="992" w:right="737" w:bottom="992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CF4" w:rsidRDefault="00CF2CF4">
      <w:r>
        <w:separator/>
      </w:r>
    </w:p>
  </w:endnote>
  <w:endnote w:type="continuationSeparator" w:id="0">
    <w:p w:rsidR="00CF2CF4" w:rsidRDefault="00CF2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Kino MT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EF8" w:rsidRDefault="001D0EF8" w:rsidP="00E21E8E">
    <w:pPr>
      <w:pStyle w:val="af6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1D0EF8" w:rsidRDefault="001D0EF8" w:rsidP="00454022">
    <w:pPr>
      <w:pStyle w:val="a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EF8" w:rsidRDefault="001D0EF8" w:rsidP="00E21E8E">
    <w:pPr>
      <w:pStyle w:val="af6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>
      <w:rPr>
        <w:rStyle w:val="af7"/>
        <w:noProof/>
      </w:rPr>
      <w:t>2</w:t>
    </w:r>
    <w:r>
      <w:rPr>
        <w:rStyle w:val="af7"/>
      </w:rPr>
      <w:fldChar w:fldCharType="end"/>
    </w:r>
  </w:p>
  <w:p w:rsidR="001D0EF8" w:rsidRDefault="001D0EF8" w:rsidP="00454022">
    <w:pPr>
      <w:pStyle w:val="af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CF4" w:rsidRDefault="00CF2CF4">
      <w:r>
        <w:separator/>
      </w:r>
    </w:p>
  </w:footnote>
  <w:footnote w:type="continuationSeparator" w:id="0">
    <w:p w:rsidR="00CF2CF4" w:rsidRDefault="00CF2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F0E76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" w15:restartNumberingAfterBreak="0">
    <w:nsid w:val="00000017"/>
    <w:multiLevelType w:val="multilevel"/>
    <w:tmpl w:val="00000017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00000018"/>
    <w:multiLevelType w:val="multilevel"/>
    <w:tmpl w:val="00000018"/>
    <w:name w:val="WW8Num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00000019"/>
    <w:multiLevelType w:val="singleLevel"/>
    <w:tmpl w:val="00000019"/>
    <w:name w:val="WW8Num27"/>
    <w:lvl w:ilvl="0">
      <w:start w:val="1"/>
      <w:numFmt w:val="decimal"/>
      <w:lvlText w:val="%1."/>
      <w:lvlJc w:val="left"/>
      <w:pPr>
        <w:tabs>
          <w:tab w:val="num" w:pos="0"/>
        </w:tabs>
        <w:ind w:left="207" w:hanging="360"/>
      </w:pPr>
    </w:lvl>
  </w:abstractNum>
  <w:abstractNum w:abstractNumId="25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513" w:hanging="360"/>
      </w:pPr>
      <w:rPr>
        <w:rFonts w:ascii="Symbol" w:hAnsi="Symbol"/>
      </w:rPr>
    </w:lvl>
  </w:abstractNum>
  <w:abstractNum w:abstractNumId="26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0"/>
        </w:tabs>
        <w:ind w:left="153" w:hanging="360"/>
      </w:pPr>
      <w:rPr>
        <w:rFonts w:ascii="Symbol" w:hAnsi="Symbol"/>
      </w:rPr>
    </w:lvl>
  </w:abstractNum>
  <w:abstractNum w:abstractNumId="27" w15:restartNumberingAfterBreak="0">
    <w:nsid w:val="0000001C"/>
    <w:multiLevelType w:val="multilevel"/>
    <w:tmpl w:val="0000001C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0000001D"/>
    <w:multiLevelType w:val="multilevel"/>
    <w:tmpl w:val="0000001D"/>
    <w:name w:val="WW8Num31"/>
    <w:lvl w:ilvl="0">
      <w:start w:val="2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</w:rPr>
    </w:lvl>
    <w:lvl w:ilvl="1">
      <w:start w:val="6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/>
      </w:rPr>
    </w:lvl>
  </w:abstractNum>
  <w:abstractNum w:abstractNumId="30" w15:restartNumberingAfterBreak="0">
    <w:nsid w:val="0000001F"/>
    <w:multiLevelType w:val="multilevel"/>
    <w:tmpl w:val="0000001F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00000020"/>
    <w:multiLevelType w:val="multilevel"/>
    <w:tmpl w:val="00000020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00000021"/>
    <w:multiLevelType w:val="multilevel"/>
    <w:tmpl w:val="00000021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00000022"/>
    <w:multiLevelType w:val="multilevel"/>
    <w:tmpl w:val="00000022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00000023"/>
    <w:multiLevelType w:val="multilevel"/>
    <w:tmpl w:val="00000023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00000024"/>
    <w:multiLevelType w:val="multilevel"/>
    <w:tmpl w:val="00000024"/>
    <w:name w:val="WW8Num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00000025"/>
    <w:multiLevelType w:val="multilevel"/>
    <w:tmpl w:val="00000025"/>
    <w:name w:val="WW8Num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00000026"/>
    <w:multiLevelType w:val="multilevel"/>
    <w:tmpl w:val="00000026"/>
    <w:name w:val="WW8Num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00000027"/>
    <w:multiLevelType w:val="multilevel"/>
    <w:tmpl w:val="00000027"/>
    <w:name w:val="WW8Num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00000028"/>
    <w:multiLevelType w:val="multilevel"/>
    <w:tmpl w:val="00000028"/>
    <w:name w:val="WW8Num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00000029"/>
    <w:multiLevelType w:val="multilevel"/>
    <w:tmpl w:val="00000029"/>
    <w:name w:val="WW8Num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0000002A"/>
    <w:multiLevelType w:val="multilevel"/>
    <w:tmpl w:val="0000002A"/>
    <w:name w:val="WW8Num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0000002B"/>
    <w:multiLevelType w:val="multilevel"/>
    <w:tmpl w:val="0000002B"/>
    <w:name w:val="WW8Num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0000002C"/>
    <w:multiLevelType w:val="multilevel"/>
    <w:tmpl w:val="0000002C"/>
    <w:name w:val="WW8Num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 w15:restartNumberingAfterBreak="0">
    <w:nsid w:val="0000002D"/>
    <w:multiLevelType w:val="multilevel"/>
    <w:tmpl w:val="0000002D"/>
    <w:name w:val="WW8Num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 w15:restartNumberingAfterBreak="0">
    <w:nsid w:val="0000002E"/>
    <w:multiLevelType w:val="multilevel"/>
    <w:tmpl w:val="0000002E"/>
    <w:name w:val="WW8Num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 w15:restartNumberingAfterBreak="0">
    <w:nsid w:val="0000002F"/>
    <w:multiLevelType w:val="multilevel"/>
    <w:tmpl w:val="0000002F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 w15:restartNumberingAfterBreak="0">
    <w:nsid w:val="00000030"/>
    <w:multiLevelType w:val="multilevel"/>
    <w:tmpl w:val="00000030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 w15:restartNumberingAfterBreak="0">
    <w:nsid w:val="089565DF"/>
    <w:multiLevelType w:val="hybridMultilevel"/>
    <w:tmpl w:val="6F1C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A1200B4"/>
    <w:multiLevelType w:val="hybridMultilevel"/>
    <w:tmpl w:val="B9DEF054"/>
    <w:lvl w:ilvl="0" w:tplc="7ED2B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669254">
      <w:numFmt w:val="none"/>
      <w:lvlText w:val=""/>
      <w:lvlJc w:val="left"/>
      <w:pPr>
        <w:tabs>
          <w:tab w:val="num" w:pos="360"/>
        </w:tabs>
      </w:pPr>
    </w:lvl>
    <w:lvl w:ilvl="2" w:tplc="24B0E386">
      <w:numFmt w:val="none"/>
      <w:lvlText w:val=""/>
      <w:lvlJc w:val="left"/>
      <w:pPr>
        <w:tabs>
          <w:tab w:val="num" w:pos="360"/>
        </w:tabs>
      </w:pPr>
    </w:lvl>
    <w:lvl w:ilvl="3" w:tplc="4DAAFCAA">
      <w:numFmt w:val="none"/>
      <w:lvlText w:val=""/>
      <w:lvlJc w:val="left"/>
      <w:pPr>
        <w:tabs>
          <w:tab w:val="num" w:pos="360"/>
        </w:tabs>
      </w:pPr>
    </w:lvl>
    <w:lvl w:ilvl="4" w:tplc="CE26365E">
      <w:numFmt w:val="none"/>
      <w:lvlText w:val=""/>
      <w:lvlJc w:val="left"/>
      <w:pPr>
        <w:tabs>
          <w:tab w:val="num" w:pos="360"/>
        </w:tabs>
      </w:pPr>
    </w:lvl>
    <w:lvl w:ilvl="5" w:tplc="FEACB814">
      <w:numFmt w:val="none"/>
      <w:lvlText w:val=""/>
      <w:lvlJc w:val="left"/>
      <w:pPr>
        <w:tabs>
          <w:tab w:val="num" w:pos="360"/>
        </w:tabs>
      </w:pPr>
    </w:lvl>
    <w:lvl w:ilvl="6" w:tplc="7464BA4E">
      <w:numFmt w:val="none"/>
      <w:lvlText w:val=""/>
      <w:lvlJc w:val="left"/>
      <w:pPr>
        <w:tabs>
          <w:tab w:val="num" w:pos="360"/>
        </w:tabs>
      </w:pPr>
    </w:lvl>
    <w:lvl w:ilvl="7" w:tplc="E50CA06E">
      <w:numFmt w:val="none"/>
      <w:lvlText w:val=""/>
      <w:lvlJc w:val="left"/>
      <w:pPr>
        <w:tabs>
          <w:tab w:val="num" w:pos="360"/>
        </w:tabs>
      </w:pPr>
    </w:lvl>
    <w:lvl w:ilvl="8" w:tplc="152825E8">
      <w:numFmt w:val="none"/>
      <w:lvlText w:val=""/>
      <w:lvlJc w:val="left"/>
      <w:pPr>
        <w:tabs>
          <w:tab w:val="num" w:pos="360"/>
        </w:tabs>
      </w:pPr>
    </w:lvl>
  </w:abstractNum>
  <w:abstractNum w:abstractNumId="50" w15:restartNumberingAfterBreak="0">
    <w:nsid w:val="0E69173E"/>
    <w:multiLevelType w:val="hybridMultilevel"/>
    <w:tmpl w:val="BE7C0A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10C223FB"/>
    <w:multiLevelType w:val="hybridMultilevel"/>
    <w:tmpl w:val="2FB6B6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14ED791B"/>
    <w:multiLevelType w:val="hybridMultilevel"/>
    <w:tmpl w:val="B56EA9E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3" w15:restartNumberingAfterBreak="0">
    <w:nsid w:val="16462C00"/>
    <w:multiLevelType w:val="hybridMultilevel"/>
    <w:tmpl w:val="79C872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16807360"/>
    <w:multiLevelType w:val="multilevel"/>
    <w:tmpl w:val="A95A7330"/>
    <w:lvl w:ilvl="0">
      <w:start w:val="1"/>
      <w:numFmt w:val="decimal"/>
      <w:lvlText w:val="Розділ 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aps/>
      </w:rPr>
    </w:lvl>
    <w:lvl w:ilvl="1">
      <w:start w:val="1"/>
      <w:numFmt w:val="decimal"/>
      <w:lvlText w:val="Тема %1.%2"/>
      <w:lvlJc w:val="left"/>
      <w:pPr>
        <w:tabs>
          <w:tab w:val="num" w:pos="792"/>
        </w:tabs>
        <w:ind w:left="792" w:hanging="432"/>
      </w:pPr>
      <w:rPr>
        <w:rFonts w:cs="Times New Roman" w:hint="default"/>
        <w:b w:val="0"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5" w15:restartNumberingAfterBreak="0">
    <w:nsid w:val="17AA7D90"/>
    <w:multiLevelType w:val="hybridMultilevel"/>
    <w:tmpl w:val="DFFC5CE2"/>
    <w:lvl w:ilvl="0" w:tplc="2EACE48C">
      <w:start w:val="1"/>
      <w:numFmt w:val="decimal"/>
      <w:lvlText w:val="%1. "/>
      <w:lvlJc w:val="left"/>
      <w:pPr>
        <w:tabs>
          <w:tab w:val="num" w:pos="567"/>
        </w:tabs>
        <w:ind w:left="1701" w:hanging="964"/>
      </w:pPr>
      <w:rPr>
        <w:rFonts w:ascii="Times New Roman" w:hAnsi="Times New Roman" w:cs="Arial" w:hint="default"/>
        <w:b w:val="0"/>
        <w:bCs w:val="0"/>
        <w:i w:val="0"/>
        <w:iCs w:val="0"/>
        <w:sz w:val="28"/>
        <w:szCs w:val="28"/>
        <w:u w:val="none"/>
      </w:rPr>
    </w:lvl>
    <w:lvl w:ilvl="1" w:tplc="0422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bCs w:val="0"/>
        <w:i w:val="0"/>
        <w:iCs w:val="0"/>
        <w:sz w:val="28"/>
        <w:szCs w:val="28"/>
        <w:u w:val="none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6" w15:restartNumberingAfterBreak="0">
    <w:nsid w:val="19632A04"/>
    <w:multiLevelType w:val="hybridMultilevel"/>
    <w:tmpl w:val="0EFA0F42"/>
    <w:lvl w:ilvl="0" w:tplc="E984160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B5F361E"/>
    <w:multiLevelType w:val="multilevel"/>
    <w:tmpl w:val="981630A6"/>
    <w:lvl w:ilvl="0">
      <w:start w:val="1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24BB5164"/>
    <w:multiLevelType w:val="multilevel"/>
    <w:tmpl w:val="44C8FBA8"/>
    <w:lvl w:ilvl="0">
      <w:start w:val="1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26B4081A"/>
    <w:multiLevelType w:val="hybridMultilevel"/>
    <w:tmpl w:val="C054D4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118134A"/>
    <w:multiLevelType w:val="hybridMultilevel"/>
    <w:tmpl w:val="3D100C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4E5E2BB3"/>
    <w:multiLevelType w:val="hybridMultilevel"/>
    <w:tmpl w:val="5ABC67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4F5660B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3" w15:restartNumberingAfterBreak="0">
    <w:nsid w:val="52C81569"/>
    <w:multiLevelType w:val="hybridMultilevel"/>
    <w:tmpl w:val="212E3A1C"/>
    <w:lvl w:ilvl="0" w:tplc="17D824F6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37D3005"/>
    <w:multiLevelType w:val="hybridMultilevel"/>
    <w:tmpl w:val="FB42C7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54AF0ED6"/>
    <w:multiLevelType w:val="hybridMultilevel"/>
    <w:tmpl w:val="C55AC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4E774C3"/>
    <w:multiLevelType w:val="hybridMultilevel"/>
    <w:tmpl w:val="4B823F98"/>
    <w:lvl w:ilvl="0" w:tplc="17D824F6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6F40724"/>
    <w:multiLevelType w:val="hybridMultilevel"/>
    <w:tmpl w:val="AE407AF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8" w15:restartNumberingAfterBreak="0">
    <w:nsid w:val="59B11D8E"/>
    <w:multiLevelType w:val="hybridMultilevel"/>
    <w:tmpl w:val="05526C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5E1876ED"/>
    <w:multiLevelType w:val="hybridMultilevel"/>
    <w:tmpl w:val="693EEB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5F2F5D18"/>
    <w:multiLevelType w:val="hybridMultilevel"/>
    <w:tmpl w:val="3C0603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669F3B18"/>
    <w:multiLevelType w:val="multilevel"/>
    <w:tmpl w:val="7368D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A4B0998"/>
    <w:multiLevelType w:val="multilevel"/>
    <w:tmpl w:val="50CE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311BC5"/>
    <w:multiLevelType w:val="multilevel"/>
    <w:tmpl w:val="3AB25156"/>
    <w:lvl w:ilvl="0">
      <w:start w:val="1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4" w15:restartNumberingAfterBreak="0">
    <w:nsid w:val="7350051C"/>
    <w:multiLevelType w:val="hybridMultilevel"/>
    <w:tmpl w:val="8904F5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73CD4E9B"/>
    <w:multiLevelType w:val="hybridMultilevel"/>
    <w:tmpl w:val="8864EA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74687FA8"/>
    <w:multiLevelType w:val="hybridMultilevel"/>
    <w:tmpl w:val="432444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" w15:restartNumberingAfterBreak="0">
    <w:nsid w:val="767008C9"/>
    <w:multiLevelType w:val="hybridMultilevel"/>
    <w:tmpl w:val="58D41E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773B532B"/>
    <w:multiLevelType w:val="hybridMultilevel"/>
    <w:tmpl w:val="B3D442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4"/>
  </w:num>
  <w:num w:numId="3">
    <w:abstractNumId w:val="59"/>
  </w:num>
  <w:num w:numId="4">
    <w:abstractNumId w:val="55"/>
  </w:num>
  <w:num w:numId="5">
    <w:abstractNumId w:val="75"/>
  </w:num>
  <w:num w:numId="6">
    <w:abstractNumId w:val="78"/>
  </w:num>
  <w:num w:numId="7">
    <w:abstractNumId w:val="60"/>
  </w:num>
  <w:num w:numId="8">
    <w:abstractNumId w:val="69"/>
  </w:num>
  <w:num w:numId="9">
    <w:abstractNumId w:val="0"/>
  </w:num>
  <w:num w:numId="10">
    <w:abstractNumId w:val="70"/>
  </w:num>
  <w:num w:numId="11">
    <w:abstractNumId w:val="51"/>
  </w:num>
  <w:num w:numId="12">
    <w:abstractNumId w:val="68"/>
  </w:num>
  <w:num w:numId="13">
    <w:abstractNumId w:val="76"/>
  </w:num>
  <w:num w:numId="14">
    <w:abstractNumId w:val="64"/>
  </w:num>
  <w:num w:numId="15">
    <w:abstractNumId w:val="61"/>
  </w:num>
  <w:num w:numId="16">
    <w:abstractNumId w:val="53"/>
  </w:num>
  <w:num w:numId="17">
    <w:abstractNumId w:val="65"/>
  </w:num>
  <w:num w:numId="18">
    <w:abstractNumId w:val="0"/>
  </w:num>
  <w:num w:numId="19">
    <w:abstractNumId w:val="0"/>
  </w:num>
  <w:num w:numId="20">
    <w:abstractNumId w:val="0"/>
  </w:num>
  <w:num w:numId="21">
    <w:abstractNumId w:val="62"/>
  </w:num>
  <w:num w:numId="22">
    <w:abstractNumId w:val="49"/>
  </w:num>
  <w:num w:numId="23">
    <w:abstractNumId w:val="56"/>
  </w:num>
  <w:num w:numId="24">
    <w:abstractNumId w:val="73"/>
  </w:num>
  <w:num w:numId="25">
    <w:abstractNumId w:val="57"/>
  </w:num>
  <w:num w:numId="26">
    <w:abstractNumId w:val="58"/>
  </w:num>
  <w:num w:numId="27">
    <w:abstractNumId w:val="67"/>
  </w:num>
  <w:num w:numId="28">
    <w:abstractNumId w:val="2"/>
  </w:num>
  <w:num w:numId="29">
    <w:abstractNumId w:val="77"/>
  </w:num>
  <w:num w:numId="30">
    <w:abstractNumId w:val="72"/>
  </w:num>
  <w:num w:numId="31">
    <w:abstractNumId w:val="71"/>
  </w:num>
  <w:num w:numId="32">
    <w:abstractNumId w:val="48"/>
  </w:num>
  <w:num w:numId="33">
    <w:abstractNumId w:val="1"/>
  </w:num>
  <w:num w:numId="34">
    <w:abstractNumId w:val="50"/>
  </w:num>
  <w:num w:numId="35">
    <w:abstractNumId w:val="52"/>
  </w:num>
  <w:num w:numId="36">
    <w:abstractNumId w:val="63"/>
  </w:num>
  <w:num w:numId="37">
    <w:abstractNumId w:val="54"/>
  </w:num>
  <w:num w:numId="38">
    <w:abstractNumId w:val="6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C6"/>
    <w:rsid w:val="0000014E"/>
    <w:rsid w:val="000101FB"/>
    <w:rsid w:val="0003695E"/>
    <w:rsid w:val="00042B82"/>
    <w:rsid w:val="00047A07"/>
    <w:rsid w:val="00060481"/>
    <w:rsid w:val="00066E5D"/>
    <w:rsid w:val="00083E1E"/>
    <w:rsid w:val="00091BC5"/>
    <w:rsid w:val="00097CC8"/>
    <w:rsid w:val="000C20C3"/>
    <w:rsid w:val="000F628D"/>
    <w:rsid w:val="00104C01"/>
    <w:rsid w:val="001158D0"/>
    <w:rsid w:val="00126DAC"/>
    <w:rsid w:val="001307A7"/>
    <w:rsid w:val="00151536"/>
    <w:rsid w:val="00152530"/>
    <w:rsid w:val="00152C9D"/>
    <w:rsid w:val="00167EFD"/>
    <w:rsid w:val="00172ECB"/>
    <w:rsid w:val="001865C5"/>
    <w:rsid w:val="001926DE"/>
    <w:rsid w:val="001A302C"/>
    <w:rsid w:val="001D0EF8"/>
    <w:rsid w:val="001F70B2"/>
    <w:rsid w:val="001F734C"/>
    <w:rsid w:val="002047C6"/>
    <w:rsid w:val="00207EEB"/>
    <w:rsid w:val="00210F54"/>
    <w:rsid w:val="00213162"/>
    <w:rsid w:val="00220308"/>
    <w:rsid w:val="00220365"/>
    <w:rsid w:val="00226A12"/>
    <w:rsid w:val="0023322F"/>
    <w:rsid w:val="0024128E"/>
    <w:rsid w:val="00244A58"/>
    <w:rsid w:val="002524E1"/>
    <w:rsid w:val="00254798"/>
    <w:rsid w:val="00263CC6"/>
    <w:rsid w:val="00264A75"/>
    <w:rsid w:val="0026544A"/>
    <w:rsid w:val="002671F3"/>
    <w:rsid w:val="00274E3C"/>
    <w:rsid w:val="00283CA7"/>
    <w:rsid w:val="002933E5"/>
    <w:rsid w:val="002A5112"/>
    <w:rsid w:val="002C16A6"/>
    <w:rsid w:val="002C2012"/>
    <w:rsid w:val="002E270D"/>
    <w:rsid w:val="002E6010"/>
    <w:rsid w:val="002F1554"/>
    <w:rsid w:val="002F1825"/>
    <w:rsid w:val="00303971"/>
    <w:rsid w:val="0031170D"/>
    <w:rsid w:val="00311ABD"/>
    <w:rsid w:val="00313AB7"/>
    <w:rsid w:val="00320FBD"/>
    <w:rsid w:val="00360283"/>
    <w:rsid w:val="00360CDF"/>
    <w:rsid w:val="00361D16"/>
    <w:rsid w:val="00364747"/>
    <w:rsid w:val="003652D9"/>
    <w:rsid w:val="00371BE1"/>
    <w:rsid w:val="0038744A"/>
    <w:rsid w:val="003A4559"/>
    <w:rsid w:val="003B5838"/>
    <w:rsid w:val="003D663C"/>
    <w:rsid w:val="003D6A96"/>
    <w:rsid w:val="003E1FB8"/>
    <w:rsid w:val="003E6BEF"/>
    <w:rsid w:val="003F2994"/>
    <w:rsid w:val="003F5439"/>
    <w:rsid w:val="003F5A45"/>
    <w:rsid w:val="00401308"/>
    <w:rsid w:val="00401CE8"/>
    <w:rsid w:val="004126BA"/>
    <w:rsid w:val="00424731"/>
    <w:rsid w:val="00426878"/>
    <w:rsid w:val="004455B5"/>
    <w:rsid w:val="00454022"/>
    <w:rsid w:val="00456FBF"/>
    <w:rsid w:val="004578ED"/>
    <w:rsid w:val="00466E03"/>
    <w:rsid w:val="00474BD1"/>
    <w:rsid w:val="00476E29"/>
    <w:rsid w:val="004E065D"/>
    <w:rsid w:val="004E541A"/>
    <w:rsid w:val="004E6805"/>
    <w:rsid w:val="004F19D1"/>
    <w:rsid w:val="00517F9A"/>
    <w:rsid w:val="00536CB4"/>
    <w:rsid w:val="005823DD"/>
    <w:rsid w:val="005A3528"/>
    <w:rsid w:val="005A5E39"/>
    <w:rsid w:val="005C34A7"/>
    <w:rsid w:val="005D065F"/>
    <w:rsid w:val="005D5279"/>
    <w:rsid w:val="005F1F80"/>
    <w:rsid w:val="00623E7C"/>
    <w:rsid w:val="00630C3C"/>
    <w:rsid w:val="00632653"/>
    <w:rsid w:val="00650495"/>
    <w:rsid w:val="006638F5"/>
    <w:rsid w:val="00670E3B"/>
    <w:rsid w:val="00671AA8"/>
    <w:rsid w:val="00681F24"/>
    <w:rsid w:val="00682196"/>
    <w:rsid w:val="0069065B"/>
    <w:rsid w:val="006B5D2F"/>
    <w:rsid w:val="006E1416"/>
    <w:rsid w:val="006F6C9E"/>
    <w:rsid w:val="00700CC4"/>
    <w:rsid w:val="0070201C"/>
    <w:rsid w:val="00717051"/>
    <w:rsid w:val="00736C6B"/>
    <w:rsid w:val="007417BE"/>
    <w:rsid w:val="00747EA9"/>
    <w:rsid w:val="00761330"/>
    <w:rsid w:val="00763B35"/>
    <w:rsid w:val="00764BB1"/>
    <w:rsid w:val="007702D0"/>
    <w:rsid w:val="007733B4"/>
    <w:rsid w:val="007959FB"/>
    <w:rsid w:val="00797D0C"/>
    <w:rsid w:val="007A5F24"/>
    <w:rsid w:val="007B0686"/>
    <w:rsid w:val="007B1751"/>
    <w:rsid w:val="007C07B6"/>
    <w:rsid w:val="007C7104"/>
    <w:rsid w:val="007D26A6"/>
    <w:rsid w:val="007E2209"/>
    <w:rsid w:val="007F1460"/>
    <w:rsid w:val="00815F1A"/>
    <w:rsid w:val="0083642E"/>
    <w:rsid w:val="00847AFF"/>
    <w:rsid w:val="00880724"/>
    <w:rsid w:val="008A557B"/>
    <w:rsid w:val="008A7709"/>
    <w:rsid w:val="008C67BA"/>
    <w:rsid w:val="008F23A3"/>
    <w:rsid w:val="008F484E"/>
    <w:rsid w:val="00920F0D"/>
    <w:rsid w:val="00925684"/>
    <w:rsid w:val="00931F71"/>
    <w:rsid w:val="009340BD"/>
    <w:rsid w:val="00937F53"/>
    <w:rsid w:val="0094348B"/>
    <w:rsid w:val="009826A4"/>
    <w:rsid w:val="009A25B7"/>
    <w:rsid w:val="009C7D89"/>
    <w:rsid w:val="009F3E26"/>
    <w:rsid w:val="009F43C4"/>
    <w:rsid w:val="009F660D"/>
    <w:rsid w:val="00A00D0E"/>
    <w:rsid w:val="00A1543A"/>
    <w:rsid w:val="00A34D6F"/>
    <w:rsid w:val="00A40987"/>
    <w:rsid w:val="00A420AC"/>
    <w:rsid w:val="00A51CC9"/>
    <w:rsid w:val="00A52298"/>
    <w:rsid w:val="00A75285"/>
    <w:rsid w:val="00A81F9A"/>
    <w:rsid w:val="00A901B0"/>
    <w:rsid w:val="00A94603"/>
    <w:rsid w:val="00A97C6E"/>
    <w:rsid w:val="00AA7621"/>
    <w:rsid w:val="00AB5778"/>
    <w:rsid w:val="00AC1913"/>
    <w:rsid w:val="00AC1BBE"/>
    <w:rsid w:val="00AC59A0"/>
    <w:rsid w:val="00AC6F8F"/>
    <w:rsid w:val="00AE1B04"/>
    <w:rsid w:val="00AE457A"/>
    <w:rsid w:val="00B06B50"/>
    <w:rsid w:val="00B17374"/>
    <w:rsid w:val="00B25191"/>
    <w:rsid w:val="00B27F37"/>
    <w:rsid w:val="00B90523"/>
    <w:rsid w:val="00B91B9D"/>
    <w:rsid w:val="00B92429"/>
    <w:rsid w:val="00BA05F8"/>
    <w:rsid w:val="00BA148C"/>
    <w:rsid w:val="00BD7C6E"/>
    <w:rsid w:val="00C0251A"/>
    <w:rsid w:val="00C03D2E"/>
    <w:rsid w:val="00C06370"/>
    <w:rsid w:val="00C1756F"/>
    <w:rsid w:val="00C3415A"/>
    <w:rsid w:val="00C34761"/>
    <w:rsid w:val="00C55708"/>
    <w:rsid w:val="00C57C2B"/>
    <w:rsid w:val="00C63D9B"/>
    <w:rsid w:val="00C87603"/>
    <w:rsid w:val="00C87671"/>
    <w:rsid w:val="00C949A6"/>
    <w:rsid w:val="00C97B44"/>
    <w:rsid w:val="00CA6587"/>
    <w:rsid w:val="00CD5425"/>
    <w:rsid w:val="00CE6702"/>
    <w:rsid w:val="00CF2CF4"/>
    <w:rsid w:val="00D1113C"/>
    <w:rsid w:val="00D226B5"/>
    <w:rsid w:val="00D475F9"/>
    <w:rsid w:val="00D639A6"/>
    <w:rsid w:val="00D87DEF"/>
    <w:rsid w:val="00D97A64"/>
    <w:rsid w:val="00DA7600"/>
    <w:rsid w:val="00DB50EF"/>
    <w:rsid w:val="00DD6697"/>
    <w:rsid w:val="00DD6F41"/>
    <w:rsid w:val="00DE1A1E"/>
    <w:rsid w:val="00DE77A1"/>
    <w:rsid w:val="00DE797C"/>
    <w:rsid w:val="00DF4802"/>
    <w:rsid w:val="00E16793"/>
    <w:rsid w:val="00E21E8E"/>
    <w:rsid w:val="00E269BB"/>
    <w:rsid w:val="00E875A7"/>
    <w:rsid w:val="00E93754"/>
    <w:rsid w:val="00E968F8"/>
    <w:rsid w:val="00EA3142"/>
    <w:rsid w:val="00EA3372"/>
    <w:rsid w:val="00EA4360"/>
    <w:rsid w:val="00EC1358"/>
    <w:rsid w:val="00EC4F24"/>
    <w:rsid w:val="00ED3F42"/>
    <w:rsid w:val="00EE1287"/>
    <w:rsid w:val="00EF363F"/>
    <w:rsid w:val="00EF7257"/>
    <w:rsid w:val="00F1747A"/>
    <w:rsid w:val="00F451A6"/>
    <w:rsid w:val="00F45FDF"/>
    <w:rsid w:val="00F46F12"/>
    <w:rsid w:val="00F63ED4"/>
    <w:rsid w:val="00F7690A"/>
    <w:rsid w:val="00F8302A"/>
    <w:rsid w:val="00F90CB1"/>
    <w:rsid w:val="00F95862"/>
    <w:rsid w:val="00FA6DBD"/>
    <w:rsid w:val="00FD3339"/>
    <w:rsid w:val="00FD56AE"/>
    <w:rsid w:val="00FE1834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metricconverter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02FD9-65EB-401F-BC46-B802E220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D56AE"/>
    <w:pPr>
      <w:widowControl w:val="0"/>
      <w:suppressAutoHyphens/>
    </w:pPr>
    <w:rPr>
      <w:rFonts w:eastAsia="DejaVu Sans"/>
      <w:kern w:val="1"/>
      <w:sz w:val="24"/>
      <w:szCs w:val="24"/>
      <w:lang w:val="ru-RU" w:eastAsia="ar-SA"/>
    </w:rPr>
  </w:style>
  <w:style w:type="paragraph" w:styleId="1">
    <w:name w:val="heading 1"/>
    <w:basedOn w:val="a0"/>
    <w:next w:val="a1"/>
    <w:link w:val="10"/>
    <w:qFormat/>
    <w:pPr>
      <w:outlineLvl w:val="0"/>
    </w:pPr>
    <w:rPr>
      <w:rFonts w:ascii="Times New Roman" w:hAnsi="Times New Roman"/>
      <w:b/>
      <w:bCs/>
      <w:sz w:val="24"/>
      <w:szCs w:val="32"/>
    </w:rPr>
  </w:style>
  <w:style w:type="paragraph" w:styleId="2">
    <w:name w:val="heading 2"/>
    <w:basedOn w:val="a0"/>
    <w:next w:val="a1"/>
    <w:qFormat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0"/>
    <w:qFormat/>
    <w:pPr>
      <w:keepNext/>
      <w:widowControl/>
      <w:tabs>
        <w:tab w:val="num" w:pos="720"/>
      </w:tabs>
      <w:suppressAutoHyphens w:val="0"/>
      <w:spacing w:before="240" w:after="60" w:line="276" w:lineRule="auto"/>
      <w:ind w:left="720" w:hanging="72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F45FDF"/>
    <w:pPr>
      <w:keepNext/>
      <w:widowControl/>
      <w:suppressAutoHyphens w:val="0"/>
      <w:spacing w:before="240" w:after="60"/>
      <w:outlineLvl w:val="3"/>
    </w:pPr>
    <w:rPr>
      <w:rFonts w:ascii="Calibri" w:eastAsia="Times New Roman" w:hAnsi="Calibri"/>
      <w:b/>
      <w:bCs/>
      <w:kern w:val="0"/>
      <w:sz w:val="28"/>
      <w:szCs w:val="28"/>
      <w:lang w:val="uk-UA" w:eastAsia="uk-UA"/>
    </w:rPr>
  </w:style>
  <w:style w:type="paragraph" w:styleId="5">
    <w:name w:val="heading 5"/>
    <w:basedOn w:val="a"/>
    <w:next w:val="a"/>
    <w:link w:val="50"/>
    <w:qFormat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F45FDF"/>
    <w:pPr>
      <w:keepNext/>
      <w:widowControl/>
      <w:suppressAutoHyphens w:val="0"/>
      <w:jc w:val="center"/>
      <w:outlineLvl w:val="5"/>
    </w:pPr>
    <w:rPr>
      <w:rFonts w:eastAsia="Times New Roman"/>
      <w:kern w:val="0"/>
      <w:sz w:val="28"/>
      <w:szCs w:val="20"/>
      <w:lang w:val="en-US" w:eastAsia="ru-RU"/>
    </w:rPr>
  </w:style>
  <w:style w:type="paragraph" w:styleId="7">
    <w:name w:val="heading 7"/>
    <w:basedOn w:val="a"/>
    <w:next w:val="a"/>
    <w:link w:val="70"/>
    <w:qFormat/>
    <w:rsid w:val="00F45FDF"/>
    <w:pPr>
      <w:widowControl/>
      <w:suppressAutoHyphens w:val="0"/>
      <w:spacing w:before="240" w:after="60"/>
      <w:outlineLvl w:val="6"/>
    </w:pPr>
    <w:rPr>
      <w:rFonts w:ascii="Calibri" w:eastAsia="Times New Roman" w:hAnsi="Calibri"/>
      <w:kern w:val="0"/>
      <w:lang w:val="uk-UA" w:eastAsia="uk-UA"/>
    </w:rPr>
  </w:style>
  <w:style w:type="paragraph" w:styleId="8">
    <w:name w:val="heading 8"/>
    <w:basedOn w:val="a"/>
    <w:next w:val="a"/>
    <w:link w:val="80"/>
    <w:qFormat/>
    <w:rsid w:val="00F45FDF"/>
    <w:pPr>
      <w:widowControl/>
      <w:suppressAutoHyphens w:val="0"/>
      <w:spacing w:before="240" w:after="60"/>
      <w:outlineLvl w:val="7"/>
    </w:pPr>
    <w:rPr>
      <w:rFonts w:ascii="Calibri" w:eastAsia="Times New Roman" w:hAnsi="Calibri"/>
      <w:i/>
      <w:iCs/>
      <w:kern w:val="0"/>
      <w:lang w:val="uk-UA" w:eastAsia="uk-UA"/>
    </w:rPr>
  </w:style>
  <w:style w:type="paragraph" w:styleId="9">
    <w:name w:val="heading 9"/>
    <w:basedOn w:val="a"/>
    <w:next w:val="a"/>
    <w:link w:val="90"/>
    <w:qFormat/>
    <w:rsid w:val="00F45FDF"/>
    <w:pPr>
      <w:widowControl/>
      <w:suppressAutoHyphens w:val="0"/>
      <w:spacing w:before="240" w:after="60"/>
      <w:outlineLvl w:val="8"/>
    </w:pPr>
    <w:rPr>
      <w:rFonts w:ascii="Cambria" w:eastAsia="Times New Roman" w:hAnsi="Cambria"/>
      <w:kern w:val="0"/>
      <w:sz w:val="22"/>
      <w:szCs w:val="22"/>
      <w:lang w:val="uk-UA" w:eastAsia="uk-UA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1">
    <w:name w:val="Body Text"/>
    <w:basedOn w:val="a"/>
    <w:link w:val="a5"/>
    <w:pPr>
      <w:spacing w:after="120"/>
    </w:pPr>
  </w:style>
  <w:style w:type="character" w:customStyle="1" w:styleId="a5">
    <w:name w:val="Основний текст Знак"/>
    <w:link w:val="a1"/>
    <w:locked/>
    <w:rsid w:val="00F45FDF"/>
    <w:rPr>
      <w:rFonts w:eastAsia="DejaVu Sans"/>
      <w:kern w:val="1"/>
      <w:sz w:val="24"/>
      <w:szCs w:val="24"/>
      <w:lang w:val="ru-RU" w:eastAsia="ar-SA" w:bidi="ar-SA"/>
    </w:rPr>
  </w:style>
  <w:style w:type="character" w:customStyle="1" w:styleId="10">
    <w:name w:val="Заголовок 1 Знак"/>
    <w:link w:val="1"/>
    <w:rsid w:val="00F45FDF"/>
    <w:rPr>
      <w:rFonts w:eastAsia="DejaVu Sans" w:cs="DejaVu Sans"/>
      <w:b/>
      <w:bCs/>
      <w:kern w:val="1"/>
      <w:sz w:val="24"/>
      <w:szCs w:val="32"/>
      <w:lang w:val="ru-RU" w:eastAsia="ar-SA" w:bidi="ar-SA"/>
    </w:rPr>
  </w:style>
  <w:style w:type="character" w:customStyle="1" w:styleId="30">
    <w:name w:val="Заголовок 3 Знак"/>
    <w:link w:val="3"/>
    <w:rsid w:val="00F45FDF"/>
    <w:rPr>
      <w:rFonts w:ascii="Cambria" w:hAnsi="Cambria"/>
      <w:b/>
      <w:bCs/>
      <w:kern w:val="1"/>
      <w:sz w:val="26"/>
      <w:szCs w:val="26"/>
      <w:lang w:val="ru-RU" w:eastAsia="ar-SA" w:bidi="ar-SA"/>
    </w:rPr>
  </w:style>
  <w:style w:type="character" w:customStyle="1" w:styleId="40">
    <w:name w:val="Заголовок 4 Знак"/>
    <w:link w:val="4"/>
    <w:rsid w:val="00F45FDF"/>
    <w:rPr>
      <w:rFonts w:ascii="Calibri" w:hAnsi="Calibri"/>
      <w:b/>
      <w:bCs/>
      <w:sz w:val="28"/>
      <w:szCs w:val="28"/>
      <w:lang w:val="uk-UA" w:eastAsia="uk-UA" w:bidi="ar-SA"/>
    </w:rPr>
  </w:style>
  <w:style w:type="character" w:customStyle="1" w:styleId="50">
    <w:name w:val="Заголовок 5 Знак"/>
    <w:link w:val="5"/>
    <w:rsid w:val="00F45FDF"/>
    <w:rPr>
      <w:rFonts w:eastAsia="DejaVu Sans"/>
      <w:b/>
      <w:bCs/>
      <w:i/>
      <w:iCs/>
      <w:kern w:val="1"/>
      <w:sz w:val="26"/>
      <w:szCs w:val="26"/>
      <w:lang w:val="ru-RU" w:eastAsia="ar-SA" w:bidi="ar-SA"/>
    </w:rPr>
  </w:style>
  <w:style w:type="character" w:customStyle="1" w:styleId="60">
    <w:name w:val="Заголовок 6 Знак"/>
    <w:link w:val="6"/>
    <w:rsid w:val="00F45FDF"/>
    <w:rPr>
      <w:sz w:val="28"/>
      <w:lang w:val="en-US" w:eastAsia="ru-RU" w:bidi="ar-SA"/>
    </w:rPr>
  </w:style>
  <w:style w:type="character" w:customStyle="1" w:styleId="70">
    <w:name w:val="Заголовок 7 Знак"/>
    <w:link w:val="7"/>
    <w:semiHidden/>
    <w:rsid w:val="00F45FDF"/>
    <w:rPr>
      <w:rFonts w:ascii="Calibri" w:hAnsi="Calibri"/>
      <w:sz w:val="24"/>
      <w:szCs w:val="24"/>
      <w:lang w:val="uk-UA" w:eastAsia="uk-UA" w:bidi="ar-SA"/>
    </w:rPr>
  </w:style>
  <w:style w:type="character" w:customStyle="1" w:styleId="80">
    <w:name w:val="Заголовок 8 Знак"/>
    <w:link w:val="8"/>
    <w:rsid w:val="00F45FDF"/>
    <w:rPr>
      <w:rFonts w:ascii="Calibri" w:hAnsi="Calibri"/>
      <w:i/>
      <w:iCs/>
      <w:sz w:val="24"/>
      <w:szCs w:val="24"/>
      <w:lang w:val="uk-UA" w:eastAsia="uk-UA" w:bidi="ar-SA"/>
    </w:rPr>
  </w:style>
  <w:style w:type="character" w:customStyle="1" w:styleId="90">
    <w:name w:val="Заголовок 9 Знак"/>
    <w:link w:val="9"/>
    <w:rsid w:val="00F45FDF"/>
    <w:rPr>
      <w:rFonts w:ascii="Cambria" w:hAnsi="Cambria"/>
      <w:sz w:val="22"/>
      <w:szCs w:val="22"/>
      <w:lang w:val="uk-UA" w:eastAsia="uk-UA" w:bidi="ar-SA"/>
    </w:rPr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2z3">
    <w:name w:val="WW8Num2z3"/>
    <w:rPr>
      <w:rFonts w:ascii="Wingdings" w:hAnsi="Wingdings" w:cs="StarSymbol"/>
      <w:sz w:val="18"/>
      <w:szCs w:val="18"/>
    </w:rPr>
  </w:style>
  <w:style w:type="character" w:customStyle="1" w:styleId="WW8Num7z0">
    <w:name w:val="WW8Num7z0"/>
    <w:rPr>
      <w:rFonts w:ascii="Symbol" w:hAnsi="Symbol" w:cs="StarSymbol"/>
      <w:sz w:val="18"/>
      <w:szCs w:val="18"/>
    </w:rPr>
  </w:style>
  <w:style w:type="character" w:customStyle="1" w:styleId="WW8Num7z1">
    <w:name w:val="WW8Num7z1"/>
    <w:rPr>
      <w:rFonts w:ascii="Wingdings 2" w:hAnsi="Wingdings 2" w:cs="StarSymbol"/>
      <w:sz w:val="18"/>
      <w:szCs w:val="18"/>
    </w:rPr>
  </w:style>
  <w:style w:type="character" w:customStyle="1" w:styleId="WW8Num7z2">
    <w:name w:val="WW8Num7z2"/>
    <w:rPr>
      <w:rFonts w:ascii="StarSymbol" w:hAnsi="StarSymbol" w:cs="StarSymbol"/>
      <w:sz w:val="18"/>
      <w:szCs w:val="18"/>
    </w:rPr>
  </w:style>
  <w:style w:type="character" w:customStyle="1" w:styleId="WW8Num7z3">
    <w:name w:val="WW8Num7z3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 w:cs="StarSymbol"/>
      <w:sz w:val="18"/>
      <w:szCs w:val="18"/>
    </w:rPr>
  </w:style>
  <w:style w:type="character" w:customStyle="1" w:styleId="WW8Num15z0">
    <w:name w:val="WW8Num15z0"/>
    <w:rPr>
      <w:rFonts w:ascii="Symbol" w:hAnsi="Symbol" w:cs="StarSymbol"/>
      <w:sz w:val="18"/>
      <w:szCs w:val="18"/>
    </w:rPr>
  </w:style>
  <w:style w:type="character" w:customStyle="1" w:styleId="WW8Num16z0">
    <w:name w:val="WW8Num16z0"/>
    <w:rPr>
      <w:rFonts w:ascii="Symbol" w:hAnsi="Symbol" w:cs="StarSymbol"/>
      <w:sz w:val="18"/>
      <w:szCs w:val="18"/>
    </w:rPr>
  </w:style>
  <w:style w:type="character" w:customStyle="1" w:styleId="WW8Num17z0">
    <w:name w:val="WW8Num17z0"/>
    <w:rPr>
      <w:rFonts w:ascii="Symbol" w:hAnsi="Symbol" w:cs="StarSymbol"/>
      <w:sz w:val="18"/>
      <w:szCs w:val="18"/>
    </w:rPr>
  </w:style>
  <w:style w:type="character" w:customStyle="1" w:styleId="WW8Num18z0">
    <w:name w:val="WW8Num18z0"/>
    <w:rPr>
      <w:rFonts w:ascii="Symbol" w:hAnsi="Symbol" w:cs="StarSymbol"/>
      <w:sz w:val="18"/>
      <w:szCs w:val="18"/>
    </w:rPr>
  </w:style>
  <w:style w:type="character" w:customStyle="1" w:styleId="WW8Num20z0">
    <w:name w:val="WW8Num20z0"/>
    <w:rPr>
      <w:rFonts w:ascii="Symbol" w:hAnsi="Symbol" w:cs="StarSymbol"/>
      <w:sz w:val="18"/>
      <w:szCs w:val="18"/>
    </w:rPr>
  </w:style>
  <w:style w:type="character" w:customStyle="1" w:styleId="WW8Num22z0">
    <w:name w:val="WW8Num22z0"/>
    <w:rPr>
      <w:rFonts w:ascii="Symbol" w:hAnsi="Symbol" w:cs="StarSymbol"/>
      <w:sz w:val="18"/>
      <w:szCs w:val="18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DefaultParagraphFont">
    <w:name w:val="Default Paragraph Font"/>
  </w:style>
  <w:style w:type="character" w:customStyle="1" w:styleId="WW-DefaultParagraphFont">
    <w:name w:val="WW-Default Paragraph Font"/>
  </w:style>
  <w:style w:type="character" w:customStyle="1" w:styleId="WW8Num1z0">
    <w:name w:val="WW8Num1z0"/>
    <w:rPr>
      <w:rFonts w:ascii="Symbol" w:hAnsi="Symbol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1z3">
    <w:name w:val="WW8Num1z3"/>
    <w:rPr>
      <w:rFonts w:ascii="Wingdings" w:hAnsi="Wingdings" w:cs="StarSymbol"/>
      <w:sz w:val="18"/>
      <w:szCs w:val="18"/>
    </w:rPr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8Num6z1">
    <w:name w:val="WW8Num6z1"/>
    <w:rPr>
      <w:rFonts w:ascii="Wingdings 2" w:hAnsi="Wingdings 2" w:cs="StarSymbol"/>
      <w:sz w:val="18"/>
      <w:szCs w:val="18"/>
    </w:rPr>
  </w:style>
  <w:style w:type="character" w:customStyle="1" w:styleId="WW8Num6z2">
    <w:name w:val="WW8Num6z2"/>
    <w:rPr>
      <w:rFonts w:ascii="StarSymbol" w:hAnsi="StarSymbol" w:cs="StarSymbol"/>
      <w:sz w:val="18"/>
      <w:szCs w:val="18"/>
    </w:rPr>
  </w:style>
  <w:style w:type="character" w:customStyle="1" w:styleId="WW8Num6z3">
    <w:name w:val="WW8Num6z3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Symbol" w:hAnsi="Symbol" w:cs="StarSymbol"/>
      <w:sz w:val="18"/>
      <w:szCs w:val="18"/>
    </w:rPr>
  </w:style>
  <w:style w:type="character" w:customStyle="1" w:styleId="WW8Num19z0">
    <w:name w:val="WW8Num19z0"/>
    <w:rPr>
      <w:rFonts w:ascii="Symbol" w:hAnsi="Symbol" w:cs="StarSymbol"/>
      <w:sz w:val="18"/>
      <w:szCs w:val="18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30z0">
    <w:name w:val="WW8Num30z0"/>
    <w:rPr>
      <w:rFonts w:ascii="Symbol" w:hAnsi="Symbol" w:cs="StarSymbol"/>
      <w:sz w:val="18"/>
      <w:szCs w:val="18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-DefaultParagraphFont1">
    <w:name w:val="WW-Default Paragraph Font1"/>
  </w:style>
  <w:style w:type="character" w:customStyle="1" w:styleId="a6">
    <w:name w:val="Маркеры списка"/>
    <w:rPr>
      <w:rFonts w:ascii="StarSymbol" w:eastAsia="StarSymbol" w:hAnsi="StarSymbol" w:cs="StarSymbol"/>
      <w:sz w:val="18"/>
      <w:szCs w:val="18"/>
    </w:rPr>
  </w:style>
  <w:style w:type="character" w:customStyle="1" w:styleId="a7">
    <w:name w:val="Символ нумерации"/>
  </w:style>
  <w:style w:type="character" w:customStyle="1" w:styleId="a8">
    <w:name w:val="Абзац списку Знак"/>
    <w:rPr>
      <w:rFonts w:ascii="Calibri" w:eastAsia="Calibri" w:hAnsi="Calibri"/>
      <w:sz w:val="22"/>
      <w:szCs w:val="22"/>
    </w:rPr>
  </w:style>
  <w:style w:type="character" w:customStyle="1" w:styleId="11">
    <w:name w:val="Стиль1 Знак"/>
    <w:rPr>
      <w:rFonts w:ascii="Calibri" w:eastAsia="Calibri" w:hAnsi="Calibri"/>
      <w:sz w:val="22"/>
      <w:szCs w:val="22"/>
      <w:lang w:val="en-US"/>
    </w:rPr>
  </w:style>
  <w:style w:type="character" w:customStyle="1" w:styleId="CharChar8">
    <w:name w:val=" Char Char8"/>
    <w:rPr>
      <w:rFonts w:ascii="Cambria" w:hAnsi="Cambria"/>
      <w:b/>
      <w:bCs/>
      <w:sz w:val="26"/>
      <w:szCs w:val="26"/>
      <w:lang w:val="ru-RU" w:eastAsia="ar-SA" w:bidi="ar-SA"/>
    </w:rPr>
  </w:style>
  <w:style w:type="character" w:styleId="a9">
    <w:name w:val="Hyperlink"/>
    <w:uiPriority w:val="99"/>
    <w:rPr>
      <w:color w:val="000080"/>
      <w:u w:val="single"/>
      <w:lang/>
    </w:rPr>
  </w:style>
  <w:style w:type="paragraph" w:styleId="aa">
    <w:name w:val="List"/>
    <w:basedOn w:val="a1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customStyle="1" w:styleId="ab">
    <w:name w:val="Содержимое таблицы"/>
    <w:basedOn w:val="a"/>
    <w:pPr>
      <w:suppressLineNumbers/>
    </w:pPr>
    <w:rPr>
      <w:rFonts w:cs="Tahoma"/>
      <w:lang w:eastAsia="ru-RU" w:bidi="ru-RU"/>
    </w:rPr>
  </w:style>
  <w:style w:type="paragraph" w:customStyle="1" w:styleId="ac">
    <w:name w:val="Заголовок таблицы"/>
    <w:basedOn w:val="a"/>
    <w:pPr>
      <w:suppressLineNumbers/>
      <w:jc w:val="center"/>
    </w:pPr>
    <w:rPr>
      <w:b/>
      <w:bCs/>
    </w:rPr>
  </w:style>
  <w:style w:type="paragraph" w:styleId="ad">
    <w:name w:val="List Paragraph"/>
    <w:basedOn w:val="a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  <w:lang w:val="uk-UA"/>
    </w:rPr>
  </w:style>
  <w:style w:type="paragraph" w:customStyle="1" w:styleId="14">
    <w:name w:val="Стиль1"/>
    <w:basedOn w:val="ad"/>
    <w:pPr>
      <w:spacing w:after="0" w:line="240" w:lineRule="auto"/>
      <w:ind w:left="-567" w:firstLine="709"/>
      <w:jc w:val="both"/>
    </w:pPr>
    <w:rPr>
      <w:rFonts w:ascii="Times New Roman" w:hAnsi="Times New Roman"/>
      <w:sz w:val="20"/>
      <w:szCs w:val="20"/>
      <w:lang w:val="en-US"/>
    </w:rPr>
  </w:style>
  <w:style w:type="paragraph" w:styleId="ae">
    <w:name w:val="No Spacing"/>
    <w:qFormat/>
    <w:pPr>
      <w:suppressAutoHyphens/>
    </w:pPr>
    <w:rPr>
      <w:rFonts w:ascii="Calibri" w:eastAsia="Calibri" w:hAnsi="Calibri"/>
      <w:sz w:val="22"/>
      <w:szCs w:val="22"/>
      <w:lang w:eastAsia="ar-SA"/>
    </w:rPr>
  </w:style>
  <w:style w:type="paragraph" w:customStyle="1" w:styleId="Closing">
    <w:name w:val="Closing"/>
    <w:basedOn w:val="a"/>
    <w:pPr>
      <w:ind w:left="4252"/>
    </w:pPr>
  </w:style>
  <w:style w:type="paragraph" w:customStyle="1" w:styleId="TableContents">
    <w:name w:val="Table Contents"/>
    <w:basedOn w:val="a1"/>
    <w:pPr>
      <w:spacing w:after="0"/>
    </w:pPr>
    <w:rPr>
      <w:rFonts w:eastAsia="Times New Roman"/>
      <w:lang w:val="en-US"/>
    </w:rPr>
  </w:style>
  <w:style w:type="paragraph" w:customStyle="1" w:styleId="af">
    <w:name w:val="Содержимое врезки"/>
    <w:basedOn w:val="a1"/>
  </w:style>
  <w:style w:type="paragraph" w:customStyle="1" w:styleId="af0">
    <w:name w:val="Заголовок оглавления"/>
    <w:basedOn w:val="a0"/>
    <w:uiPriority w:val="39"/>
    <w:qFormat/>
    <w:pPr>
      <w:suppressLineNumbers/>
    </w:pPr>
    <w:rPr>
      <w:b/>
      <w:bCs/>
      <w:sz w:val="32"/>
      <w:szCs w:val="32"/>
    </w:rPr>
  </w:style>
  <w:style w:type="paragraph" w:styleId="51">
    <w:name w:val="toc 5"/>
    <w:basedOn w:val="13"/>
    <w:semiHidden/>
    <w:pPr>
      <w:tabs>
        <w:tab w:val="right" w:leader="dot" w:pos="8386"/>
      </w:tabs>
      <w:ind w:left="1132"/>
    </w:pPr>
  </w:style>
  <w:style w:type="paragraph" w:styleId="15">
    <w:name w:val="toc 1"/>
    <w:basedOn w:val="13"/>
    <w:uiPriority w:val="39"/>
    <w:rsid w:val="007702D0"/>
    <w:pPr>
      <w:tabs>
        <w:tab w:val="right" w:leader="dot" w:pos="10093"/>
      </w:tabs>
      <w:spacing w:before="120" w:after="120"/>
    </w:pPr>
    <w:rPr>
      <w:sz w:val="28"/>
    </w:rPr>
  </w:style>
  <w:style w:type="paragraph" w:styleId="20">
    <w:name w:val="toc 2"/>
    <w:basedOn w:val="13"/>
    <w:semiHidden/>
    <w:rsid w:val="007702D0"/>
    <w:pPr>
      <w:tabs>
        <w:tab w:val="right" w:leader="dot" w:pos="10093"/>
      </w:tabs>
      <w:spacing w:before="120" w:after="120"/>
      <w:ind w:left="283"/>
    </w:pPr>
    <w:rPr>
      <w:sz w:val="28"/>
    </w:rPr>
  </w:style>
  <w:style w:type="paragraph" w:styleId="31">
    <w:name w:val="toc 3"/>
    <w:basedOn w:val="13"/>
    <w:semiHidden/>
    <w:rsid w:val="007702D0"/>
    <w:pPr>
      <w:tabs>
        <w:tab w:val="right" w:leader="dot" w:pos="10203"/>
      </w:tabs>
      <w:spacing w:before="120" w:after="120"/>
      <w:ind w:left="566"/>
    </w:pPr>
    <w:rPr>
      <w:sz w:val="28"/>
    </w:rPr>
  </w:style>
  <w:style w:type="paragraph" w:styleId="41">
    <w:name w:val="toc 4"/>
    <w:basedOn w:val="13"/>
    <w:semiHidden/>
    <w:pPr>
      <w:tabs>
        <w:tab w:val="right" w:leader="dot" w:pos="10486"/>
      </w:tabs>
      <w:ind w:left="849"/>
    </w:pPr>
  </w:style>
  <w:style w:type="paragraph" w:styleId="61">
    <w:name w:val="toc 6"/>
    <w:basedOn w:val="13"/>
    <w:semiHidden/>
    <w:pPr>
      <w:tabs>
        <w:tab w:val="right" w:leader="dot" w:pos="11052"/>
      </w:tabs>
      <w:ind w:left="1415"/>
    </w:pPr>
  </w:style>
  <w:style w:type="paragraph" w:styleId="71">
    <w:name w:val="toc 7"/>
    <w:basedOn w:val="13"/>
    <w:semiHidden/>
    <w:pPr>
      <w:tabs>
        <w:tab w:val="right" w:leader="dot" w:pos="11335"/>
      </w:tabs>
      <w:ind w:left="1698"/>
    </w:pPr>
  </w:style>
  <w:style w:type="paragraph" w:styleId="81">
    <w:name w:val="toc 8"/>
    <w:basedOn w:val="13"/>
    <w:semiHidden/>
    <w:pPr>
      <w:tabs>
        <w:tab w:val="right" w:leader="dot" w:pos="11618"/>
      </w:tabs>
      <w:ind w:left="1981"/>
    </w:pPr>
  </w:style>
  <w:style w:type="paragraph" w:styleId="91">
    <w:name w:val="toc 9"/>
    <w:basedOn w:val="13"/>
    <w:semiHidden/>
    <w:pPr>
      <w:tabs>
        <w:tab w:val="right" w:leader="dot" w:pos="11901"/>
      </w:tabs>
      <w:ind w:left="2264"/>
    </w:pPr>
  </w:style>
  <w:style w:type="paragraph" w:customStyle="1" w:styleId="100">
    <w:name w:val="Оглавление 10"/>
    <w:basedOn w:val="13"/>
    <w:pPr>
      <w:tabs>
        <w:tab w:val="right" w:leader="dot" w:pos="12184"/>
      </w:tabs>
      <w:ind w:left="2547"/>
    </w:pPr>
  </w:style>
  <w:style w:type="character" w:customStyle="1" w:styleId="longtext">
    <w:name w:val="long_text"/>
    <w:rsid w:val="00097CC8"/>
    <w:rPr>
      <w:rFonts w:cs="Times New Roman"/>
    </w:rPr>
  </w:style>
  <w:style w:type="paragraph" w:styleId="21">
    <w:name w:val="Body Text Indent 2"/>
    <w:basedOn w:val="a"/>
    <w:link w:val="22"/>
    <w:rsid w:val="00097CC8"/>
    <w:pPr>
      <w:widowControl/>
      <w:suppressAutoHyphens w:val="0"/>
      <w:spacing w:after="120" w:line="480" w:lineRule="auto"/>
      <w:ind w:left="283"/>
    </w:pPr>
    <w:rPr>
      <w:rFonts w:ascii="Calibri" w:eastAsia="Times New Roman" w:hAnsi="Calibri"/>
      <w:kern w:val="0"/>
      <w:sz w:val="22"/>
      <w:szCs w:val="22"/>
      <w:lang w:val="uk-UA" w:eastAsia="en-US"/>
    </w:rPr>
  </w:style>
  <w:style w:type="character" w:customStyle="1" w:styleId="22">
    <w:name w:val="Основний текст з відступом 2 Знак"/>
    <w:link w:val="21"/>
    <w:locked/>
    <w:rsid w:val="00097CC8"/>
    <w:rPr>
      <w:rFonts w:ascii="Calibri" w:hAnsi="Calibri"/>
      <w:sz w:val="22"/>
      <w:szCs w:val="22"/>
      <w:lang w:val="uk-UA" w:eastAsia="en-US" w:bidi="ar-SA"/>
    </w:rPr>
  </w:style>
  <w:style w:type="character" w:customStyle="1" w:styleId="hps">
    <w:name w:val="hps"/>
    <w:rsid w:val="00097CC8"/>
    <w:rPr>
      <w:rFonts w:cs="Times New Roman"/>
    </w:rPr>
  </w:style>
  <w:style w:type="character" w:customStyle="1" w:styleId="atn">
    <w:name w:val="atn"/>
    <w:rsid w:val="00097CC8"/>
    <w:rPr>
      <w:rFonts w:cs="Times New Roman"/>
    </w:rPr>
  </w:style>
  <w:style w:type="character" w:customStyle="1" w:styleId="hpsatn">
    <w:name w:val="hps atn"/>
    <w:rsid w:val="00097CC8"/>
    <w:rPr>
      <w:rFonts w:cs="Times New Roman"/>
    </w:rPr>
  </w:style>
  <w:style w:type="character" w:customStyle="1" w:styleId="longtextshorttext">
    <w:name w:val="long_text short_text"/>
    <w:rsid w:val="00097CC8"/>
    <w:rPr>
      <w:rFonts w:cs="Times New Roman"/>
    </w:rPr>
  </w:style>
  <w:style w:type="paragraph" w:customStyle="1" w:styleId="ListParagraph">
    <w:name w:val="List Paragraph"/>
    <w:basedOn w:val="a"/>
    <w:rsid w:val="00097CC8"/>
    <w:pPr>
      <w:widowControl/>
      <w:suppressAutoHyphens w:val="0"/>
      <w:spacing w:after="200" w:line="276" w:lineRule="auto"/>
      <w:ind w:left="720"/>
    </w:pPr>
    <w:rPr>
      <w:rFonts w:ascii="Calibri" w:eastAsia="Times New Roman" w:hAnsi="Calibri"/>
      <w:kern w:val="0"/>
      <w:sz w:val="22"/>
      <w:szCs w:val="22"/>
      <w:lang w:eastAsia="en-US"/>
    </w:rPr>
  </w:style>
  <w:style w:type="paragraph" w:styleId="af1">
    <w:name w:val="Title"/>
    <w:basedOn w:val="a"/>
    <w:link w:val="af2"/>
    <w:qFormat/>
    <w:rsid w:val="00097CC8"/>
    <w:pPr>
      <w:widowControl/>
      <w:suppressAutoHyphens w:val="0"/>
      <w:jc w:val="center"/>
    </w:pPr>
    <w:rPr>
      <w:rFonts w:eastAsia="Calibri"/>
      <w:kern w:val="0"/>
      <w:sz w:val="28"/>
      <w:lang w:eastAsia="ru-RU"/>
    </w:rPr>
  </w:style>
  <w:style w:type="character" w:customStyle="1" w:styleId="af2">
    <w:name w:val="Назва Знак"/>
    <w:link w:val="af1"/>
    <w:locked/>
    <w:rsid w:val="00097CC8"/>
    <w:rPr>
      <w:rFonts w:eastAsia="Calibri"/>
      <w:sz w:val="28"/>
      <w:szCs w:val="24"/>
      <w:lang w:val="ru-RU" w:eastAsia="ru-RU" w:bidi="ar-SA"/>
    </w:rPr>
  </w:style>
  <w:style w:type="character" w:customStyle="1" w:styleId="shorttext">
    <w:name w:val="short_text"/>
    <w:rsid w:val="00097CC8"/>
    <w:rPr>
      <w:rFonts w:cs="Times New Roman"/>
    </w:rPr>
  </w:style>
  <w:style w:type="paragraph" w:styleId="af3">
    <w:name w:val="caption"/>
    <w:basedOn w:val="a"/>
    <w:next w:val="a"/>
    <w:qFormat/>
    <w:rsid w:val="009A25B7"/>
    <w:rPr>
      <w:b/>
      <w:bCs/>
      <w:sz w:val="20"/>
      <w:szCs w:val="20"/>
    </w:rPr>
  </w:style>
  <w:style w:type="paragraph" w:styleId="af4">
    <w:name w:val="Document Map"/>
    <w:basedOn w:val="a"/>
    <w:semiHidden/>
    <w:rsid w:val="002E270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5">
    <w:name w:val="Абзац списка"/>
    <w:basedOn w:val="a"/>
    <w:qFormat/>
    <w:rsid w:val="00454022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paragraph" w:styleId="af6">
    <w:name w:val="footer"/>
    <w:basedOn w:val="a"/>
    <w:rsid w:val="00454022"/>
    <w:pPr>
      <w:tabs>
        <w:tab w:val="center" w:pos="4677"/>
        <w:tab w:val="right" w:pos="9355"/>
      </w:tabs>
    </w:pPr>
  </w:style>
  <w:style w:type="character" w:styleId="af7">
    <w:name w:val="page number"/>
    <w:basedOn w:val="a2"/>
    <w:rsid w:val="00454022"/>
  </w:style>
  <w:style w:type="paragraph" w:customStyle="1" w:styleId="af8">
    <w:name w:val="Диплом"/>
    <w:basedOn w:val="a"/>
    <w:rsid w:val="00F45FDF"/>
    <w:pPr>
      <w:widowControl/>
      <w:suppressAutoHyphens w:val="0"/>
      <w:spacing w:line="360" w:lineRule="auto"/>
      <w:ind w:firstLine="709"/>
      <w:jc w:val="both"/>
    </w:pPr>
    <w:rPr>
      <w:rFonts w:eastAsia="Times New Roman"/>
      <w:kern w:val="0"/>
      <w:sz w:val="28"/>
      <w:lang w:eastAsia="uk-UA"/>
    </w:rPr>
  </w:style>
  <w:style w:type="paragraph" w:customStyle="1" w:styleId="1-">
    <w:name w:val="Заголовок 1 - Диплом"/>
    <w:basedOn w:val="af8"/>
    <w:next w:val="af8"/>
    <w:rsid w:val="00F45FDF"/>
    <w:pPr>
      <w:pageBreakBefore/>
      <w:tabs>
        <w:tab w:val="num" w:pos="567"/>
      </w:tabs>
      <w:ind w:left="1701" w:hanging="964"/>
      <w:jc w:val="center"/>
    </w:pPr>
    <w:rPr>
      <w:b/>
      <w:caps/>
      <w:szCs w:val="28"/>
      <w:lang w:val="uk-UA"/>
    </w:rPr>
  </w:style>
  <w:style w:type="paragraph" w:styleId="af9">
    <w:name w:val="header"/>
    <w:basedOn w:val="a"/>
    <w:rsid w:val="00F45FDF"/>
    <w:pPr>
      <w:widowControl/>
      <w:tabs>
        <w:tab w:val="center" w:pos="4819"/>
        <w:tab w:val="right" w:pos="9639"/>
      </w:tabs>
      <w:suppressAutoHyphens w:val="0"/>
    </w:pPr>
    <w:rPr>
      <w:rFonts w:eastAsia="Times New Roman"/>
      <w:kern w:val="0"/>
      <w:lang w:val="uk-UA" w:eastAsia="uk-UA"/>
    </w:rPr>
  </w:style>
  <w:style w:type="paragraph" w:styleId="afa">
    <w:name w:val="Normal (Web)"/>
    <w:basedOn w:val="a"/>
    <w:rsid w:val="00F45FDF"/>
    <w:pPr>
      <w:widowControl/>
      <w:suppressAutoHyphens w:val="0"/>
      <w:spacing w:before="100" w:beforeAutospacing="1" w:after="100" w:afterAutospacing="1"/>
    </w:pPr>
    <w:rPr>
      <w:rFonts w:eastAsia="Times New Roman"/>
      <w:color w:val="000000"/>
      <w:kern w:val="0"/>
      <w:lang w:val="uk-UA" w:eastAsia="uk-UA"/>
    </w:rPr>
  </w:style>
  <w:style w:type="paragraph" w:customStyle="1" w:styleId="2-">
    <w:name w:val="Заголовок 2 - Диплом"/>
    <w:basedOn w:val="2"/>
    <w:next w:val="af8"/>
    <w:rsid w:val="00F45FDF"/>
    <w:pPr>
      <w:widowControl/>
      <w:tabs>
        <w:tab w:val="clear" w:pos="576"/>
      </w:tabs>
      <w:suppressAutoHyphens w:val="0"/>
      <w:spacing w:after="60" w:line="360" w:lineRule="auto"/>
      <w:ind w:left="0" w:firstLine="567"/>
      <w:jc w:val="both"/>
    </w:pPr>
    <w:rPr>
      <w:rFonts w:ascii="Times New Roman" w:eastAsia="Times New Roman" w:hAnsi="Times New Roman" w:cs="Arial"/>
      <w:i w:val="0"/>
      <w:kern w:val="0"/>
      <w:lang w:eastAsia="uk-UA"/>
    </w:rPr>
  </w:style>
  <w:style w:type="paragraph" w:customStyle="1" w:styleId="23">
    <w:name w:val="Стиль2"/>
    <w:rsid w:val="00F45FDF"/>
    <w:pPr>
      <w:autoSpaceDE w:val="0"/>
      <w:autoSpaceDN w:val="0"/>
    </w:pPr>
    <w:rPr>
      <w:lang w:val="ru-RU" w:eastAsia="ru-RU"/>
    </w:rPr>
  </w:style>
  <w:style w:type="character" w:styleId="afb">
    <w:name w:val="FollowedHyperlink"/>
    <w:rsid w:val="00F45FDF"/>
    <w:rPr>
      <w:color w:val="800080"/>
      <w:u w:val="single"/>
    </w:rPr>
  </w:style>
  <w:style w:type="paragraph" w:customStyle="1" w:styleId="14-095">
    <w:name w:val="Стиль 14-й нормальный + Слева:  095 см"/>
    <w:basedOn w:val="a"/>
    <w:rsid w:val="00F45FDF"/>
    <w:pPr>
      <w:widowControl/>
      <w:suppressAutoHyphens w:val="0"/>
      <w:ind w:firstLine="709"/>
      <w:jc w:val="both"/>
    </w:pPr>
    <w:rPr>
      <w:rFonts w:eastAsia="Times New Roman"/>
      <w:kern w:val="0"/>
      <w:sz w:val="28"/>
      <w:szCs w:val="20"/>
      <w:lang w:val="en-US" w:eastAsia="uk-UA"/>
    </w:rPr>
  </w:style>
  <w:style w:type="paragraph" w:customStyle="1" w:styleId="14-">
    <w:name w:val="14-й нормальный"/>
    <w:basedOn w:val="a"/>
    <w:rsid w:val="00F45FDF"/>
    <w:pPr>
      <w:widowControl/>
      <w:suppressAutoHyphens w:val="0"/>
      <w:ind w:left="567"/>
      <w:jc w:val="both"/>
    </w:pPr>
    <w:rPr>
      <w:rFonts w:eastAsia="Times New Roman"/>
      <w:kern w:val="0"/>
      <w:sz w:val="28"/>
      <w:lang w:val="en-US" w:eastAsia="uk-UA"/>
    </w:rPr>
  </w:style>
  <w:style w:type="paragraph" w:styleId="32">
    <w:name w:val="Body Text Indent 3"/>
    <w:basedOn w:val="a"/>
    <w:rsid w:val="00F45FDF"/>
    <w:pPr>
      <w:widowControl/>
      <w:suppressAutoHyphens w:val="0"/>
      <w:spacing w:after="120"/>
      <w:ind w:left="283"/>
    </w:pPr>
    <w:rPr>
      <w:rFonts w:eastAsia="Times New Roman"/>
      <w:kern w:val="0"/>
      <w:sz w:val="16"/>
      <w:szCs w:val="16"/>
      <w:lang w:val="uk-UA" w:eastAsia="uk-UA"/>
    </w:rPr>
  </w:style>
  <w:style w:type="paragraph" w:styleId="afc">
    <w:name w:val="Body Text Indent"/>
    <w:basedOn w:val="a"/>
    <w:link w:val="afd"/>
    <w:rsid w:val="00F45FDF"/>
    <w:pPr>
      <w:widowControl/>
      <w:suppressAutoHyphens w:val="0"/>
      <w:spacing w:after="120"/>
      <w:ind w:left="283"/>
    </w:pPr>
    <w:rPr>
      <w:rFonts w:eastAsia="Times New Roman"/>
      <w:kern w:val="0"/>
      <w:lang w:val="uk-UA" w:eastAsia="uk-UA"/>
    </w:rPr>
  </w:style>
  <w:style w:type="character" w:customStyle="1" w:styleId="afd">
    <w:name w:val="Основний текст з відступом Знак"/>
    <w:link w:val="afc"/>
    <w:rsid w:val="00F45FDF"/>
    <w:rPr>
      <w:sz w:val="24"/>
      <w:szCs w:val="24"/>
      <w:lang w:val="uk-UA" w:eastAsia="uk-UA" w:bidi="ar-SA"/>
    </w:rPr>
  </w:style>
  <w:style w:type="paragraph" w:styleId="33">
    <w:name w:val="Body Text 3"/>
    <w:basedOn w:val="a"/>
    <w:link w:val="34"/>
    <w:rsid w:val="00F45FDF"/>
    <w:pPr>
      <w:widowControl/>
      <w:suppressAutoHyphens w:val="0"/>
      <w:spacing w:after="120"/>
    </w:pPr>
    <w:rPr>
      <w:rFonts w:eastAsia="Times New Roman"/>
      <w:kern w:val="0"/>
      <w:sz w:val="16"/>
      <w:szCs w:val="16"/>
      <w:lang w:val="uk-UA" w:eastAsia="uk-UA"/>
    </w:rPr>
  </w:style>
  <w:style w:type="character" w:customStyle="1" w:styleId="34">
    <w:name w:val="Основний текст 3 Знак"/>
    <w:link w:val="33"/>
    <w:rsid w:val="00F45FDF"/>
    <w:rPr>
      <w:sz w:val="16"/>
      <w:szCs w:val="16"/>
      <w:lang w:val="uk-UA" w:eastAsia="uk-UA" w:bidi="ar-SA"/>
    </w:rPr>
  </w:style>
  <w:style w:type="paragraph" w:styleId="24">
    <w:name w:val="Body Text 2"/>
    <w:basedOn w:val="a"/>
    <w:link w:val="25"/>
    <w:rsid w:val="00F45FDF"/>
    <w:pPr>
      <w:widowControl/>
      <w:suppressAutoHyphens w:val="0"/>
    </w:pPr>
    <w:rPr>
      <w:rFonts w:eastAsia="Times New Roman"/>
      <w:kern w:val="0"/>
      <w:szCs w:val="20"/>
      <w:lang w:eastAsia="ru-RU"/>
    </w:rPr>
  </w:style>
  <w:style w:type="character" w:customStyle="1" w:styleId="25">
    <w:name w:val="Основний текст 2 Знак"/>
    <w:link w:val="24"/>
    <w:rsid w:val="00F45FDF"/>
    <w:rPr>
      <w:sz w:val="24"/>
      <w:lang w:val="ru-RU" w:eastAsia="ru-RU" w:bidi="ar-SA"/>
    </w:rPr>
  </w:style>
  <w:style w:type="paragraph" w:customStyle="1" w:styleId="Normal">
    <w:name w:val="Normal"/>
    <w:rsid w:val="00F45FDF"/>
    <w:pPr>
      <w:spacing w:before="100" w:after="100"/>
    </w:pPr>
    <w:rPr>
      <w:snapToGrid w:val="0"/>
      <w:sz w:val="24"/>
      <w:lang w:eastAsia="ru-RU"/>
    </w:rPr>
  </w:style>
  <w:style w:type="paragraph" w:customStyle="1" w:styleId="H3">
    <w:name w:val="H3"/>
    <w:basedOn w:val="Normal"/>
    <w:next w:val="Normal"/>
    <w:rsid w:val="00F45FDF"/>
    <w:pPr>
      <w:keepNext/>
      <w:outlineLvl w:val="3"/>
    </w:pPr>
    <w:rPr>
      <w:b/>
      <w:sz w:val="28"/>
    </w:rPr>
  </w:style>
  <w:style w:type="paragraph" w:customStyle="1" w:styleId="H1">
    <w:name w:val="H1"/>
    <w:basedOn w:val="Normal"/>
    <w:next w:val="Normal"/>
    <w:rsid w:val="00F45FDF"/>
    <w:pPr>
      <w:keepNext/>
      <w:outlineLvl w:val="1"/>
    </w:pPr>
    <w:rPr>
      <w:b/>
      <w:kern w:val="36"/>
      <w:sz w:val="48"/>
    </w:rPr>
  </w:style>
  <w:style w:type="character" w:customStyle="1" w:styleId="Strong">
    <w:name w:val="Strong"/>
    <w:rsid w:val="00F45FDF"/>
    <w:rPr>
      <w:b/>
    </w:rPr>
  </w:style>
  <w:style w:type="paragraph" w:customStyle="1" w:styleId="Preformatted">
    <w:name w:val="Preformatted"/>
    <w:basedOn w:val="Normal"/>
    <w:rsid w:val="00F45FD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HTML">
    <w:name w:val="HTML Preformatted"/>
    <w:basedOn w:val="a"/>
    <w:link w:val="HTML0"/>
    <w:rsid w:val="00F45F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ий HTML Знак"/>
    <w:link w:val="HTML"/>
    <w:rsid w:val="00F45FDF"/>
    <w:rPr>
      <w:rFonts w:ascii="Courier New" w:eastAsia="Courier New" w:hAnsi="Courier New" w:cs="Courier New"/>
      <w:lang w:val="ru-RU" w:eastAsia="ru-RU" w:bidi="ar-SA"/>
    </w:rPr>
  </w:style>
  <w:style w:type="paragraph" w:styleId="afe">
    <w:name w:val="Balloon Text"/>
    <w:basedOn w:val="a"/>
    <w:link w:val="aff"/>
    <w:unhideWhenUsed/>
    <w:rsid w:val="00F45FDF"/>
    <w:pPr>
      <w:widowControl/>
      <w:suppressAutoHyphens w:val="0"/>
    </w:pPr>
    <w:rPr>
      <w:rFonts w:ascii="Tahoma" w:eastAsia="Times New Roman" w:hAnsi="Tahoma" w:cs="Tahoma"/>
      <w:kern w:val="0"/>
      <w:sz w:val="16"/>
      <w:szCs w:val="16"/>
      <w:lang w:eastAsia="ru-RU"/>
    </w:rPr>
  </w:style>
  <w:style w:type="character" w:customStyle="1" w:styleId="aff">
    <w:name w:val="Текст у виносці Знак"/>
    <w:link w:val="afe"/>
    <w:rsid w:val="00F45FDF"/>
    <w:rPr>
      <w:rFonts w:ascii="Tahoma" w:hAnsi="Tahoma" w:cs="Tahoma"/>
      <w:sz w:val="16"/>
      <w:szCs w:val="16"/>
      <w:lang w:val="ru-RU" w:eastAsia="ru-RU" w:bidi="ar-SA"/>
    </w:rPr>
  </w:style>
  <w:style w:type="character" w:styleId="aff0">
    <w:name w:val="Strong"/>
    <w:qFormat/>
    <w:rsid w:val="00F45FDF"/>
    <w:rPr>
      <w:b/>
      <w:bCs/>
    </w:rPr>
  </w:style>
  <w:style w:type="paragraph" w:customStyle="1" w:styleId="26">
    <w:name w:val="Диплом2"/>
    <w:basedOn w:val="af8"/>
    <w:qFormat/>
    <w:rsid w:val="00F45FDF"/>
    <w:pPr>
      <w:spacing w:after="200"/>
      <w:ind w:firstLine="720"/>
    </w:pPr>
    <w:rPr>
      <w:rFonts w:eastAsia="Calibri"/>
      <w:szCs w:val="28"/>
      <w:lang w:val="uk-UA" w:eastAsia="en-US"/>
    </w:rPr>
  </w:style>
  <w:style w:type="character" w:customStyle="1" w:styleId="apple-converted-space">
    <w:name w:val="apple-converted-space"/>
    <w:rsid w:val="00F45FDF"/>
    <w:rPr>
      <w:rFonts w:cs="Times New Roman"/>
    </w:rPr>
  </w:style>
  <w:style w:type="character" w:customStyle="1" w:styleId="apple-style-span">
    <w:name w:val="apple-style-span"/>
    <w:rsid w:val="00F45FDF"/>
    <w:rPr>
      <w:rFonts w:cs="Times New Roman"/>
    </w:rPr>
  </w:style>
  <w:style w:type="paragraph" w:customStyle="1" w:styleId="Style14">
    <w:name w:val="Style14"/>
    <w:basedOn w:val="a"/>
    <w:rsid w:val="00F45FDF"/>
    <w:pPr>
      <w:suppressAutoHyphens w:val="0"/>
      <w:autoSpaceDE w:val="0"/>
      <w:autoSpaceDN w:val="0"/>
      <w:adjustRightInd w:val="0"/>
      <w:spacing w:line="514" w:lineRule="exact"/>
      <w:ind w:firstLine="1049"/>
    </w:pPr>
    <w:rPr>
      <w:rFonts w:eastAsia="Times New Roman"/>
      <w:kern w:val="0"/>
      <w:lang w:eastAsia="ru-RU"/>
    </w:rPr>
  </w:style>
  <w:style w:type="paragraph" w:styleId="aff1">
    <w:name w:val="Subtitle"/>
    <w:basedOn w:val="a"/>
    <w:qFormat/>
    <w:rsid w:val="004E6805"/>
    <w:pPr>
      <w:widowControl/>
      <w:suppressAutoHyphens w:val="0"/>
      <w:spacing w:line="300" w:lineRule="auto"/>
      <w:jc w:val="center"/>
    </w:pPr>
    <w:rPr>
      <w:rFonts w:ascii="Palatino Linotype" w:eastAsia="Times New Roman" w:hAnsi="Palatino Linotype"/>
      <w:kern w:val="0"/>
      <w:sz w:val="28"/>
      <w:lang w:val="uk-UA" w:eastAsia="ru-RU"/>
    </w:rPr>
  </w:style>
  <w:style w:type="character" w:customStyle="1" w:styleId="16">
    <w:name w:val="Заголовок №1_"/>
    <w:basedOn w:val="a2"/>
    <w:link w:val="17"/>
    <w:rsid w:val="00630C3C"/>
    <w:rPr>
      <w:rFonts w:ascii="Sylfaen" w:hAnsi="Sylfaen"/>
      <w:sz w:val="31"/>
      <w:szCs w:val="31"/>
      <w:lang w:bidi="ar-SA"/>
    </w:rPr>
  </w:style>
  <w:style w:type="character" w:customStyle="1" w:styleId="aff2">
    <w:name w:val="Основной текст_"/>
    <w:basedOn w:val="a2"/>
    <w:rsid w:val="00630C3C"/>
    <w:rPr>
      <w:rFonts w:ascii="Sylfaen" w:hAnsi="Sylfaen"/>
      <w:spacing w:val="12"/>
      <w:lang w:bidi="ar-SA"/>
    </w:rPr>
  </w:style>
  <w:style w:type="paragraph" w:customStyle="1" w:styleId="17">
    <w:name w:val="Заголовок №1"/>
    <w:basedOn w:val="a"/>
    <w:link w:val="16"/>
    <w:rsid w:val="00630C3C"/>
    <w:pPr>
      <w:shd w:val="clear" w:color="auto" w:fill="FFFFFF"/>
      <w:suppressAutoHyphens w:val="0"/>
      <w:spacing w:line="365" w:lineRule="exact"/>
      <w:jc w:val="center"/>
      <w:outlineLvl w:val="0"/>
    </w:pPr>
    <w:rPr>
      <w:rFonts w:ascii="Sylfaen" w:eastAsia="Times New Roman" w:hAnsi="Sylfaen"/>
      <w:kern w:val="0"/>
      <w:sz w:val="31"/>
      <w:szCs w:val="31"/>
      <w:lang w:val="uk-UA" w:eastAsia="uk-UA"/>
    </w:rPr>
  </w:style>
  <w:style w:type="character" w:customStyle="1" w:styleId="aff3">
    <w:name w:val="Основной текст + Полужирный"/>
    <w:aliases w:val="Интервал 0 pt,Основной текст (5) + Arial,8,5 pt,Не полужирный"/>
    <w:basedOn w:val="aff2"/>
    <w:rsid w:val="00630C3C"/>
    <w:rPr>
      <w:rFonts w:ascii="Sylfaen" w:hAnsi="Sylfaen"/>
      <w:b/>
      <w:bCs/>
      <w:spacing w:val="2"/>
      <w:lang w:val="de-DE" w:eastAsia="de-DE" w:bidi="ar-SA"/>
    </w:rPr>
  </w:style>
  <w:style w:type="character" w:customStyle="1" w:styleId="27">
    <w:name w:val="Заголовок №2_"/>
    <w:basedOn w:val="a2"/>
    <w:link w:val="28"/>
    <w:rsid w:val="00630C3C"/>
    <w:rPr>
      <w:rFonts w:ascii="Sylfaen" w:hAnsi="Sylfaen"/>
      <w:b/>
      <w:bCs/>
      <w:spacing w:val="2"/>
      <w:lang w:bidi="ar-SA"/>
    </w:rPr>
  </w:style>
  <w:style w:type="paragraph" w:customStyle="1" w:styleId="28">
    <w:name w:val="Заголовок №2"/>
    <w:basedOn w:val="a"/>
    <w:link w:val="27"/>
    <w:rsid w:val="00630C3C"/>
    <w:pPr>
      <w:shd w:val="clear" w:color="auto" w:fill="FFFFFF"/>
      <w:suppressAutoHyphens w:val="0"/>
      <w:spacing w:before="180" w:line="274" w:lineRule="exact"/>
      <w:ind w:hanging="400"/>
      <w:outlineLvl w:val="1"/>
    </w:pPr>
    <w:rPr>
      <w:rFonts w:ascii="Sylfaen" w:eastAsia="Times New Roman" w:hAnsi="Sylfaen"/>
      <w:b/>
      <w:bCs/>
      <w:spacing w:val="2"/>
      <w:kern w:val="0"/>
      <w:sz w:val="20"/>
      <w:szCs w:val="20"/>
      <w:lang w:val="uk-UA" w:eastAsia="uk-UA"/>
    </w:rPr>
  </w:style>
  <w:style w:type="character" w:customStyle="1" w:styleId="29">
    <w:name w:val="Основной текст (2) + Не полужирный"/>
    <w:basedOn w:val="a2"/>
    <w:rsid w:val="00EF7257"/>
    <w:rPr>
      <w:rFonts w:ascii="Times New Roman" w:hAnsi="Times New Roman" w:cs="Times New Roman"/>
      <w:sz w:val="20"/>
      <w:szCs w:val="20"/>
      <w:u w:val="none"/>
      <w:lang w:val="uk-UA" w:eastAsia="uk-UA"/>
    </w:rPr>
  </w:style>
  <w:style w:type="character" w:customStyle="1" w:styleId="aff4">
    <w:name w:val="Подпись к картинке_"/>
    <w:basedOn w:val="a2"/>
    <w:link w:val="aff5"/>
    <w:rsid w:val="00EF7257"/>
    <w:rPr>
      <w:lang w:val="uk-UA" w:eastAsia="uk-UA" w:bidi="ar-SA"/>
    </w:rPr>
  </w:style>
  <w:style w:type="paragraph" w:customStyle="1" w:styleId="aff5">
    <w:name w:val="Подпись к картинке"/>
    <w:basedOn w:val="a"/>
    <w:link w:val="aff4"/>
    <w:rsid w:val="00EF7257"/>
    <w:pPr>
      <w:shd w:val="clear" w:color="auto" w:fill="FFFFFF"/>
      <w:suppressAutoHyphens w:val="0"/>
      <w:spacing w:line="240" w:lineRule="atLeast"/>
    </w:pPr>
    <w:rPr>
      <w:rFonts w:eastAsia="Times New Roman"/>
      <w:kern w:val="0"/>
      <w:sz w:val="20"/>
      <w:szCs w:val="20"/>
      <w:lang w:val="uk-UA" w:eastAsia="uk-UA"/>
    </w:rPr>
  </w:style>
  <w:style w:type="character" w:customStyle="1" w:styleId="2a">
    <w:name w:val="Основной текст (2)_"/>
    <w:basedOn w:val="a2"/>
    <w:link w:val="2b"/>
    <w:rsid w:val="00EF7257"/>
    <w:rPr>
      <w:b/>
      <w:bCs/>
      <w:lang w:val="uk-UA" w:eastAsia="uk-UA" w:bidi="ar-SA"/>
    </w:rPr>
  </w:style>
  <w:style w:type="paragraph" w:customStyle="1" w:styleId="2b">
    <w:name w:val="Основной текст (2)"/>
    <w:basedOn w:val="a"/>
    <w:link w:val="2a"/>
    <w:rsid w:val="00EF7257"/>
    <w:pPr>
      <w:shd w:val="clear" w:color="auto" w:fill="FFFFFF"/>
      <w:suppressAutoHyphens w:val="0"/>
      <w:spacing w:line="391" w:lineRule="exact"/>
    </w:pPr>
    <w:rPr>
      <w:rFonts w:eastAsia="Times New Roman"/>
      <w:b/>
      <w:bCs/>
      <w:kern w:val="0"/>
      <w:sz w:val="20"/>
      <w:szCs w:val="20"/>
      <w:lang w:val="uk-UA" w:eastAsia="uk-UA"/>
    </w:rPr>
  </w:style>
  <w:style w:type="character" w:customStyle="1" w:styleId="120">
    <w:name w:val="Основной текст (12)_"/>
    <w:basedOn w:val="a2"/>
    <w:link w:val="121"/>
    <w:rsid w:val="00EF7257"/>
    <w:rPr>
      <w:b/>
      <w:bCs/>
      <w:spacing w:val="1"/>
      <w:lang w:val="uk-UA" w:eastAsia="uk-UA" w:bidi="ar-SA"/>
    </w:rPr>
  </w:style>
  <w:style w:type="paragraph" w:customStyle="1" w:styleId="121">
    <w:name w:val="Основной текст (12)"/>
    <w:basedOn w:val="a"/>
    <w:link w:val="120"/>
    <w:rsid w:val="00EF7257"/>
    <w:pPr>
      <w:shd w:val="clear" w:color="auto" w:fill="FFFFFF"/>
      <w:suppressAutoHyphens w:val="0"/>
      <w:spacing w:after="300" w:line="240" w:lineRule="atLeast"/>
    </w:pPr>
    <w:rPr>
      <w:rFonts w:eastAsia="Times New Roman"/>
      <w:b/>
      <w:bCs/>
      <w:spacing w:val="1"/>
      <w:kern w:val="0"/>
      <w:sz w:val="20"/>
      <w:szCs w:val="20"/>
      <w:lang w:val="uk-UA" w:eastAsia="uk-UA"/>
    </w:rPr>
  </w:style>
  <w:style w:type="character" w:customStyle="1" w:styleId="122">
    <w:name w:val="Заголовок №1 (2)_"/>
    <w:basedOn w:val="a2"/>
    <w:link w:val="123"/>
    <w:rsid w:val="00EF7257"/>
    <w:rPr>
      <w:b/>
      <w:bCs/>
      <w:spacing w:val="-2"/>
      <w:sz w:val="34"/>
      <w:szCs w:val="34"/>
      <w:lang w:val="uk-UA" w:eastAsia="uk-UA" w:bidi="ar-SA"/>
    </w:rPr>
  </w:style>
  <w:style w:type="character" w:customStyle="1" w:styleId="52">
    <w:name w:val="Основной текст (5)_"/>
    <w:basedOn w:val="a2"/>
    <w:link w:val="53"/>
    <w:rsid w:val="00EF7257"/>
    <w:rPr>
      <w:b/>
      <w:bCs/>
      <w:spacing w:val="-2"/>
      <w:sz w:val="13"/>
      <w:szCs w:val="13"/>
      <w:lang w:val="uk-UA" w:eastAsia="uk-UA" w:bidi="ar-SA"/>
    </w:rPr>
  </w:style>
  <w:style w:type="paragraph" w:customStyle="1" w:styleId="123">
    <w:name w:val="Заголовок №1 (2)"/>
    <w:basedOn w:val="a"/>
    <w:link w:val="122"/>
    <w:rsid w:val="00EF7257"/>
    <w:pPr>
      <w:shd w:val="clear" w:color="auto" w:fill="FFFFFF"/>
      <w:suppressAutoHyphens w:val="0"/>
      <w:spacing w:before="300" w:after="480" w:line="240" w:lineRule="atLeast"/>
      <w:outlineLvl w:val="0"/>
    </w:pPr>
    <w:rPr>
      <w:rFonts w:eastAsia="Times New Roman"/>
      <w:b/>
      <w:bCs/>
      <w:spacing w:val="-2"/>
      <w:kern w:val="0"/>
      <w:sz w:val="34"/>
      <w:szCs w:val="34"/>
      <w:lang w:val="uk-UA" w:eastAsia="uk-UA"/>
    </w:rPr>
  </w:style>
  <w:style w:type="paragraph" w:customStyle="1" w:styleId="53">
    <w:name w:val="Основной текст (5)"/>
    <w:basedOn w:val="a"/>
    <w:link w:val="52"/>
    <w:rsid w:val="00EF7257"/>
    <w:pPr>
      <w:shd w:val="clear" w:color="auto" w:fill="FFFFFF"/>
      <w:suppressAutoHyphens w:val="0"/>
      <w:spacing w:line="240" w:lineRule="atLeast"/>
    </w:pPr>
    <w:rPr>
      <w:rFonts w:eastAsia="Times New Roman"/>
      <w:b/>
      <w:bCs/>
      <w:spacing w:val="-2"/>
      <w:kern w:val="0"/>
      <w:sz w:val="13"/>
      <w:szCs w:val="13"/>
      <w:lang w:val="uk-UA" w:eastAsia="uk-UA"/>
    </w:rPr>
  </w:style>
  <w:style w:type="character" w:customStyle="1" w:styleId="20pt">
    <w:name w:val="Основной текст (2) + Интервал 0 pt"/>
    <w:basedOn w:val="2a"/>
    <w:rsid w:val="00EF7257"/>
    <w:rPr>
      <w:b/>
      <w:bCs/>
      <w:spacing w:val="1"/>
      <w:lang w:val="de-DE" w:eastAsia="de-DE" w:bidi="ar-SA"/>
    </w:rPr>
  </w:style>
  <w:style w:type="character" w:customStyle="1" w:styleId="0pt">
    <w:name w:val="Подпись к картинке + Интервал 0 pt"/>
    <w:basedOn w:val="aff4"/>
    <w:rsid w:val="00EF7257"/>
    <w:rPr>
      <w:spacing w:val="4"/>
      <w:lang w:val="uk-UA" w:eastAsia="uk-UA" w:bidi="ar-SA"/>
    </w:rPr>
  </w:style>
  <w:style w:type="character" w:customStyle="1" w:styleId="0pt2">
    <w:name w:val="Подпись к картинке + Интервал 0 pt2"/>
    <w:basedOn w:val="a2"/>
    <w:rsid w:val="00EF7257"/>
    <w:rPr>
      <w:rFonts w:ascii="Times New Roman" w:hAnsi="Times New Roman" w:cs="Times New Roman"/>
      <w:spacing w:val="2"/>
      <w:sz w:val="20"/>
      <w:szCs w:val="20"/>
      <w:u w:val="none"/>
      <w:lang w:val="uk-UA" w:eastAsia="uk-UA"/>
    </w:rPr>
  </w:style>
  <w:style w:type="character" w:customStyle="1" w:styleId="0pt1">
    <w:name w:val="Подпись к картинке + Интервал 0 pt1"/>
    <w:basedOn w:val="a2"/>
    <w:rsid w:val="00EF7257"/>
    <w:rPr>
      <w:rFonts w:ascii="Times New Roman" w:hAnsi="Times New Roman" w:cs="Times New Roman"/>
      <w:spacing w:val="3"/>
      <w:sz w:val="20"/>
      <w:szCs w:val="20"/>
      <w:u w:val="none"/>
      <w:lang w:val="uk-UA" w:eastAsia="uk-UA"/>
    </w:rPr>
  </w:style>
  <w:style w:type="character" w:customStyle="1" w:styleId="130">
    <w:name w:val="Заголовок №1 (3)_"/>
    <w:basedOn w:val="a2"/>
    <w:link w:val="131"/>
    <w:rsid w:val="00EC4F24"/>
    <w:rPr>
      <w:b/>
      <w:bCs/>
      <w:spacing w:val="-2"/>
      <w:sz w:val="33"/>
      <w:szCs w:val="33"/>
      <w:lang w:val="uk-UA" w:eastAsia="uk-UA" w:bidi="ar-SA"/>
    </w:rPr>
  </w:style>
  <w:style w:type="character" w:customStyle="1" w:styleId="35">
    <w:name w:val="Заголовок №3_"/>
    <w:basedOn w:val="a2"/>
    <w:link w:val="310"/>
    <w:rsid w:val="00EC4F24"/>
    <w:rPr>
      <w:spacing w:val="7"/>
      <w:lang w:val="uk-UA" w:eastAsia="uk-UA" w:bidi="ar-SA"/>
    </w:rPr>
  </w:style>
  <w:style w:type="character" w:customStyle="1" w:styleId="30pt">
    <w:name w:val="Заголовок №3 + Интервал 0 pt"/>
    <w:basedOn w:val="35"/>
    <w:rsid w:val="00EC4F24"/>
    <w:rPr>
      <w:spacing w:val="5"/>
      <w:lang w:val="uk-UA" w:eastAsia="uk-UA" w:bidi="ar-SA"/>
    </w:rPr>
  </w:style>
  <w:style w:type="paragraph" w:customStyle="1" w:styleId="131">
    <w:name w:val="Заголовок №1 (3)"/>
    <w:basedOn w:val="a"/>
    <w:link w:val="130"/>
    <w:rsid w:val="00EC4F24"/>
    <w:pPr>
      <w:shd w:val="clear" w:color="auto" w:fill="FFFFFF"/>
      <w:suppressAutoHyphens w:val="0"/>
      <w:spacing w:after="480" w:line="240" w:lineRule="atLeast"/>
      <w:outlineLvl w:val="0"/>
    </w:pPr>
    <w:rPr>
      <w:rFonts w:eastAsia="Times New Roman"/>
      <w:b/>
      <w:bCs/>
      <w:spacing w:val="-2"/>
      <w:kern w:val="0"/>
      <w:sz w:val="33"/>
      <w:szCs w:val="33"/>
      <w:lang w:val="uk-UA" w:eastAsia="uk-UA"/>
    </w:rPr>
  </w:style>
  <w:style w:type="paragraph" w:customStyle="1" w:styleId="310">
    <w:name w:val="Заголовок №31"/>
    <w:basedOn w:val="a"/>
    <w:link w:val="35"/>
    <w:rsid w:val="00EC4F24"/>
    <w:pPr>
      <w:shd w:val="clear" w:color="auto" w:fill="FFFFFF"/>
      <w:suppressAutoHyphens w:val="0"/>
      <w:spacing w:after="180" w:line="254" w:lineRule="exact"/>
      <w:jc w:val="both"/>
      <w:outlineLvl w:val="2"/>
    </w:pPr>
    <w:rPr>
      <w:rFonts w:eastAsia="Times New Roman"/>
      <w:spacing w:val="7"/>
      <w:kern w:val="0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12302</Words>
  <Characters>7013</Characters>
  <Application>Microsoft Office Word</Application>
  <DocSecurity>0</DocSecurity>
  <Lines>58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І НАУКИ,  МОЛОДІ ТА СПОРТУ УКРАЇНИ </vt:lpstr>
      <vt:lpstr>МІНІСТЕРСТВО ОСВІТИ І НАУКИ,  МОЛОДІ ТА СПОРТУ УКРАЇНИ </vt:lpstr>
    </vt:vector>
  </TitlesOfParts>
  <Company>FPM NTUU KPI</Company>
  <LinksUpToDate>false</LinksUpToDate>
  <CharactersWithSpaces>19277</CharactersWithSpaces>
  <SharedDoc>false</SharedDoc>
  <HLinks>
    <vt:vector size="66" baseType="variant">
      <vt:variant>
        <vt:i4>1179699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_Toc506541413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_Toc506541412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_Toc506541411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_Toc506541410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_Toc506541409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_Toc506541408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_Toc506541407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_Toc506541406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_Toc506541405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_Toc506541404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_Toc506541403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НАУКИ,  МОЛОДІ ТА СПОРТУ УКРАЇНИ</dc:title>
  <dc:subject/>
  <dc:creator>vad</dc:creator>
  <cp:keywords/>
  <cp:lastModifiedBy>coleens N</cp:lastModifiedBy>
  <cp:revision>2</cp:revision>
  <cp:lastPrinted>2013-06-25T13:07:00Z</cp:lastPrinted>
  <dcterms:created xsi:type="dcterms:W3CDTF">2019-02-11T16:30:00Z</dcterms:created>
  <dcterms:modified xsi:type="dcterms:W3CDTF">2019-02-11T16:30:00Z</dcterms:modified>
</cp:coreProperties>
</file>